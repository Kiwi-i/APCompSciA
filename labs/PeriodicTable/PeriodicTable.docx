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8BDFAD" w14:textId="77777777" w:rsidR="0068136E" w:rsidRDefault="0068136E">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501B47" w14:paraId="2C7F2D1E" w14:textId="77777777" w:rsidTr="00501B47">
        <w:trPr>
          <w:trHeight w:val="300"/>
        </w:trPr>
        <w:tc>
          <w:tcPr>
            <w:tcW w:w="12330" w:type="dxa"/>
            <w:shd w:val="clear" w:color="auto" w:fill="00ADBB"/>
          </w:tcPr>
          <w:p w14:paraId="0B3FDFF3" w14:textId="46D2C934" w:rsidR="00501B47" w:rsidRDefault="004106B8" w:rsidP="00501B47">
            <w:pPr>
              <w:widowControl w:val="0"/>
              <w:spacing w:line="240" w:lineRule="auto"/>
              <w:ind w:firstLine="1440"/>
              <w:rPr>
                <w:rFonts w:ascii="Ubuntu" w:eastAsia="Ubuntu" w:hAnsi="Ubuntu" w:cs="Ubuntu"/>
                <w:b/>
                <w:color w:val="FFFFFF"/>
                <w:sz w:val="24"/>
                <w:szCs w:val="24"/>
              </w:rPr>
            </w:pPr>
            <w:r>
              <w:rPr>
                <w:rFonts w:asciiTheme="majorHAnsi" w:eastAsia="Ubuntu" w:hAnsiTheme="majorHAnsi" w:cstheme="majorHAnsi"/>
                <w:b/>
                <w:color w:val="FFFFFF"/>
                <w:sz w:val="34"/>
                <w:szCs w:val="34"/>
              </w:rPr>
              <w:t>P</w:t>
            </w:r>
            <w:r w:rsidR="004155A8">
              <w:rPr>
                <w:rFonts w:asciiTheme="majorHAnsi" w:eastAsia="Ubuntu" w:hAnsiTheme="majorHAnsi" w:cstheme="majorHAnsi"/>
                <w:b/>
                <w:color w:val="FFFFFF"/>
                <w:sz w:val="34"/>
                <w:szCs w:val="34"/>
              </w:rPr>
              <w:t>eriodic Table</w:t>
            </w:r>
          </w:p>
        </w:tc>
      </w:tr>
    </w:tbl>
    <w:p w14:paraId="25F2A873" w14:textId="77777777" w:rsidR="0068136E" w:rsidRDefault="0068136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val="04A0" w:firstRow="1" w:lastRow="0" w:firstColumn="1" w:lastColumn="0" w:noHBand="0" w:noVBand="1"/>
      </w:tblPr>
      <w:tblGrid>
        <w:gridCol w:w="9360"/>
      </w:tblGrid>
      <w:tr w:rsidR="0068136E" w14:paraId="318258D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935015E" w14:textId="77777777" w:rsidR="0068136E" w:rsidRDefault="00E93C31">
            <w:pPr>
              <w:pStyle w:val="TableContents"/>
            </w:pPr>
            <w:r>
              <w:rPr>
                <w:rFonts w:ascii="Calibri" w:eastAsia="Ubuntu" w:hAnsi="Calibri" w:cs="Ubuntu"/>
                <w:b/>
                <w:bCs/>
                <w:color w:val="ED7D31"/>
                <w:sz w:val="28"/>
                <w:szCs w:val="28"/>
              </w:rPr>
              <w:t>Your Tasks (Mark these off as you go)</w:t>
            </w:r>
          </w:p>
        </w:tc>
      </w:tr>
      <w:tr w:rsidR="0068136E" w14:paraId="66B3515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0968325" w14:textId="03C6452E" w:rsidR="0068136E" w:rsidRPr="00EF372E" w:rsidRDefault="00EF372E">
            <w:pPr>
              <w:pStyle w:val="TableContents"/>
              <w:numPr>
                <w:ilvl w:val="0"/>
                <w:numId w:val="1"/>
              </w:numPr>
              <w:rPr>
                <w:rFonts w:ascii="Calibri" w:hAnsi="Calibri" w:cs="Calibri"/>
                <w:color w:val="auto"/>
              </w:rPr>
            </w:pPr>
            <w:r w:rsidRPr="00EF372E">
              <w:rPr>
                <w:rFonts w:ascii="Calibri" w:hAnsi="Calibri" w:cs="Calibri"/>
                <w:color w:val="auto"/>
              </w:rPr>
              <w:t>Define key vocabulary</w:t>
            </w:r>
          </w:p>
          <w:p w14:paraId="5932233E" w14:textId="12293D41" w:rsidR="0068136E" w:rsidRPr="009702B7" w:rsidRDefault="0010347F">
            <w:pPr>
              <w:pStyle w:val="TableContents"/>
              <w:numPr>
                <w:ilvl w:val="0"/>
                <w:numId w:val="1"/>
              </w:numPr>
              <w:rPr>
                <w:rFonts w:ascii="Calibri" w:hAnsi="Calibri" w:cs="Calibri"/>
                <w:color w:val="auto"/>
              </w:rPr>
            </w:pPr>
            <w:r>
              <w:rPr>
                <w:rFonts w:ascii="Calibri" w:hAnsi="Calibri" w:cs="Calibri"/>
                <w:color w:val="auto"/>
              </w:rPr>
              <w:t>Describe the purpose of abstraction</w:t>
            </w:r>
          </w:p>
          <w:p w14:paraId="737EE4A7" w14:textId="14A2511C" w:rsidR="0068136E" w:rsidRPr="00891C5F" w:rsidRDefault="00390E64">
            <w:pPr>
              <w:pStyle w:val="TableContents"/>
              <w:numPr>
                <w:ilvl w:val="0"/>
                <w:numId w:val="1"/>
              </w:numPr>
              <w:rPr>
                <w:rFonts w:ascii="Calibri" w:hAnsi="Calibri" w:cs="Calibri"/>
                <w:color w:val="auto"/>
              </w:rPr>
            </w:pPr>
            <w:r>
              <w:rPr>
                <w:rFonts w:ascii="Calibri" w:hAnsi="Calibri" w:cs="Calibri"/>
                <w:color w:val="auto"/>
              </w:rPr>
              <w:t xml:space="preserve">Differentiate between </w:t>
            </w:r>
            <w:r w:rsidR="0029797C">
              <w:rPr>
                <w:rFonts w:ascii="Calibri" w:hAnsi="Calibri" w:cs="Calibri"/>
                <w:color w:val="auto"/>
              </w:rPr>
              <w:t xml:space="preserve">an </w:t>
            </w:r>
            <w:r>
              <w:rPr>
                <w:rFonts w:ascii="Calibri" w:hAnsi="Calibri" w:cs="Calibri"/>
                <w:color w:val="auto"/>
              </w:rPr>
              <w:t>abstract class and</w:t>
            </w:r>
            <w:r w:rsidR="0029797C">
              <w:rPr>
                <w:rFonts w:ascii="Calibri" w:hAnsi="Calibri" w:cs="Calibri"/>
                <w:color w:val="auto"/>
              </w:rPr>
              <w:t xml:space="preserve"> an</w:t>
            </w:r>
            <w:r>
              <w:rPr>
                <w:rFonts w:ascii="Calibri" w:hAnsi="Calibri" w:cs="Calibri"/>
                <w:color w:val="auto"/>
              </w:rPr>
              <w:t xml:space="preserve"> interfaces</w:t>
            </w:r>
          </w:p>
          <w:p w14:paraId="67349133" w14:textId="5C42B927" w:rsidR="0068136E" w:rsidRDefault="00E93C31">
            <w:pPr>
              <w:pStyle w:val="TableContents"/>
              <w:numPr>
                <w:ilvl w:val="0"/>
                <w:numId w:val="1"/>
              </w:numPr>
            </w:pPr>
            <w:r w:rsidRPr="00DE0869">
              <w:rPr>
                <w:rFonts w:ascii="Calibri" w:eastAsia="Ubuntu" w:hAnsi="Calibri" w:cs="Calibri"/>
                <w:color w:val="auto"/>
              </w:rPr>
              <w:t>Receive cr</w:t>
            </w:r>
            <w:r w:rsidR="008D17B7" w:rsidRPr="00DE0869">
              <w:rPr>
                <w:rFonts w:ascii="Calibri" w:eastAsia="Ubuntu" w:hAnsi="Calibri" w:cs="Calibri"/>
                <w:color w:val="auto"/>
              </w:rPr>
              <w:t>edit for this lab guide</w:t>
            </w:r>
          </w:p>
        </w:tc>
      </w:tr>
    </w:tbl>
    <w:p w14:paraId="0844E541" w14:textId="77777777" w:rsidR="0068136E" w:rsidRDefault="0068136E">
      <w:pPr>
        <w:ind w:left="720"/>
        <w:rPr>
          <w:rFonts w:ascii="Calibri" w:hAnsi="Calibri" w:cs="Calibri"/>
          <w:b/>
          <w:color w:val="ED7D31"/>
          <w:sz w:val="28"/>
          <w:szCs w:val="28"/>
        </w:rPr>
      </w:pPr>
    </w:p>
    <w:p w14:paraId="561BB63E" w14:textId="052C90AD" w:rsidR="0068136E" w:rsidRDefault="00EF372E">
      <w:pPr>
        <w:pStyle w:val="ListParagraph"/>
        <w:numPr>
          <w:ilvl w:val="0"/>
          <w:numId w:val="3"/>
        </w:numPr>
        <w:ind w:left="360"/>
      </w:pPr>
      <w:r>
        <w:rPr>
          <w:rFonts w:ascii="Calibri" w:hAnsi="Calibri" w:cs="Calibri"/>
          <w:b/>
          <w:color w:val="ED7D31"/>
          <w:sz w:val="28"/>
          <w:szCs w:val="28"/>
        </w:rPr>
        <w:t xml:space="preserve">Define key vocabulary </w:t>
      </w:r>
    </w:p>
    <w:p w14:paraId="7A011C05" w14:textId="77777777" w:rsidR="00EF372E" w:rsidRPr="00D34942" w:rsidRDefault="00EF372E">
      <w:pPr>
        <w:rPr>
          <w:rFonts w:ascii="Calibri" w:hAnsi="Calibri" w:cs="Calibri"/>
          <w:b/>
        </w:rPr>
      </w:pPr>
    </w:p>
    <w:p w14:paraId="1A581086" w14:textId="48C6FF44" w:rsidR="0068136E" w:rsidRDefault="004155A8">
      <w:pPr>
        <w:rPr>
          <w:rFonts w:ascii="Calibri" w:hAnsi="Calibri" w:cs="Calibri"/>
          <w:b/>
          <w:bCs/>
          <w:color w:val="000000"/>
          <w:shd w:val="clear" w:color="auto" w:fill="FFFFFF"/>
        </w:rPr>
      </w:pPr>
      <w:r>
        <w:rPr>
          <w:rFonts w:ascii="Calibri" w:hAnsi="Calibri" w:cs="Calibri"/>
          <w:b/>
          <w:bCs/>
          <w:color w:val="000000"/>
          <w:shd w:val="clear" w:color="auto" w:fill="FFFFFF"/>
        </w:rPr>
        <w:t>Abstract class</w:t>
      </w:r>
    </w:p>
    <w:tbl>
      <w:tblPr>
        <w:tblStyle w:val="TableGrid"/>
        <w:tblW w:w="0" w:type="auto"/>
        <w:tblLook w:val="04A0" w:firstRow="1" w:lastRow="0" w:firstColumn="1" w:lastColumn="0" w:noHBand="0" w:noVBand="1"/>
      </w:tblPr>
      <w:tblGrid>
        <w:gridCol w:w="9350"/>
      </w:tblGrid>
      <w:tr w:rsidR="00EF372E" w14:paraId="024A702A" w14:textId="77777777" w:rsidTr="00EF372E">
        <w:tc>
          <w:tcPr>
            <w:tcW w:w="9350" w:type="dxa"/>
          </w:tcPr>
          <w:p w14:paraId="167A563B" w14:textId="77777777" w:rsidR="00EF372E" w:rsidRDefault="00EF372E">
            <w:pPr>
              <w:rPr>
                <w:rFonts w:ascii="Calibri" w:hAnsi="Calibri"/>
                <w:b/>
                <w:bCs/>
                <w:color w:val="000000"/>
              </w:rPr>
            </w:pPr>
          </w:p>
          <w:p w14:paraId="455DEC13" w14:textId="77777777" w:rsidR="00EF372E" w:rsidRDefault="00EF372E">
            <w:pPr>
              <w:rPr>
                <w:rFonts w:ascii="Calibri" w:hAnsi="Calibri"/>
                <w:b/>
                <w:bCs/>
                <w:color w:val="000000"/>
              </w:rPr>
            </w:pPr>
          </w:p>
          <w:p w14:paraId="3D51B2F0" w14:textId="6E4AC469" w:rsidR="00EF372E" w:rsidRDefault="00EF372E">
            <w:pPr>
              <w:rPr>
                <w:rFonts w:ascii="Calibri" w:hAnsi="Calibri"/>
                <w:b/>
                <w:bCs/>
                <w:color w:val="000000"/>
              </w:rPr>
            </w:pPr>
          </w:p>
        </w:tc>
      </w:tr>
    </w:tbl>
    <w:p w14:paraId="394F77C2" w14:textId="394D95D5" w:rsidR="0051079C" w:rsidRPr="00501B47" w:rsidRDefault="0051079C" w:rsidP="0051079C">
      <w:pPr>
        <w:spacing w:line="240" w:lineRule="auto"/>
        <w:rPr>
          <w:rFonts w:ascii="Calibri" w:hAnsi="Calibri" w:cs="Calibri"/>
          <w:b/>
          <w:color w:val="ED7D31"/>
        </w:rPr>
      </w:pPr>
    </w:p>
    <w:p w14:paraId="10761907" w14:textId="6EE0C8BA" w:rsidR="00501B47" w:rsidRDefault="004155A8" w:rsidP="00501B47">
      <w:pPr>
        <w:rPr>
          <w:rFonts w:ascii="Calibri" w:hAnsi="Calibri" w:cs="Calibri"/>
          <w:b/>
          <w:bCs/>
          <w:color w:val="000000"/>
          <w:shd w:val="clear" w:color="auto" w:fill="FFFFFF"/>
        </w:rPr>
      </w:pPr>
      <w:r>
        <w:rPr>
          <w:rFonts w:ascii="Calibri" w:hAnsi="Calibri" w:cs="Calibri"/>
          <w:b/>
          <w:bCs/>
          <w:color w:val="000000"/>
          <w:shd w:val="clear" w:color="auto" w:fill="FFFFFF"/>
        </w:rPr>
        <w:t>Abstract method</w:t>
      </w:r>
    </w:p>
    <w:tbl>
      <w:tblPr>
        <w:tblStyle w:val="TableGrid"/>
        <w:tblW w:w="0" w:type="auto"/>
        <w:tblLook w:val="04A0" w:firstRow="1" w:lastRow="0" w:firstColumn="1" w:lastColumn="0" w:noHBand="0" w:noVBand="1"/>
      </w:tblPr>
      <w:tblGrid>
        <w:gridCol w:w="9350"/>
      </w:tblGrid>
      <w:tr w:rsidR="00501B47" w14:paraId="4297BE19" w14:textId="77777777" w:rsidTr="00F42845">
        <w:tc>
          <w:tcPr>
            <w:tcW w:w="9350" w:type="dxa"/>
          </w:tcPr>
          <w:p w14:paraId="1DAACFA0" w14:textId="77777777" w:rsidR="00501B47" w:rsidRDefault="00501B47" w:rsidP="00F42845">
            <w:pPr>
              <w:rPr>
                <w:rFonts w:ascii="Calibri" w:hAnsi="Calibri"/>
                <w:b/>
                <w:bCs/>
                <w:color w:val="000000"/>
              </w:rPr>
            </w:pPr>
          </w:p>
          <w:p w14:paraId="3CEBFBCD" w14:textId="77777777" w:rsidR="00501B47" w:rsidRDefault="00501B47" w:rsidP="00F42845">
            <w:pPr>
              <w:rPr>
                <w:rFonts w:ascii="Calibri" w:hAnsi="Calibri"/>
                <w:b/>
                <w:bCs/>
                <w:color w:val="000000"/>
              </w:rPr>
            </w:pPr>
          </w:p>
          <w:p w14:paraId="4427B6AC" w14:textId="77777777" w:rsidR="00501B47" w:rsidRDefault="00501B47" w:rsidP="00F42845">
            <w:pPr>
              <w:rPr>
                <w:rFonts w:ascii="Calibri" w:hAnsi="Calibri"/>
                <w:b/>
                <w:bCs/>
                <w:color w:val="000000"/>
              </w:rPr>
            </w:pPr>
          </w:p>
        </w:tc>
      </w:tr>
    </w:tbl>
    <w:p w14:paraId="7079EC96" w14:textId="3F027803" w:rsidR="00501B47" w:rsidRDefault="00501B47" w:rsidP="0051079C">
      <w:pPr>
        <w:spacing w:line="240" w:lineRule="auto"/>
        <w:rPr>
          <w:rFonts w:ascii="Calibri" w:hAnsi="Calibri" w:cs="Calibri"/>
          <w:b/>
          <w:color w:val="ED7D31"/>
          <w:sz w:val="28"/>
          <w:szCs w:val="28"/>
        </w:rPr>
      </w:pPr>
    </w:p>
    <w:p w14:paraId="39572CD8" w14:textId="3E14651B" w:rsidR="00501B47" w:rsidRDefault="004155A8" w:rsidP="00501B47">
      <w:pPr>
        <w:rPr>
          <w:rFonts w:ascii="Calibri" w:hAnsi="Calibri" w:cs="Calibri"/>
          <w:b/>
          <w:bCs/>
          <w:color w:val="000000"/>
          <w:shd w:val="clear" w:color="auto" w:fill="FFFFFF"/>
        </w:rPr>
      </w:pPr>
      <w:r>
        <w:rPr>
          <w:rFonts w:ascii="Calibri" w:hAnsi="Calibri" w:cs="Calibri"/>
          <w:b/>
          <w:bCs/>
          <w:color w:val="000000"/>
          <w:shd w:val="clear" w:color="auto" w:fill="FFFFFF"/>
        </w:rPr>
        <w:t>Concrete class</w:t>
      </w:r>
    </w:p>
    <w:tbl>
      <w:tblPr>
        <w:tblStyle w:val="TableGrid"/>
        <w:tblW w:w="0" w:type="auto"/>
        <w:tblLook w:val="04A0" w:firstRow="1" w:lastRow="0" w:firstColumn="1" w:lastColumn="0" w:noHBand="0" w:noVBand="1"/>
      </w:tblPr>
      <w:tblGrid>
        <w:gridCol w:w="9350"/>
      </w:tblGrid>
      <w:tr w:rsidR="00501B47" w14:paraId="1CFEA81D" w14:textId="77777777" w:rsidTr="00F42845">
        <w:tc>
          <w:tcPr>
            <w:tcW w:w="9350" w:type="dxa"/>
          </w:tcPr>
          <w:p w14:paraId="60602E03" w14:textId="77777777" w:rsidR="00501B47" w:rsidRDefault="00501B47" w:rsidP="00F42845">
            <w:pPr>
              <w:rPr>
                <w:rFonts w:ascii="Calibri" w:hAnsi="Calibri"/>
                <w:b/>
                <w:bCs/>
                <w:color w:val="000000"/>
              </w:rPr>
            </w:pPr>
          </w:p>
          <w:p w14:paraId="64D2173C" w14:textId="77777777" w:rsidR="00501B47" w:rsidRDefault="00501B47" w:rsidP="00F42845">
            <w:pPr>
              <w:rPr>
                <w:rFonts w:ascii="Calibri" w:hAnsi="Calibri"/>
                <w:b/>
                <w:bCs/>
                <w:color w:val="000000"/>
              </w:rPr>
            </w:pPr>
          </w:p>
          <w:p w14:paraId="6AD23315" w14:textId="77777777" w:rsidR="00501B47" w:rsidRDefault="00501B47" w:rsidP="00F42845">
            <w:pPr>
              <w:rPr>
                <w:rFonts w:ascii="Calibri" w:hAnsi="Calibri"/>
                <w:b/>
                <w:bCs/>
                <w:color w:val="000000"/>
              </w:rPr>
            </w:pPr>
          </w:p>
        </w:tc>
      </w:tr>
    </w:tbl>
    <w:p w14:paraId="25F38B58" w14:textId="77777777" w:rsidR="004155A8" w:rsidRDefault="004155A8" w:rsidP="004155A8">
      <w:pPr>
        <w:spacing w:line="240" w:lineRule="auto"/>
        <w:rPr>
          <w:rFonts w:ascii="Calibri" w:hAnsi="Calibri" w:cs="Calibri"/>
          <w:b/>
          <w:color w:val="ED7D31"/>
          <w:sz w:val="28"/>
          <w:szCs w:val="28"/>
        </w:rPr>
      </w:pPr>
    </w:p>
    <w:p w14:paraId="0B35801F" w14:textId="6DE9CFA7" w:rsidR="004155A8" w:rsidRDefault="004155A8" w:rsidP="004155A8">
      <w:pPr>
        <w:rPr>
          <w:rFonts w:ascii="Calibri" w:hAnsi="Calibri" w:cs="Calibri"/>
          <w:b/>
          <w:bCs/>
          <w:color w:val="000000"/>
          <w:shd w:val="clear" w:color="auto" w:fill="FFFFFF"/>
        </w:rPr>
      </w:pPr>
      <w:r>
        <w:rPr>
          <w:rFonts w:ascii="Calibri" w:hAnsi="Calibri" w:cs="Calibri"/>
          <w:b/>
          <w:bCs/>
          <w:color w:val="000000"/>
          <w:shd w:val="clear" w:color="auto" w:fill="FFFFFF"/>
        </w:rPr>
        <w:t>Interface (as it applies to Java)</w:t>
      </w:r>
    </w:p>
    <w:tbl>
      <w:tblPr>
        <w:tblStyle w:val="TableGrid"/>
        <w:tblW w:w="0" w:type="auto"/>
        <w:tblLook w:val="04A0" w:firstRow="1" w:lastRow="0" w:firstColumn="1" w:lastColumn="0" w:noHBand="0" w:noVBand="1"/>
      </w:tblPr>
      <w:tblGrid>
        <w:gridCol w:w="9350"/>
      </w:tblGrid>
      <w:tr w:rsidR="004155A8" w14:paraId="3992B1E4" w14:textId="77777777" w:rsidTr="00F42845">
        <w:tc>
          <w:tcPr>
            <w:tcW w:w="9350" w:type="dxa"/>
          </w:tcPr>
          <w:p w14:paraId="1E80CDE0" w14:textId="77777777" w:rsidR="004155A8" w:rsidRDefault="004155A8" w:rsidP="00F42845">
            <w:pPr>
              <w:rPr>
                <w:rFonts w:ascii="Calibri" w:hAnsi="Calibri"/>
                <w:b/>
                <w:bCs/>
                <w:color w:val="000000"/>
              </w:rPr>
            </w:pPr>
          </w:p>
          <w:p w14:paraId="4E66CF15" w14:textId="77777777" w:rsidR="004155A8" w:rsidRDefault="004155A8" w:rsidP="00F42845">
            <w:pPr>
              <w:rPr>
                <w:rFonts w:ascii="Calibri" w:hAnsi="Calibri"/>
                <w:b/>
                <w:bCs/>
                <w:color w:val="000000"/>
              </w:rPr>
            </w:pPr>
          </w:p>
          <w:p w14:paraId="5923481F" w14:textId="77777777" w:rsidR="004155A8" w:rsidRDefault="004155A8" w:rsidP="00F42845">
            <w:pPr>
              <w:rPr>
                <w:rFonts w:ascii="Calibri" w:hAnsi="Calibri"/>
                <w:b/>
                <w:bCs/>
                <w:color w:val="000000"/>
              </w:rPr>
            </w:pPr>
          </w:p>
        </w:tc>
      </w:tr>
    </w:tbl>
    <w:p w14:paraId="20262D19" w14:textId="77777777" w:rsidR="00AE3638" w:rsidRDefault="00AE3638" w:rsidP="00AE3638">
      <w:pPr>
        <w:rPr>
          <w:rFonts w:ascii="Calibri" w:hAnsi="Calibri" w:cs="Calibri"/>
          <w:b/>
          <w:bCs/>
          <w:color w:val="000000"/>
          <w:shd w:val="clear" w:color="auto" w:fill="FFFFFF"/>
        </w:rPr>
      </w:pPr>
    </w:p>
    <w:p w14:paraId="54511114" w14:textId="45EACB7B" w:rsidR="00AE3638" w:rsidRDefault="00AE3638" w:rsidP="00AE3638">
      <w:pPr>
        <w:rPr>
          <w:rFonts w:ascii="Calibri" w:hAnsi="Calibri" w:cs="Calibri"/>
          <w:b/>
          <w:bCs/>
          <w:color w:val="000000"/>
          <w:shd w:val="clear" w:color="auto" w:fill="FFFFFF"/>
        </w:rPr>
      </w:pPr>
      <w:r>
        <w:rPr>
          <w:rFonts w:ascii="Calibri" w:hAnsi="Calibri" w:cs="Calibri"/>
          <w:b/>
          <w:bCs/>
          <w:color w:val="000000"/>
          <w:shd w:val="clear" w:color="auto" w:fill="FFFFFF"/>
        </w:rPr>
        <w:t>Override</w:t>
      </w:r>
    </w:p>
    <w:tbl>
      <w:tblPr>
        <w:tblStyle w:val="TableGrid"/>
        <w:tblW w:w="0" w:type="auto"/>
        <w:tblLook w:val="04A0" w:firstRow="1" w:lastRow="0" w:firstColumn="1" w:lastColumn="0" w:noHBand="0" w:noVBand="1"/>
      </w:tblPr>
      <w:tblGrid>
        <w:gridCol w:w="9350"/>
      </w:tblGrid>
      <w:tr w:rsidR="00AE3638" w14:paraId="051421EE" w14:textId="77777777" w:rsidTr="00F42845">
        <w:tc>
          <w:tcPr>
            <w:tcW w:w="9350" w:type="dxa"/>
          </w:tcPr>
          <w:p w14:paraId="45090608" w14:textId="77777777" w:rsidR="00AE3638" w:rsidRDefault="00AE3638" w:rsidP="00F42845">
            <w:pPr>
              <w:rPr>
                <w:rFonts w:ascii="Calibri" w:hAnsi="Calibri"/>
                <w:b/>
                <w:bCs/>
                <w:color w:val="000000"/>
              </w:rPr>
            </w:pPr>
          </w:p>
          <w:p w14:paraId="06392B9D" w14:textId="77777777" w:rsidR="00AE3638" w:rsidRDefault="00AE3638" w:rsidP="00F42845">
            <w:pPr>
              <w:rPr>
                <w:rFonts w:ascii="Calibri" w:hAnsi="Calibri"/>
                <w:b/>
                <w:bCs/>
                <w:color w:val="000000"/>
              </w:rPr>
            </w:pPr>
          </w:p>
          <w:p w14:paraId="5A4ADD2E" w14:textId="77777777" w:rsidR="00AE3638" w:rsidRDefault="00AE3638" w:rsidP="00F42845">
            <w:pPr>
              <w:rPr>
                <w:rFonts w:ascii="Calibri" w:hAnsi="Calibri"/>
                <w:b/>
                <w:bCs/>
                <w:color w:val="000000"/>
              </w:rPr>
            </w:pPr>
          </w:p>
        </w:tc>
      </w:tr>
    </w:tbl>
    <w:p w14:paraId="753FA6EB" w14:textId="4C73E782" w:rsidR="004155A8" w:rsidRDefault="004155A8" w:rsidP="0051079C">
      <w:pPr>
        <w:spacing w:line="240" w:lineRule="auto"/>
        <w:rPr>
          <w:rFonts w:ascii="Calibri" w:hAnsi="Calibri" w:cs="Calibri"/>
          <w:b/>
          <w:color w:val="ED7D31"/>
          <w:sz w:val="28"/>
          <w:szCs w:val="28"/>
        </w:rPr>
      </w:pPr>
    </w:p>
    <w:p w14:paraId="37085A8B" w14:textId="2A0794E6" w:rsidR="00AE3638" w:rsidRDefault="00AE3638" w:rsidP="00AE3638">
      <w:pPr>
        <w:rPr>
          <w:rFonts w:ascii="Calibri" w:hAnsi="Calibri" w:cs="Calibri"/>
          <w:b/>
          <w:bCs/>
          <w:color w:val="000000"/>
          <w:shd w:val="clear" w:color="auto" w:fill="FFFFFF"/>
        </w:rPr>
      </w:pPr>
      <w:r>
        <w:rPr>
          <w:rFonts w:ascii="Calibri" w:hAnsi="Calibri" w:cs="Calibri"/>
          <w:b/>
          <w:bCs/>
          <w:color w:val="000000"/>
          <w:shd w:val="clear" w:color="auto" w:fill="FFFFFF"/>
        </w:rPr>
        <w:t>Polymorphism</w:t>
      </w:r>
    </w:p>
    <w:tbl>
      <w:tblPr>
        <w:tblStyle w:val="TableGrid"/>
        <w:tblW w:w="0" w:type="auto"/>
        <w:tblLook w:val="04A0" w:firstRow="1" w:lastRow="0" w:firstColumn="1" w:lastColumn="0" w:noHBand="0" w:noVBand="1"/>
      </w:tblPr>
      <w:tblGrid>
        <w:gridCol w:w="9350"/>
      </w:tblGrid>
      <w:tr w:rsidR="00AE3638" w14:paraId="36601A34" w14:textId="77777777" w:rsidTr="00F42845">
        <w:tc>
          <w:tcPr>
            <w:tcW w:w="9350" w:type="dxa"/>
          </w:tcPr>
          <w:p w14:paraId="5686535F" w14:textId="77777777" w:rsidR="00AE3638" w:rsidRDefault="00AE3638" w:rsidP="00F42845">
            <w:pPr>
              <w:rPr>
                <w:rFonts w:ascii="Calibri" w:hAnsi="Calibri"/>
                <w:b/>
                <w:bCs/>
                <w:color w:val="000000"/>
              </w:rPr>
            </w:pPr>
          </w:p>
          <w:p w14:paraId="7A394B49" w14:textId="77777777" w:rsidR="00AE3638" w:rsidRDefault="00AE3638" w:rsidP="00F42845">
            <w:pPr>
              <w:rPr>
                <w:rFonts w:ascii="Calibri" w:hAnsi="Calibri"/>
                <w:b/>
                <w:bCs/>
                <w:color w:val="000000"/>
              </w:rPr>
            </w:pPr>
          </w:p>
          <w:p w14:paraId="030A1F51" w14:textId="77777777" w:rsidR="00AE3638" w:rsidRDefault="00AE3638" w:rsidP="00F42845">
            <w:pPr>
              <w:rPr>
                <w:rFonts w:ascii="Calibri" w:hAnsi="Calibri"/>
                <w:b/>
                <w:bCs/>
                <w:color w:val="000000"/>
              </w:rPr>
            </w:pPr>
          </w:p>
        </w:tc>
      </w:tr>
    </w:tbl>
    <w:p w14:paraId="15855486" w14:textId="77777777" w:rsidR="00AE3638" w:rsidRDefault="00AE3638" w:rsidP="0051079C">
      <w:pPr>
        <w:spacing w:line="240" w:lineRule="auto"/>
        <w:rPr>
          <w:rFonts w:ascii="Calibri" w:hAnsi="Calibri" w:cs="Calibri"/>
          <w:b/>
          <w:color w:val="ED7D31"/>
          <w:sz w:val="28"/>
          <w:szCs w:val="28"/>
        </w:rPr>
      </w:pPr>
    </w:p>
    <w:p w14:paraId="38B21675" w14:textId="6F15EFD1" w:rsidR="0051079C" w:rsidRPr="0051079C" w:rsidRDefault="00E55F7E" w:rsidP="0051079C">
      <w:pPr>
        <w:pStyle w:val="ListParagraph"/>
        <w:numPr>
          <w:ilvl w:val="0"/>
          <w:numId w:val="3"/>
        </w:numPr>
        <w:ind w:left="360"/>
      </w:pPr>
      <w:r>
        <w:rPr>
          <w:rFonts w:ascii="Calibri" w:hAnsi="Calibri" w:cs="Calibri"/>
          <w:b/>
          <w:color w:val="ED7D31"/>
          <w:sz w:val="28"/>
          <w:szCs w:val="28"/>
        </w:rPr>
        <w:t>Describe the purpose of abstraction</w:t>
      </w:r>
    </w:p>
    <w:p w14:paraId="5E61FD90" w14:textId="77777777" w:rsidR="005E4108" w:rsidRDefault="005E4108" w:rsidP="005E4108">
      <w:pPr>
        <w:spacing w:line="240" w:lineRule="auto"/>
        <w:rPr>
          <w:rFonts w:ascii="Calibri" w:eastAsia="Times New Roman" w:hAnsi="Calibri" w:cs="Calibri"/>
          <w:color w:val="auto"/>
          <w:lang w:val="en-US"/>
        </w:rPr>
      </w:pPr>
    </w:p>
    <w:p w14:paraId="05410CD9" w14:textId="465652A1" w:rsidR="0002173A" w:rsidRDefault="005E4108"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So far</w:t>
      </w:r>
      <w:r w:rsidR="00723B4C">
        <w:rPr>
          <w:rFonts w:ascii="Calibri" w:eastAsia="Times New Roman" w:hAnsi="Calibri" w:cs="Calibri"/>
          <w:color w:val="auto"/>
          <w:lang w:val="en-US"/>
        </w:rPr>
        <w:t>,</w:t>
      </w:r>
      <w:r>
        <w:rPr>
          <w:rFonts w:ascii="Calibri" w:eastAsia="Times New Roman" w:hAnsi="Calibri" w:cs="Calibri"/>
          <w:color w:val="auto"/>
          <w:lang w:val="en-US"/>
        </w:rPr>
        <w:t xml:space="preserve"> we have only dealt with concrete classes.  A </w:t>
      </w:r>
      <w:r w:rsidRPr="005E4108">
        <w:rPr>
          <w:rFonts w:ascii="Calibri" w:eastAsia="Times New Roman" w:hAnsi="Calibri" w:cs="Calibri"/>
          <w:i/>
          <w:iCs/>
          <w:color w:val="auto"/>
          <w:lang w:val="en-US"/>
        </w:rPr>
        <w:t>concrete class</w:t>
      </w:r>
      <w:r>
        <w:rPr>
          <w:rFonts w:ascii="Calibri" w:eastAsia="Times New Roman" w:hAnsi="Calibri" w:cs="Calibri"/>
          <w:color w:val="auto"/>
          <w:lang w:val="en-US"/>
        </w:rPr>
        <w:t xml:space="preserve"> is a class that has an implementation for all of its methods.  They cannot have any unimplemented methods.  </w:t>
      </w:r>
    </w:p>
    <w:p w14:paraId="78ACB6FD" w14:textId="14F4F336" w:rsidR="00723B4C" w:rsidRDefault="00723B4C" w:rsidP="005E4108">
      <w:pPr>
        <w:spacing w:line="240" w:lineRule="auto"/>
        <w:rPr>
          <w:rFonts w:ascii="Calibri" w:eastAsia="Times New Roman" w:hAnsi="Calibri" w:cs="Calibri"/>
          <w:color w:val="auto"/>
          <w:lang w:val="en-US"/>
        </w:rPr>
      </w:pPr>
    </w:p>
    <w:p w14:paraId="1423164B" w14:textId="3D094654" w:rsidR="00723B4C" w:rsidRDefault="00B05FC0"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Abstract classes are just like concrete classes</w:t>
      </w:r>
      <w:r w:rsidR="004B1117">
        <w:rPr>
          <w:rFonts w:ascii="Calibri" w:eastAsia="Times New Roman" w:hAnsi="Calibri" w:cs="Calibri"/>
          <w:color w:val="auto"/>
          <w:lang w:val="en-US"/>
        </w:rPr>
        <w:t xml:space="preserve">, except for two </w:t>
      </w:r>
      <w:r w:rsidR="00C83949">
        <w:rPr>
          <w:rFonts w:ascii="Calibri" w:eastAsia="Times New Roman" w:hAnsi="Calibri" w:cs="Calibri"/>
          <w:color w:val="auto"/>
          <w:lang w:val="en-US"/>
        </w:rPr>
        <w:t>differences</w:t>
      </w:r>
      <w:r>
        <w:rPr>
          <w:rFonts w:ascii="Calibri" w:eastAsia="Times New Roman" w:hAnsi="Calibri" w:cs="Calibri"/>
          <w:color w:val="auto"/>
          <w:lang w:val="en-US"/>
        </w:rPr>
        <w:t xml:space="preserve">.  </w:t>
      </w:r>
      <w:r w:rsidR="004B1117">
        <w:rPr>
          <w:rFonts w:ascii="Calibri" w:eastAsia="Times New Roman" w:hAnsi="Calibri" w:cs="Calibri"/>
          <w:color w:val="auto"/>
          <w:lang w:val="en-US"/>
        </w:rPr>
        <w:t xml:space="preserve">First, </w:t>
      </w:r>
      <w:r>
        <w:rPr>
          <w:rFonts w:ascii="Calibri" w:eastAsia="Times New Roman" w:hAnsi="Calibri" w:cs="Calibri"/>
          <w:color w:val="auto"/>
          <w:lang w:val="en-US"/>
        </w:rPr>
        <w:t xml:space="preserve">abstract classes allow for the inclusion of </w:t>
      </w:r>
      <w:r w:rsidR="00723B4C">
        <w:rPr>
          <w:rFonts w:ascii="Calibri" w:eastAsia="Times New Roman" w:hAnsi="Calibri" w:cs="Calibri"/>
          <w:color w:val="auto"/>
          <w:lang w:val="en-US"/>
        </w:rPr>
        <w:t>unimplemented methods</w:t>
      </w:r>
      <w:r w:rsidR="009C1D0A">
        <w:rPr>
          <w:rFonts w:ascii="Calibri" w:eastAsia="Times New Roman" w:hAnsi="Calibri" w:cs="Calibri"/>
          <w:color w:val="auto"/>
          <w:lang w:val="en-US"/>
        </w:rPr>
        <w:t xml:space="preserve">. </w:t>
      </w:r>
      <w:r w:rsidR="004B1117">
        <w:rPr>
          <w:rFonts w:ascii="Calibri" w:eastAsia="Times New Roman" w:hAnsi="Calibri" w:cs="Calibri"/>
          <w:color w:val="auto"/>
          <w:lang w:val="en-US"/>
        </w:rPr>
        <w:t xml:space="preserve">Second, objects of abstract classes cannot be instantiated.  </w:t>
      </w:r>
      <w:r w:rsidR="009C1D0A">
        <w:rPr>
          <w:rFonts w:ascii="Calibri" w:eastAsia="Times New Roman" w:hAnsi="Calibri" w:cs="Calibri"/>
          <w:color w:val="auto"/>
          <w:lang w:val="en-US"/>
        </w:rPr>
        <w:t xml:space="preserve">The subclass </w:t>
      </w:r>
      <w:r w:rsidR="009C1D0A">
        <w:rPr>
          <w:rFonts w:ascii="Calibri" w:eastAsia="Times New Roman" w:hAnsi="Calibri" w:cs="Calibri"/>
          <w:color w:val="auto"/>
          <w:lang w:val="en-US"/>
        </w:rPr>
        <w:lastRenderedPageBreak/>
        <w:t xml:space="preserve">which inherits the abstract class is responsible for </w:t>
      </w:r>
      <w:r w:rsidR="00033E81">
        <w:rPr>
          <w:rFonts w:ascii="Calibri" w:eastAsia="Times New Roman" w:hAnsi="Calibri" w:cs="Calibri"/>
          <w:color w:val="auto"/>
          <w:lang w:val="en-US"/>
        </w:rPr>
        <w:t>implementing the unimplemented methods and instantiating the abstract class.</w:t>
      </w:r>
      <w:r w:rsidR="00DA12B7">
        <w:rPr>
          <w:rFonts w:ascii="Calibri" w:eastAsia="Times New Roman" w:hAnsi="Calibri" w:cs="Calibri"/>
          <w:color w:val="auto"/>
          <w:lang w:val="en-US"/>
        </w:rPr>
        <w:t xml:space="preserve"> This process of hiding details and showing only the essential information to the user is referred to as abstraction.  </w:t>
      </w:r>
    </w:p>
    <w:p w14:paraId="19AF1B8B" w14:textId="07398E4C" w:rsidR="00EB0739" w:rsidRDefault="00EB0739" w:rsidP="005E4108">
      <w:pPr>
        <w:spacing w:line="240" w:lineRule="auto"/>
        <w:rPr>
          <w:rFonts w:ascii="Calibri" w:eastAsia="Times New Roman" w:hAnsi="Calibri" w:cs="Calibri"/>
          <w:color w:val="auto"/>
          <w:lang w:val="en-US"/>
        </w:rPr>
      </w:pPr>
    </w:p>
    <w:p w14:paraId="52AF7C3C" w14:textId="750CA959" w:rsidR="00B05FC0" w:rsidRDefault="00EB0739"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The </w:t>
      </w:r>
      <w:r w:rsidR="00033E81">
        <w:rPr>
          <w:rFonts w:ascii="Calibri" w:eastAsia="Times New Roman" w:hAnsi="Calibri" w:cs="Calibri"/>
          <w:color w:val="auto"/>
          <w:lang w:val="en-US"/>
        </w:rPr>
        <w:t xml:space="preserve">abstract </w:t>
      </w:r>
      <w:r>
        <w:rPr>
          <w:rFonts w:ascii="Calibri" w:eastAsia="Times New Roman" w:hAnsi="Calibri" w:cs="Calibri"/>
          <w:color w:val="auto"/>
          <w:lang w:val="en-US"/>
        </w:rPr>
        <w:t xml:space="preserve">class below is intended to model an element and its isotopes.   It is declared with the key word </w:t>
      </w:r>
      <w:r w:rsidRPr="00EB0739">
        <w:rPr>
          <w:rFonts w:ascii="Calibri" w:eastAsia="Times New Roman" w:hAnsi="Calibri" w:cs="Calibri"/>
          <w:i/>
          <w:iCs/>
          <w:color w:val="auto"/>
          <w:lang w:val="en-US"/>
        </w:rPr>
        <w:t xml:space="preserve">abstract </w:t>
      </w:r>
      <w:r>
        <w:rPr>
          <w:rFonts w:ascii="Calibri" w:eastAsia="Times New Roman" w:hAnsi="Calibri" w:cs="Calibri"/>
          <w:color w:val="auto"/>
          <w:lang w:val="en-US"/>
        </w:rPr>
        <w:t>because it contains abstract method</w:t>
      </w:r>
      <w:r w:rsidR="00741F7C">
        <w:rPr>
          <w:rFonts w:ascii="Calibri" w:eastAsia="Times New Roman" w:hAnsi="Calibri" w:cs="Calibri"/>
          <w:color w:val="auto"/>
          <w:lang w:val="en-US"/>
        </w:rPr>
        <w:t xml:space="preserve">s.  </w:t>
      </w:r>
      <w:r>
        <w:rPr>
          <w:rFonts w:ascii="Calibri" w:eastAsia="Times New Roman" w:hAnsi="Calibri" w:cs="Calibri"/>
          <w:color w:val="auto"/>
          <w:lang w:val="en-US"/>
        </w:rPr>
        <w:t>The abstract method</w:t>
      </w:r>
      <w:r w:rsidR="00741F7C">
        <w:rPr>
          <w:rFonts w:ascii="Calibri" w:eastAsia="Times New Roman" w:hAnsi="Calibri" w:cs="Calibri"/>
          <w:color w:val="auto"/>
          <w:lang w:val="en-US"/>
        </w:rPr>
        <w:t>s</w:t>
      </w:r>
      <w:r>
        <w:rPr>
          <w:rFonts w:ascii="Calibri" w:eastAsia="Times New Roman" w:hAnsi="Calibri" w:cs="Calibri"/>
          <w:color w:val="auto"/>
          <w:lang w:val="en-US"/>
        </w:rPr>
        <w:t xml:space="preserve">, </w:t>
      </w:r>
      <w:proofErr w:type="spellStart"/>
      <w:r w:rsidR="00741F7C">
        <w:rPr>
          <w:rFonts w:ascii="Calibri" w:eastAsia="Times New Roman" w:hAnsi="Calibri" w:cs="Calibri"/>
          <w:i/>
          <w:iCs/>
          <w:color w:val="auto"/>
          <w:lang w:val="en-US"/>
        </w:rPr>
        <w:t>addIsotope</w:t>
      </w:r>
      <w:proofErr w:type="spellEnd"/>
      <w:r w:rsidR="00741F7C">
        <w:rPr>
          <w:rFonts w:ascii="Calibri" w:eastAsia="Times New Roman" w:hAnsi="Calibri" w:cs="Calibri"/>
          <w:i/>
          <w:iCs/>
          <w:color w:val="auto"/>
          <w:lang w:val="en-US"/>
        </w:rPr>
        <w:t xml:space="preserve">, </w:t>
      </w:r>
      <w:proofErr w:type="spellStart"/>
      <w:r w:rsidR="00741F7C">
        <w:rPr>
          <w:rFonts w:ascii="Calibri" w:eastAsia="Times New Roman" w:hAnsi="Calibri" w:cs="Calibri"/>
          <w:i/>
          <w:iCs/>
          <w:color w:val="auto"/>
          <w:lang w:val="en-US"/>
        </w:rPr>
        <w:t>getIsotopes</w:t>
      </w:r>
      <w:proofErr w:type="spellEnd"/>
      <w:r w:rsidR="00741F7C">
        <w:rPr>
          <w:rFonts w:ascii="Calibri" w:eastAsia="Times New Roman" w:hAnsi="Calibri" w:cs="Calibri"/>
          <w:i/>
          <w:iCs/>
          <w:color w:val="auto"/>
          <w:lang w:val="en-US"/>
        </w:rPr>
        <w:t xml:space="preserve">, and </w:t>
      </w:r>
      <w:proofErr w:type="spellStart"/>
      <w:r w:rsidR="00741F7C">
        <w:rPr>
          <w:rFonts w:ascii="Calibri" w:eastAsia="Times New Roman" w:hAnsi="Calibri" w:cs="Calibri"/>
          <w:i/>
          <w:iCs/>
          <w:color w:val="auto"/>
          <w:lang w:val="en-US"/>
        </w:rPr>
        <w:t>get</w:t>
      </w:r>
      <w:r w:rsidR="00B11BBA">
        <w:rPr>
          <w:rFonts w:ascii="Calibri" w:eastAsia="Times New Roman" w:hAnsi="Calibri" w:cs="Calibri"/>
          <w:i/>
          <w:iCs/>
          <w:color w:val="auto"/>
          <w:lang w:val="en-US"/>
        </w:rPr>
        <w:t>Avg</w:t>
      </w:r>
      <w:r w:rsidR="004E4C63">
        <w:rPr>
          <w:rFonts w:ascii="Calibri" w:eastAsia="Times New Roman" w:hAnsi="Calibri" w:cs="Calibri"/>
          <w:i/>
          <w:iCs/>
          <w:color w:val="auto"/>
          <w:lang w:val="en-US"/>
        </w:rPr>
        <w:t>Atomic</w:t>
      </w:r>
      <w:r w:rsidR="00741F7C">
        <w:rPr>
          <w:rFonts w:ascii="Calibri" w:eastAsia="Times New Roman" w:hAnsi="Calibri" w:cs="Calibri"/>
          <w:i/>
          <w:iCs/>
          <w:color w:val="auto"/>
          <w:lang w:val="en-US"/>
        </w:rPr>
        <w:t>Mass</w:t>
      </w:r>
      <w:proofErr w:type="spellEnd"/>
      <w:r>
        <w:rPr>
          <w:rFonts w:ascii="Calibri" w:eastAsia="Times New Roman" w:hAnsi="Calibri" w:cs="Calibri"/>
          <w:color w:val="auto"/>
          <w:lang w:val="en-US"/>
        </w:rPr>
        <w:t xml:space="preserve"> ha</w:t>
      </w:r>
      <w:r w:rsidR="00741F7C">
        <w:rPr>
          <w:rFonts w:ascii="Calibri" w:eastAsia="Times New Roman" w:hAnsi="Calibri" w:cs="Calibri"/>
          <w:color w:val="auto"/>
          <w:lang w:val="en-US"/>
        </w:rPr>
        <w:t>ve</w:t>
      </w:r>
      <w:r>
        <w:rPr>
          <w:rFonts w:ascii="Calibri" w:eastAsia="Times New Roman" w:hAnsi="Calibri" w:cs="Calibri"/>
          <w:color w:val="auto"/>
          <w:lang w:val="en-US"/>
        </w:rPr>
        <w:t xml:space="preserve"> no implementation.  </w:t>
      </w:r>
      <w:r w:rsidR="00741F7C">
        <w:rPr>
          <w:rFonts w:ascii="Calibri" w:eastAsia="Times New Roman" w:hAnsi="Calibri" w:cs="Calibri"/>
          <w:color w:val="auto"/>
          <w:lang w:val="en-US"/>
        </w:rPr>
        <w:t>They</w:t>
      </w:r>
      <w:r w:rsidR="00A36688">
        <w:rPr>
          <w:rFonts w:ascii="Calibri" w:eastAsia="Times New Roman" w:hAnsi="Calibri" w:cs="Calibri"/>
          <w:color w:val="auto"/>
          <w:lang w:val="en-US"/>
        </w:rPr>
        <w:t xml:space="preserve"> </w:t>
      </w:r>
      <w:r w:rsidR="001112FB">
        <w:rPr>
          <w:rFonts w:ascii="Calibri" w:eastAsia="Times New Roman" w:hAnsi="Calibri" w:cs="Calibri"/>
          <w:color w:val="auto"/>
          <w:lang w:val="en-US"/>
        </w:rPr>
        <w:t>must,</w:t>
      </w:r>
      <w:r w:rsidR="00A36688">
        <w:rPr>
          <w:rFonts w:ascii="Calibri" w:eastAsia="Times New Roman" w:hAnsi="Calibri" w:cs="Calibri"/>
          <w:color w:val="auto"/>
          <w:lang w:val="en-US"/>
        </w:rPr>
        <w:t xml:space="preserve"> however, be implemented by the class that inherits it. </w:t>
      </w:r>
    </w:p>
    <w:p w14:paraId="2A747B90" w14:textId="51B5077F" w:rsidR="00DA12B7" w:rsidRDefault="00DA12B7"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265"/>
      </w:tblGrid>
      <w:tr w:rsidR="009674E2" w14:paraId="61BED5CB" w14:textId="77777777" w:rsidTr="009061A6">
        <w:tc>
          <w:tcPr>
            <w:tcW w:w="9265" w:type="dxa"/>
            <w:shd w:val="clear" w:color="auto" w:fill="F2F2F2" w:themeFill="background1" w:themeFillShade="F2"/>
          </w:tcPr>
          <w:p w14:paraId="4EDF941C" w14:textId="26986F05" w:rsidR="009674E2" w:rsidRPr="009061A6" w:rsidRDefault="009674E2" w:rsidP="005E4108">
            <w:pPr>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Element</w:t>
            </w:r>
          </w:p>
        </w:tc>
      </w:tr>
      <w:tr w:rsidR="009674E2" w14:paraId="1CF032CE" w14:textId="77777777" w:rsidTr="009674E2">
        <w:tc>
          <w:tcPr>
            <w:tcW w:w="9265" w:type="dxa"/>
          </w:tcPr>
          <w:p w14:paraId="1CFB4E0B"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public</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abstract</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class</w:t>
            </w:r>
            <w:r w:rsidRPr="00C6400B">
              <w:rPr>
                <w:rFonts w:ascii="Consolas" w:eastAsia="Times New Roman" w:hAnsi="Consolas" w:cs="Times New Roman"/>
                <w:color w:val="000000"/>
                <w:lang w:val="en-US"/>
              </w:rPr>
              <w:t> Element</w:t>
            </w:r>
          </w:p>
          <w:p w14:paraId="6FEDC353"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w:t>
            </w:r>
          </w:p>
          <w:p w14:paraId="0F6B445C"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private</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name;</w:t>
            </w:r>
          </w:p>
          <w:p w14:paraId="212A44FB"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private</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symbol;</w:t>
            </w:r>
          </w:p>
          <w:p w14:paraId="6DA51691"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FF"/>
                <w:lang w:val="en-US"/>
              </w:rPr>
              <w:t>private</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int</w:t>
            </w:r>
            <w:r w:rsidRPr="00C6400B">
              <w:rPr>
                <w:rFonts w:ascii="Consolas" w:eastAsia="Times New Roman" w:hAnsi="Consolas" w:cs="Times New Roman"/>
                <w:color w:val="000000"/>
                <w:lang w:val="en-US"/>
              </w:rPr>
              <w:t> </w:t>
            </w:r>
            <w:proofErr w:type="spellStart"/>
            <w:r w:rsidRPr="00C6400B">
              <w:rPr>
                <w:rFonts w:ascii="Consolas" w:eastAsia="Times New Roman" w:hAnsi="Consolas" w:cs="Times New Roman"/>
                <w:color w:val="000000"/>
                <w:lang w:val="en-US"/>
              </w:rPr>
              <w:t>atomicNumber</w:t>
            </w:r>
            <w:proofErr w:type="spellEnd"/>
            <w:r w:rsidRPr="00C6400B">
              <w:rPr>
                <w:rFonts w:ascii="Consolas" w:eastAsia="Times New Roman" w:hAnsi="Consolas" w:cs="Times New Roman"/>
                <w:color w:val="000000"/>
                <w:lang w:val="en-US"/>
              </w:rPr>
              <w:t>;</w:t>
            </w:r>
          </w:p>
          <w:p w14:paraId="68FF76B2"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p>
          <w:p w14:paraId="6D19C320" w14:textId="539260D0"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public</w:t>
            </w:r>
            <w:r w:rsidRPr="00C6400B">
              <w:rPr>
                <w:rFonts w:ascii="Consolas" w:eastAsia="Times New Roman" w:hAnsi="Consolas" w:cs="Times New Roman"/>
                <w:color w:val="000000"/>
                <w:lang w:val="en-US"/>
              </w:rPr>
              <w:t> Element(</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n, </w:t>
            </w:r>
            <w:r w:rsidRPr="00C6400B">
              <w:rPr>
                <w:rFonts w:ascii="Consolas" w:eastAsia="Times New Roman" w:hAnsi="Consolas" w:cs="Times New Roman"/>
                <w:color w:val="0000FF"/>
                <w:lang w:val="en-US"/>
              </w:rPr>
              <w:t>String</w:t>
            </w:r>
            <w:r w:rsidRPr="00C6400B">
              <w:rPr>
                <w:rFonts w:ascii="Consolas" w:eastAsia="Times New Roman" w:hAnsi="Consolas" w:cs="Times New Roman"/>
                <w:color w:val="000000"/>
                <w:lang w:val="en-US"/>
              </w:rPr>
              <w:t> s, </w:t>
            </w:r>
            <w:r w:rsidRPr="00C6400B">
              <w:rPr>
                <w:rFonts w:ascii="Consolas" w:eastAsia="Times New Roman" w:hAnsi="Consolas" w:cs="Times New Roman"/>
                <w:color w:val="0000FF"/>
                <w:lang w:val="en-US"/>
              </w:rPr>
              <w:t>int</w:t>
            </w:r>
            <w:r w:rsidRPr="00C6400B">
              <w:rPr>
                <w:rFonts w:ascii="Consolas" w:eastAsia="Times New Roman" w:hAnsi="Consolas" w:cs="Times New Roman"/>
                <w:color w:val="000000"/>
                <w:lang w:val="en-US"/>
              </w:rPr>
              <w:t> an){</w:t>
            </w:r>
          </w:p>
          <w:p w14:paraId="105F915F"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name = n;</w:t>
            </w:r>
          </w:p>
          <w:p w14:paraId="3D58AEF9"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symbol = s;</w:t>
            </w:r>
          </w:p>
          <w:p w14:paraId="0E3D488C" w14:textId="77777777" w:rsidR="009674E2" w:rsidRPr="00C6400B" w:rsidRDefault="009674E2" w:rsidP="00033E81">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proofErr w:type="spellStart"/>
            <w:r w:rsidRPr="00C6400B">
              <w:rPr>
                <w:rFonts w:ascii="Consolas" w:eastAsia="Times New Roman" w:hAnsi="Consolas" w:cs="Times New Roman"/>
                <w:color w:val="000000"/>
                <w:lang w:val="en-US"/>
              </w:rPr>
              <w:t>atomicNumber</w:t>
            </w:r>
            <w:proofErr w:type="spellEnd"/>
            <w:r w:rsidRPr="00C6400B">
              <w:rPr>
                <w:rFonts w:ascii="Consolas" w:eastAsia="Times New Roman" w:hAnsi="Consolas" w:cs="Times New Roman"/>
                <w:color w:val="000000"/>
                <w:lang w:val="en-US"/>
              </w:rPr>
              <w:t> = an;</w:t>
            </w:r>
          </w:p>
          <w:p w14:paraId="6014DE47" w14:textId="281473EC" w:rsidR="009674E2" w:rsidRDefault="009674E2" w:rsidP="00033E81">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p>
          <w:p w14:paraId="33AFDB0F" w14:textId="7C739C5F" w:rsidR="00126FF3" w:rsidRDefault="00126FF3" w:rsidP="00033E81">
            <w:pPr>
              <w:shd w:val="clear" w:color="auto" w:fill="FFFFFF"/>
              <w:spacing w:line="240" w:lineRule="auto"/>
              <w:rPr>
                <w:rFonts w:ascii="Consolas" w:eastAsia="Times New Roman" w:hAnsi="Consolas" w:cs="Times New Roman"/>
                <w:color w:val="000000"/>
                <w:lang w:val="en-US"/>
              </w:rPr>
            </w:pPr>
          </w:p>
          <w:p w14:paraId="735C8C6F" w14:textId="70C76C50"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public</w:t>
            </w:r>
            <w:r w:rsidRPr="00033E81">
              <w:rPr>
                <w:rFonts w:ascii="Consolas" w:eastAsia="Times New Roman" w:hAnsi="Consolas" w:cs="Times New Roman"/>
                <w:color w:val="000000"/>
                <w:lang w:val="en-US"/>
              </w:rPr>
              <w:t> </w:t>
            </w:r>
            <w:r>
              <w:rPr>
                <w:rFonts w:ascii="Consolas" w:eastAsia="Times New Roman" w:hAnsi="Consolas" w:cs="Times New Roman"/>
                <w:color w:val="0000FF"/>
                <w:lang w:val="en-US"/>
              </w:rPr>
              <w:t>String</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getName</w:t>
            </w:r>
            <w:proofErr w:type="spellEnd"/>
            <w:r w:rsidRPr="00033E81">
              <w:rPr>
                <w:rFonts w:ascii="Consolas" w:eastAsia="Times New Roman" w:hAnsi="Consolas" w:cs="Times New Roman"/>
                <w:color w:val="000000"/>
                <w:lang w:val="en-US"/>
              </w:rPr>
              <w:t xml:space="preserve"> () {</w:t>
            </w:r>
          </w:p>
          <w:p w14:paraId="408464C0" w14:textId="5A7805ED"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return</w:t>
            </w:r>
            <w:r w:rsidRPr="00033E81">
              <w:rPr>
                <w:rFonts w:ascii="Consolas" w:eastAsia="Times New Roman" w:hAnsi="Consolas" w:cs="Times New Roman"/>
                <w:color w:val="000000"/>
                <w:lang w:val="en-US"/>
              </w:rPr>
              <w:t> </w:t>
            </w:r>
            <w:r>
              <w:rPr>
                <w:rFonts w:ascii="Consolas" w:eastAsia="Times New Roman" w:hAnsi="Consolas" w:cs="Times New Roman"/>
                <w:color w:val="000000"/>
                <w:lang w:val="en-US"/>
              </w:rPr>
              <w:t>name</w:t>
            </w:r>
            <w:r w:rsidRPr="00033E81">
              <w:rPr>
                <w:rFonts w:ascii="Consolas" w:eastAsia="Times New Roman" w:hAnsi="Consolas" w:cs="Times New Roman"/>
                <w:color w:val="000000"/>
                <w:lang w:val="en-US"/>
              </w:rPr>
              <w:t>;</w:t>
            </w:r>
          </w:p>
          <w:p w14:paraId="3219FF47" w14:textId="77777777"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p>
          <w:p w14:paraId="7A42E51D" w14:textId="57AC2B62" w:rsidR="00126FF3" w:rsidRDefault="00126FF3" w:rsidP="00033E81">
            <w:pPr>
              <w:shd w:val="clear" w:color="auto" w:fill="FFFFFF"/>
              <w:spacing w:line="240" w:lineRule="auto"/>
              <w:rPr>
                <w:rFonts w:ascii="Consolas" w:eastAsia="Times New Roman" w:hAnsi="Consolas" w:cs="Times New Roman"/>
                <w:color w:val="000000"/>
                <w:lang w:val="en-US"/>
              </w:rPr>
            </w:pPr>
          </w:p>
          <w:p w14:paraId="147D84E7" w14:textId="0699F400"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public</w:t>
            </w:r>
            <w:r w:rsidRPr="00033E81">
              <w:rPr>
                <w:rFonts w:ascii="Consolas" w:eastAsia="Times New Roman" w:hAnsi="Consolas" w:cs="Times New Roman"/>
                <w:color w:val="000000"/>
                <w:lang w:val="en-US"/>
              </w:rPr>
              <w:t> </w:t>
            </w:r>
            <w:r>
              <w:rPr>
                <w:rFonts w:ascii="Consolas" w:eastAsia="Times New Roman" w:hAnsi="Consolas" w:cs="Times New Roman"/>
                <w:color w:val="0000FF"/>
                <w:lang w:val="en-US"/>
              </w:rPr>
              <w:t>String</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getSymbol</w:t>
            </w:r>
            <w:proofErr w:type="spellEnd"/>
            <w:r w:rsidRPr="00033E81">
              <w:rPr>
                <w:rFonts w:ascii="Consolas" w:eastAsia="Times New Roman" w:hAnsi="Consolas" w:cs="Times New Roman"/>
                <w:color w:val="000000"/>
                <w:lang w:val="en-US"/>
              </w:rPr>
              <w:t xml:space="preserve"> () {</w:t>
            </w:r>
          </w:p>
          <w:p w14:paraId="2E604E50" w14:textId="010764F2"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return</w:t>
            </w:r>
            <w:r w:rsidRPr="00033E81">
              <w:rPr>
                <w:rFonts w:ascii="Consolas" w:eastAsia="Times New Roman" w:hAnsi="Consolas" w:cs="Times New Roman"/>
                <w:color w:val="000000"/>
                <w:lang w:val="en-US"/>
              </w:rPr>
              <w:t> </w:t>
            </w:r>
            <w:r>
              <w:rPr>
                <w:rFonts w:ascii="Consolas" w:eastAsia="Times New Roman" w:hAnsi="Consolas" w:cs="Times New Roman"/>
                <w:color w:val="000000"/>
                <w:lang w:val="en-US"/>
              </w:rPr>
              <w:t>Symbol</w:t>
            </w:r>
            <w:r w:rsidRPr="00033E81">
              <w:rPr>
                <w:rFonts w:ascii="Consolas" w:eastAsia="Times New Roman" w:hAnsi="Consolas" w:cs="Times New Roman"/>
                <w:color w:val="000000"/>
                <w:lang w:val="en-US"/>
              </w:rPr>
              <w:t>;</w:t>
            </w:r>
          </w:p>
          <w:p w14:paraId="3FA92CFA" w14:textId="77777777"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p>
          <w:p w14:paraId="03093D33" w14:textId="13B83CB5" w:rsidR="00126FF3" w:rsidRDefault="00126FF3" w:rsidP="00033E81">
            <w:pPr>
              <w:shd w:val="clear" w:color="auto" w:fill="FFFFFF"/>
              <w:spacing w:line="240" w:lineRule="auto"/>
              <w:rPr>
                <w:rFonts w:ascii="Consolas" w:eastAsia="Times New Roman" w:hAnsi="Consolas" w:cs="Times New Roman"/>
                <w:color w:val="000000"/>
                <w:lang w:val="en-US"/>
              </w:rPr>
            </w:pPr>
          </w:p>
          <w:p w14:paraId="26E38B53" w14:textId="4EC81729"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public</w:t>
            </w:r>
            <w:r w:rsidRPr="00033E81">
              <w:rPr>
                <w:rFonts w:ascii="Consolas" w:eastAsia="Times New Roman" w:hAnsi="Consolas" w:cs="Times New Roman"/>
                <w:color w:val="000000"/>
                <w:lang w:val="en-US"/>
              </w:rPr>
              <w:t> </w:t>
            </w:r>
            <w:r>
              <w:rPr>
                <w:rFonts w:ascii="Consolas" w:eastAsia="Times New Roman" w:hAnsi="Consolas" w:cs="Times New Roman"/>
                <w:color w:val="0000FF"/>
                <w:lang w:val="en-US"/>
              </w:rPr>
              <w:t>int</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getNumber</w:t>
            </w:r>
            <w:proofErr w:type="spellEnd"/>
            <w:r w:rsidRPr="00033E81">
              <w:rPr>
                <w:rFonts w:ascii="Consolas" w:eastAsia="Times New Roman" w:hAnsi="Consolas" w:cs="Times New Roman"/>
                <w:color w:val="000000"/>
                <w:lang w:val="en-US"/>
              </w:rPr>
              <w:t xml:space="preserve"> () {</w:t>
            </w:r>
          </w:p>
          <w:p w14:paraId="0264A8F7" w14:textId="706E2BBD"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return</w:t>
            </w:r>
            <w:r w:rsidRPr="00033E81">
              <w:rPr>
                <w:rFonts w:ascii="Consolas" w:eastAsia="Times New Roman" w:hAnsi="Consolas" w:cs="Times New Roman"/>
                <w:color w:val="000000"/>
                <w:lang w:val="en-US"/>
              </w:rPr>
              <w:t> </w:t>
            </w:r>
            <w:proofErr w:type="spellStart"/>
            <w:r>
              <w:rPr>
                <w:rFonts w:ascii="Consolas" w:eastAsia="Times New Roman" w:hAnsi="Consolas" w:cs="Times New Roman"/>
                <w:color w:val="000000"/>
                <w:lang w:val="en-US"/>
              </w:rPr>
              <w:t>atomicNumber</w:t>
            </w:r>
            <w:proofErr w:type="spellEnd"/>
            <w:r w:rsidRPr="00033E81">
              <w:rPr>
                <w:rFonts w:ascii="Consolas" w:eastAsia="Times New Roman" w:hAnsi="Consolas" w:cs="Times New Roman"/>
                <w:color w:val="000000"/>
                <w:lang w:val="en-US"/>
              </w:rPr>
              <w:t>;</w:t>
            </w:r>
          </w:p>
          <w:p w14:paraId="6AB2B13B" w14:textId="77777777" w:rsidR="00126FF3" w:rsidRPr="00033E81" w:rsidRDefault="00126FF3"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p>
          <w:p w14:paraId="1BA02535" w14:textId="77777777" w:rsidR="009674E2" w:rsidRPr="00C6400B" w:rsidRDefault="009674E2" w:rsidP="00033E81">
            <w:pPr>
              <w:shd w:val="clear" w:color="auto" w:fill="FFFFFF"/>
              <w:spacing w:line="240" w:lineRule="auto"/>
              <w:rPr>
                <w:rFonts w:ascii="Consolas" w:eastAsia="Times New Roman" w:hAnsi="Consolas" w:cs="Times New Roman"/>
                <w:color w:val="000000"/>
                <w:lang w:val="en-US"/>
              </w:rPr>
            </w:pPr>
          </w:p>
          <w:p w14:paraId="25D8F044" w14:textId="7B7BADC5" w:rsidR="00033E81" w:rsidRPr="00033E81" w:rsidRDefault="00033E81" w:rsidP="00126FF3">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00741F7C">
              <w:rPr>
                <w:rFonts w:ascii="Consolas" w:eastAsia="Times New Roman" w:hAnsi="Consolas" w:cs="Times New Roman"/>
                <w:color w:val="0000FF"/>
                <w:lang w:val="en-US"/>
              </w:rPr>
              <w:t>p</w:t>
            </w:r>
            <w:r w:rsidRPr="00033E81">
              <w:rPr>
                <w:rFonts w:ascii="Consolas" w:eastAsia="Times New Roman" w:hAnsi="Consolas" w:cs="Times New Roman"/>
                <w:color w:val="0000FF"/>
                <w:lang w:val="en-US"/>
              </w:rPr>
              <w:t>ublic</w:t>
            </w:r>
            <w:r w:rsidR="00741F7C">
              <w:rPr>
                <w:rFonts w:ascii="Consolas" w:eastAsia="Times New Roman" w:hAnsi="Consolas" w:cs="Times New Roman"/>
                <w:color w:val="0000FF"/>
                <w:lang w:val="en-US"/>
              </w:rPr>
              <w:t xml:space="preserve"> abstract</w:t>
            </w:r>
            <w:r w:rsidRPr="00033E81">
              <w:rPr>
                <w:rFonts w:ascii="Consolas" w:eastAsia="Times New Roman" w:hAnsi="Consolas" w:cs="Times New Roman"/>
                <w:color w:val="000000"/>
                <w:lang w:val="en-US"/>
              </w:rPr>
              <w:t> </w:t>
            </w:r>
            <w:r w:rsidRPr="00033E81">
              <w:rPr>
                <w:rFonts w:ascii="Consolas" w:eastAsia="Times New Roman" w:hAnsi="Consolas" w:cs="Times New Roman"/>
                <w:color w:val="0000FF"/>
                <w:lang w:val="en-US"/>
              </w:rPr>
              <w:t>void</w:t>
            </w:r>
            <w:r w:rsidRPr="00033E81">
              <w:rPr>
                <w:rFonts w:ascii="Consolas" w:eastAsia="Times New Roman" w:hAnsi="Consolas" w:cs="Times New Roman"/>
                <w:color w:val="000000"/>
                <w:lang w:val="en-US"/>
              </w:rPr>
              <w:t> </w:t>
            </w:r>
            <w:proofErr w:type="spellStart"/>
            <w:r w:rsidRPr="00033E81">
              <w:rPr>
                <w:rFonts w:ascii="Consolas" w:eastAsia="Times New Roman" w:hAnsi="Consolas" w:cs="Times New Roman"/>
                <w:color w:val="000000"/>
                <w:lang w:val="en-US"/>
              </w:rPr>
              <w:t>addIsotope</w:t>
            </w:r>
            <w:proofErr w:type="spellEnd"/>
            <w:r w:rsidRPr="00033E81">
              <w:rPr>
                <w:rFonts w:ascii="Consolas" w:eastAsia="Times New Roman" w:hAnsi="Consolas" w:cs="Times New Roman"/>
                <w:color w:val="000000"/>
                <w:lang w:val="en-US"/>
              </w:rPr>
              <w:t>(</w:t>
            </w:r>
            <w:r w:rsidRPr="00033E81">
              <w:rPr>
                <w:rFonts w:ascii="Consolas" w:eastAsia="Times New Roman" w:hAnsi="Consolas" w:cs="Times New Roman"/>
                <w:color w:val="0000FF"/>
                <w:lang w:val="en-US"/>
              </w:rPr>
              <w:t>double</w:t>
            </w:r>
            <w:r w:rsidRPr="00033E81">
              <w:rPr>
                <w:rFonts w:ascii="Consolas" w:eastAsia="Times New Roman" w:hAnsi="Consolas" w:cs="Times New Roman"/>
                <w:color w:val="000000"/>
                <w:lang w:val="en-US"/>
              </w:rPr>
              <w:t> mass, </w:t>
            </w:r>
            <w:r w:rsidRPr="00033E81">
              <w:rPr>
                <w:rFonts w:ascii="Consolas" w:eastAsia="Times New Roman" w:hAnsi="Consolas" w:cs="Times New Roman"/>
                <w:color w:val="0000FF"/>
                <w:lang w:val="en-US"/>
              </w:rPr>
              <w:t>double</w:t>
            </w:r>
            <w:r w:rsidRPr="00033E81">
              <w:rPr>
                <w:rFonts w:ascii="Consolas" w:eastAsia="Times New Roman" w:hAnsi="Consolas" w:cs="Times New Roman"/>
                <w:color w:val="000000"/>
                <w:lang w:val="en-US"/>
              </w:rPr>
              <w:t> percent)</w:t>
            </w:r>
            <w:r w:rsidR="00126FF3">
              <w:rPr>
                <w:rFonts w:ascii="Consolas" w:eastAsia="Times New Roman" w:hAnsi="Consolas" w:cs="Times New Roman"/>
                <w:color w:val="000000"/>
                <w:lang w:val="en-US"/>
              </w:rPr>
              <w:t>;</w:t>
            </w:r>
          </w:p>
          <w:p w14:paraId="2F47E650" w14:textId="77777777" w:rsidR="009674E2" w:rsidRPr="00C6400B" w:rsidRDefault="009674E2" w:rsidP="00033E81">
            <w:pPr>
              <w:shd w:val="clear" w:color="auto" w:fill="FFFFFF"/>
              <w:spacing w:line="240" w:lineRule="auto"/>
              <w:rPr>
                <w:rFonts w:ascii="Consolas" w:eastAsia="Times New Roman" w:hAnsi="Consolas" w:cs="Times New Roman"/>
                <w:color w:val="000000"/>
                <w:lang w:val="en-US"/>
              </w:rPr>
            </w:pPr>
          </w:p>
          <w:p w14:paraId="7F096C95" w14:textId="63633A30" w:rsidR="00033E81" w:rsidRPr="00033E81" w:rsidRDefault="00033E81" w:rsidP="00033E81">
            <w:pPr>
              <w:shd w:val="clear" w:color="auto" w:fill="FFFFFF"/>
              <w:spacing w:line="240" w:lineRule="auto"/>
              <w:rPr>
                <w:rFonts w:ascii="Consolas" w:eastAsia="Times New Roman" w:hAnsi="Consolas" w:cs="Times New Roman"/>
                <w:color w:val="000000"/>
                <w:lang w:val="en-US"/>
              </w:rPr>
            </w:pPr>
            <w:r w:rsidRPr="00033E81">
              <w:rPr>
                <w:rFonts w:ascii="Consolas" w:eastAsia="Times New Roman" w:hAnsi="Consolas" w:cs="Times New Roman"/>
                <w:color w:val="000000"/>
                <w:lang w:val="en-US"/>
              </w:rPr>
              <w:t>    </w:t>
            </w:r>
            <w:r w:rsidR="00D50C48">
              <w:rPr>
                <w:rFonts w:ascii="Consolas" w:eastAsia="Times New Roman" w:hAnsi="Consolas" w:cs="Times New Roman"/>
                <w:color w:val="0000FF"/>
                <w:lang w:val="en-US"/>
              </w:rPr>
              <w:t>pu</w:t>
            </w:r>
            <w:r w:rsidRPr="00033E81">
              <w:rPr>
                <w:rFonts w:ascii="Consolas" w:eastAsia="Times New Roman" w:hAnsi="Consolas" w:cs="Times New Roman"/>
                <w:color w:val="0000FF"/>
                <w:lang w:val="en-US"/>
              </w:rPr>
              <w:t>blic</w:t>
            </w:r>
            <w:r w:rsidR="00741F7C">
              <w:rPr>
                <w:rFonts w:ascii="Consolas" w:eastAsia="Times New Roman" w:hAnsi="Consolas" w:cs="Times New Roman"/>
                <w:color w:val="0000FF"/>
                <w:lang w:val="en-US"/>
              </w:rPr>
              <w:t xml:space="preserve"> abstract </w:t>
            </w:r>
            <w:r w:rsidRPr="00033E81">
              <w:rPr>
                <w:rFonts w:ascii="Consolas" w:eastAsia="Times New Roman" w:hAnsi="Consolas" w:cs="Times New Roman"/>
                <w:color w:val="0000FF"/>
                <w:lang w:val="en-US"/>
              </w:rPr>
              <w:t>Isotope</w:t>
            </w:r>
            <w:r w:rsidRPr="00033E81">
              <w:rPr>
                <w:rFonts w:ascii="Consolas" w:eastAsia="Times New Roman" w:hAnsi="Consolas" w:cs="Times New Roman"/>
                <w:color w:val="000000"/>
                <w:lang w:val="en-US"/>
              </w:rPr>
              <w:t>[] </w:t>
            </w:r>
            <w:proofErr w:type="spellStart"/>
            <w:r w:rsidRPr="00033E81">
              <w:rPr>
                <w:rFonts w:ascii="Consolas" w:eastAsia="Times New Roman" w:hAnsi="Consolas" w:cs="Times New Roman"/>
                <w:color w:val="000000"/>
                <w:lang w:val="en-US"/>
              </w:rPr>
              <w:t>getIsotopes</w:t>
            </w:r>
            <w:proofErr w:type="spellEnd"/>
            <w:r w:rsidRPr="00033E81">
              <w:rPr>
                <w:rFonts w:ascii="Consolas" w:eastAsia="Times New Roman" w:hAnsi="Consolas" w:cs="Times New Roman"/>
                <w:color w:val="000000"/>
                <w:lang w:val="en-US"/>
              </w:rPr>
              <w:t>()</w:t>
            </w:r>
            <w:r w:rsidR="00126FF3">
              <w:rPr>
                <w:rFonts w:ascii="Consolas" w:eastAsia="Times New Roman" w:hAnsi="Consolas" w:cs="Times New Roman"/>
                <w:color w:val="000000"/>
                <w:lang w:val="en-US"/>
              </w:rPr>
              <w:t>;</w:t>
            </w:r>
            <w:r w:rsidRPr="00033E81">
              <w:rPr>
                <w:rFonts w:ascii="Consolas" w:eastAsia="Times New Roman" w:hAnsi="Consolas" w:cs="Times New Roman"/>
                <w:color w:val="000000"/>
                <w:lang w:val="en-US"/>
              </w:rPr>
              <w:t>{</w:t>
            </w:r>
          </w:p>
          <w:p w14:paraId="7BF46E3D" w14:textId="77777777" w:rsidR="009674E2" w:rsidRPr="00C6400B" w:rsidRDefault="009674E2" w:rsidP="00DB3702">
            <w:pPr>
              <w:shd w:val="clear" w:color="auto" w:fill="FFFFFF"/>
              <w:spacing w:line="240" w:lineRule="auto"/>
              <w:rPr>
                <w:rFonts w:ascii="Consolas" w:eastAsia="Times New Roman" w:hAnsi="Consolas" w:cs="Times New Roman"/>
                <w:color w:val="000000"/>
                <w:lang w:val="en-US"/>
              </w:rPr>
            </w:pPr>
          </w:p>
          <w:p w14:paraId="6B361C9C" w14:textId="186DC071" w:rsidR="009674E2" w:rsidRPr="00C6400B" w:rsidRDefault="009674E2" w:rsidP="00DB3702">
            <w:pPr>
              <w:shd w:val="clear" w:color="auto" w:fill="FFFFFF"/>
              <w:spacing w:line="240" w:lineRule="auto"/>
              <w:rPr>
                <w:rFonts w:ascii="Consolas" w:eastAsia="Times New Roman" w:hAnsi="Consolas" w:cs="Times New Roman"/>
                <w:color w:val="000000"/>
                <w:lang w:val="en-US"/>
              </w:rPr>
            </w:pP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public</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abstract</w:t>
            </w:r>
            <w:r w:rsidRPr="00C6400B">
              <w:rPr>
                <w:rFonts w:ascii="Consolas" w:eastAsia="Times New Roman" w:hAnsi="Consolas" w:cs="Times New Roman"/>
                <w:color w:val="000000"/>
                <w:lang w:val="en-US"/>
              </w:rPr>
              <w:t> </w:t>
            </w:r>
            <w:r w:rsidRPr="00C6400B">
              <w:rPr>
                <w:rFonts w:ascii="Consolas" w:eastAsia="Times New Roman" w:hAnsi="Consolas" w:cs="Times New Roman"/>
                <w:color w:val="0000FF"/>
                <w:lang w:val="en-US"/>
              </w:rPr>
              <w:t>double</w:t>
            </w:r>
            <w:r w:rsidRPr="00C6400B">
              <w:rPr>
                <w:rFonts w:ascii="Consolas" w:eastAsia="Times New Roman" w:hAnsi="Consolas" w:cs="Times New Roman"/>
                <w:color w:val="000000"/>
                <w:lang w:val="en-US"/>
              </w:rPr>
              <w:t> </w:t>
            </w:r>
            <w:proofErr w:type="spellStart"/>
            <w:r w:rsidRPr="00C6400B">
              <w:rPr>
                <w:rFonts w:ascii="Consolas" w:eastAsia="Times New Roman" w:hAnsi="Consolas" w:cs="Times New Roman"/>
                <w:color w:val="000000"/>
                <w:lang w:val="en-US"/>
              </w:rPr>
              <w:t>get</w:t>
            </w:r>
            <w:r w:rsidR="00B11BBA">
              <w:rPr>
                <w:rFonts w:ascii="Consolas" w:eastAsia="Times New Roman" w:hAnsi="Consolas" w:cs="Times New Roman"/>
                <w:color w:val="000000"/>
                <w:lang w:val="en-US"/>
              </w:rPr>
              <w:t>Avg</w:t>
            </w:r>
            <w:r w:rsidR="004E4C63">
              <w:rPr>
                <w:rFonts w:ascii="Consolas" w:eastAsia="Times New Roman" w:hAnsi="Consolas" w:cs="Times New Roman"/>
                <w:color w:val="000000"/>
                <w:lang w:val="en-US"/>
              </w:rPr>
              <w:t>AtomicMass</w:t>
            </w:r>
            <w:proofErr w:type="spellEnd"/>
            <w:r w:rsidRPr="00C6400B">
              <w:rPr>
                <w:rFonts w:ascii="Consolas" w:eastAsia="Times New Roman" w:hAnsi="Consolas" w:cs="Times New Roman"/>
                <w:color w:val="000000"/>
                <w:lang w:val="en-US"/>
              </w:rPr>
              <w:t>();</w:t>
            </w:r>
          </w:p>
          <w:p w14:paraId="365200CC" w14:textId="1AB61743" w:rsidR="009674E2" w:rsidRPr="009674E2" w:rsidRDefault="009674E2" w:rsidP="00C6400B">
            <w:pPr>
              <w:shd w:val="clear" w:color="auto" w:fill="FFFFFF"/>
              <w:spacing w:line="285" w:lineRule="atLeast"/>
              <w:rPr>
                <w:rFonts w:ascii="Calibri" w:eastAsia="Times New Roman" w:hAnsi="Calibri" w:cs="Calibri"/>
                <w:color w:val="auto"/>
                <w:lang w:val="en-US"/>
              </w:rPr>
            </w:pPr>
            <w:r w:rsidRPr="009674E2">
              <w:rPr>
                <w:rFonts w:ascii="Calibri" w:eastAsia="Times New Roman" w:hAnsi="Calibri" w:cs="Calibri"/>
                <w:color w:val="auto"/>
                <w:lang w:val="en-US"/>
              </w:rPr>
              <w:t>}</w:t>
            </w:r>
          </w:p>
        </w:tc>
      </w:tr>
    </w:tbl>
    <w:p w14:paraId="28ED7837" w14:textId="77777777" w:rsidR="00DA12B7" w:rsidRDefault="00DA12B7" w:rsidP="005E4108">
      <w:pPr>
        <w:spacing w:line="240" w:lineRule="auto"/>
        <w:rPr>
          <w:rFonts w:ascii="Calibri" w:eastAsia="Times New Roman" w:hAnsi="Calibri" w:cs="Calibri"/>
          <w:color w:val="auto"/>
          <w:lang w:val="en-US"/>
        </w:rPr>
      </w:pPr>
    </w:p>
    <w:p w14:paraId="6BC9A3B0" w14:textId="6DDA61A2" w:rsidR="00DA12B7" w:rsidRDefault="005D2D70" w:rsidP="005E4108">
      <w:pPr>
        <w:spacing w:line="240" w:lineRule="auto"/>
        <w:rPr>
          <w:rFonts w:ascii="Calibri" w:hAnsi="Calibri" w:cs="Calibri"/>
          <w:color w:val="auto"/>
          <w:spacing w:val="2"/>
          <w:shd w:val="clear" w:color="auto" w:fill="FFFFFF"/>
        </w:rPr>
      </w:pPr>
      <w:r w:rsidRPr="00EB3C81">
        <w:rPr>
          <w:rFonts w:ascii="Calibri" w:eastAsia="Times New Roman" w:hAnsi="Calibri" w:cs="Calibri"/>
          <w:color w:val="auto"/>
          <w:lang w:val="en-US"/>
        </w:rPr>
        <w:t xml:space="preserve">Now let’s consider the </w:t>
      </w:r>
      <w:proofErr w:type="spellStart"/>
      <w:r w:rsidR="00741F7C">
        <w:rPr>
          <w:rFonts w:ascii="Calibri" w:eastAsia="Times New Roman" w:hAnsi="Calibri" w:cs="Calibri"/>
          <w:i/>
          <w:iCs/>
          <w:color w:val="auto"/>
          <w:lang w:val="en-US"/>
        </w:rPr>
        <w:t>ElementMaker</w:t>
      </w:r>
      <w:proofErr w:type="spellEnd"/>
      <w:r w:rsidRPr="00EB3C81">
        <w:rPr>
          <w:rFonts w:ascii="Calibri" w:eastAsia="Times New Roman" w:hAnsi="Calibri" w:cs="Calibri"/>
          <w:color w:val="auto"/>
          <w:lang w:val="en-US"/>
        </w:rPr>
        <w:t xml:space="preserve"> class </w:t>
      </w:r>
      <w:r w:rsidR="00ED0EF7">
        <w:rPr>
          <w:rFonts w:ascii="Calibri" w:eastAsia="Times New Roman" w:hAnsi="Calibri" w:cs="Calibri"/>
          <w:color w:val="auto"/>
          <w:lang w:val="en-US"/>
        </w:rPr>
        <w:t xml:space="preserve">below </w:t>
      </w:r>
      <w:r w:rsidRPr="00EB3C81">
        <w:rPr>
          <w:rFonts w:ascii="Calibri" w:eastAsia="Times New Roman" w:hAnsi="Calibri" w:cs="Calibri"/>
          <w:color w:val="auto"/>
          <w:lang w:val="en-US"/>
        </w:rPr>
        <w:t xml:space="preserve">which extends the </w:t>
      </w:r>
      <w:r w:rsidRPr="00EB3C81">
        <w:rPr>
          <w:rFonts w:ascii="Calibri" w:eastAsia="Times New Roman" w:hAnsi="Calibri" w:cs="Calibri"/>
          <w:i/>
          <w:iCs/>
          <w:color w:val="auto"/>
          <w:lang w:val="en-US"/>
        </w:rPr>
        <w:t>Element</w:t>
      </w:r>
      <w:r w:rsidRPr="00EB3C81">
        <w:rPr>
          <w:rFonts w:ascii="Calibri" w:eastAsia="Times New Roman" w:hAnsi="Calibri" w:cs="Calibri"/>
          <w:color w:val="auto"/>
          <w:lang w:val="en-US"/>
        </w:rPr>
        <w:t xml:space="preserve"> class.  </w:t>
      </w:r>
      <w:r w:rsidR="00BF090B" w:rsidRPr="00EB3C81">
        <w:rPr>
          <w:rFonts w:ascii="Calibri" w:eastAsia="Times New Roman" w:hAnsi="Calibri" w:cs="Calibri"/>
          <w:color w:val="auto"/>
          <w:lang w:val="en-US"/>
        </w:rPr>
        <w:t>Notice, in th</w:t>
      </w:r>
      <w:r w:rsidR="00741F7C">
        <w:rPr>
          <w:rFonts w:ascii="Calibri" w:eastAsia="Times New Roman" w:hAnsi="Calibri" w:cs="Calibri"/>
          <w:color w:val="auto"/>
          <w:lang w:val="en-US"/>
        </w:rPr>
        <w:t>is</w:t>
      </w:r>
      <w:r w:rsidR="00BF090B" w:rsidRPr="00EB3C81">
        <w:rPr>
          <w:rFonts w:ascii="Calibri" w:eastAsia="Times New Roman" w:hAnsi="Calibri" w:cs="Calibri"/>
          <w:color w:val="auto"/>
          <w:lang w:val="en-US"/>
        </w:rPr>
        <w:t xml:space="preserve"> class, we have implemented the</w:t>
      </w:r>
      <w:r w:rsidR="00741F7C">
        <w:rPr>
          <w:rFonts w:ascii="Calibri" w:eastAsia="Times New Roman" w:hAnsi="Calibri" w:cs="Calibri"/>
          <w:color w:val="auto"/>
          <w:lang w:val="en-US"/>
        </w:rPr>
        <w:t xml:space="preserve"> abstract</w:t>
      </w:r>
      <w:r w:rsidR="00BF090B" w:rsidRPr="00EB3C81">
        <w:rPr>
          <w:rFonts w:ascii="Calibri" w:eastAsia="Times New Roman" w:hAnsi="Calibri" w:cs="Calibri"/>
          <w:color w:val="auto"/>
          <w:lang w:val="en-US"/>
        </w:rPr>
        <w:t xml:space="preserve"> method</w:t>
      </w:r>
      <w:r w:rsidR="00741F7C">
        <w:rPr>
          <w:rFonts w:ascii="Calibri" w:eastAsia="Times New Roman" w:hAnsi="Calibri" w:cs="Calibri"/>
          <w:color w:val="auto"/>
          <w:lang w:val="en-US"/>
        </w:rPr>
        <w:t>s above</w:t>
      </w:r>
      <w:r w:rsidR="00BF090B" w:rsidRPr="00EB3C81">
        <w:rPr>
          <w:rFonts w:ascii="Calibri" w:eastAsia="Times New Roman" w:hAnsi="Calibri" w:cs="Calibri"/>
          <w:color w:val="auto"/>
          <w:lang w:val="en-US"/>
        </w:rPr>
        <w:t>.  Also, notice that th</w:t>
      </w:r>
      <w:r w:rsidR="00741F7C">
        <w:rPr>
          <w:rFonts w:ascii="Calibri" w:eastAsia="Times New Roman" w:hAnsi="Calibri" w:cs="Calibri"/>
          <w:color w:val="auto"/>
          <w:lang w:val="en-US"/>
        </w:rPr>
        <w:t>ese</w:t>
      </w:r>
      <w:r w:rsidR="00BF090B" w:rsidRPr="00EB3C81">
        <w:rPr>
          <w:rFonts w:ascii="Calibri" w:eastAsia="Times New Roman" w:hAnsi="Calibri" w:cs="Calibri"/>
          <w:color w:val="auto"/>
          <w:lang w:val="en-US"/>
        </w:rPr>
        <w:t xml:space="preserve"> method</w:t>
      </w:r>
      <w:r w:rsidR="00741F7C">
        <w:rPr>
          <w:rFonts w:ascii="Calibri" w:eastAsia="Times New Roman" w:hAnsi="Calibri" w:cs="Calibri"/>
          <w:color w:val="auto"/>
          <w:lang w:val="en-US"/>
        </w:rPr>
        <w:t>s</w:t>
      </w:r>
      <w:r w:rsidR="00BF090B" w:rsidRPr="00EB3C81">
        <w:rPr>
          <w:rFonts w:ascii="Calibri" w:eastAsia="Times New Roman" w:hAnsi="Calibri" w:cs="Calibri"/>
          <w:color w:val="auto"/>
          <w:lang w:val="en-US"/>
        </w:rPr>
        <w:t xml:space="preserve"> </w:t>
      </w:r>
      <w:r w:rsidR="00741F7C">
        <w:rPr>
          <w:rFonts w:ascii="Calibri" w:eastAsia="Times New Roman" w:hAnsi="Calibri" w:cs="Calibri"/>
          <w:color w:val="auto"/>
          <w:lang w:val="en-US"/>
        </w:rPr>
        <w:t>are</w:t>
      </w:r>
      <w:r w:rsidR="00BF090B" w:rsidRPr="00EB3C81">
        <w:rPr>
          <w:rFonts w:ascii="Calibri" w:eastAsia="Times New Roman" w:hAnsi="Calibri" w:cs="Calibri"/>
          <w:color w:val="auto"/>
          <w:lang w:val="en-US"/>
        </w:rPr>
        <w:t xml:space="preserve"> proceeded with the keyword </w:t>
      </w:r>
      <w:r w:rsidR="00BF090B" w:rsidRPr="00EB3C81">
        <w:rPr>
          <w:rFonts w:ascii="Calibri" w:eastAsia="Times New Roman" w:hAnsi="Calibri" w:cs="Calibri"/>
          <w:i/>
          <w:iCs/>
          <w:color w:val="auto"/>
          <w:lang w:val="en-US"/>
        </w:rPr>
        <w:t>Override</w:t>
      </w:r>
      <w:r w:rsidR="00BF090B" w:rsidRPr="00EB3C81">
        <w:rPr>
          <w:rFonts w:ascii="Calibri" w:eastAsia="Times New Roman" w:hAnsi="Calibri" w:cs="Calibri"/>
          <w:color w:val="auto"/>
          <w:lang w:val="en-US"/>
        </w:rPr>
        <w:t xml:space="preserve">.  </w:t>
      </w:r>
      <w:r w:rsidR="00EB3C81" w:rsidRPr="00EB3C81">
        <w:rPr>
          <w:rFonts w:ascii="Calibri" w:hAnsi="Calibri" w:cs="Calibri"/>
          <w:color w:val="auto"/>
          <w:spacing w:val="2"/>
          <w:shd w:val="clear" w:color="auto" w:fill="FFFFFF"/>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sidR="00EB3C81" w:rsidRPr="00EB3C81">
        <w:rPr>
          <w:rStyle w:val="Emphasis"/>
          <w:rFonts w:ascii="Calibri" w:hAnsi="Calibri" w:cs="Calibri"/>
          <w:color w:val="auto"/>
          <w:spacing w:val="2"/>
          <w:bdr w:val="none" w:sz="0" w:space="0" w:color="auto" w:frame="1"/>
          <w:shd w:val="clear" w:color="auto" w:fill="FFFFFF"/>
        </w:rPr>
        <w:t>override</w:t>
      </w:r>
      <w:r w:rsidR="00EB3C81" w:rsidRPr="00EB3C81">
        <w:rPr>
          <w:rFonts w:ascii="Calibri" w:hAnsi="Calibri" w:cs="Calibri"/>
          <w:color w:val="auto"/>
          <w:spacing w:val="2"/>
          <w:shd w:val="clear" w:color="auto" w:fill="FFFFFF"/>
        </w:rPr>
        <w:t> the method in the super-class.</w:t>
      </w:r>
    </w:p>
    <w:p w14:paraId="35B5F2B9" w14:textId="202D65F8" w:rsidR="00ED0EF7" w:rsidRDefault="00ED0EF7" w:rsidP="005E4108">
      <w:pPr>
        <w:spacing w:line="240" w:lineRule="auto"/>
        <w:rPr>
          <w:rFonts w:ascii="Calibri" w:hAnsi="Calibri" w:cs="Calibri"/>
          <w:color w:val="auto"/>
          <w:spacing w:val="2"/>
          <w:shd w:val="clear" w:color="auto" w:fill="FFFFFF"/>
        </w:rPr>
      </w:pPr>
    </w:p>
    <w:p w14:paraId="08ADAEDE" w14:textId="0F769E47" w:rsidR="00ED0EF7" w:rsidRDefault="00ED0EF7" w:rsidP="005E4108">
      <w:pPr>
        <w:spacing w:line="240" w:lineRule="auto"/>
        <w:rPr>
          <w:rFonts w:ascii="Calibri" w:hAnsi="Calibri" w:cs="Calibri"/>
          <w:color w:val="auto"/>
          <w:spacing w:val="2"/>
          <w:shd w:val="clear" w:color="auto" w:fill="FFFFFF"/>
        </w:rPr>
      </w:pPr>
      <w:r>
        <w:rPr>
          <w:rFonts w:ascii="Calibri" w:hAnsi="Calibri" w:cs="Calibri"/>
          <w:color w:val="auto"/>
          <w:spacing w:val="2"/>
          <w:shd w:val="clear" w:color="auto" w:fill="FFFFFF"/>
        </w:rPr>
        <w:t xml:space="preserve">Overriding allows us to have multiple implementations of the same method.  Having multiple implementations of the same method is referred to as polymorphism.  Where “poly” means more than one and “morphism” means many forms. </w:t>
      </w:r>
    </w:p>
    <w:p w14:paraId="5BAEBF6C" w14:textId="54A2BC98" w:rsidR="00BF090B" w:rsidRDefault="00BF090B" w:rsidP="005E4108">
      <w:pPr>
        <w:spacing w:line="240" w:lineRule="auto"/>
        <w:rPr>
          <w:rFonts w:ascii="Calibri" w:eastAsia="Times New Roman" w:hAnsi="Calibri" w:cs="Calibri"/>
          <w:color w:val="auto"/>
          <w:lang w:val="en-US"/>
        </w:rPr>
      </w:pPr>
    </w:p>
    <w:p w14:paraId="0229F2E8" w14:textId="1E586009" w:rsidR="00ED0EF7" w:rsidRDefault="00ED0EF7" w:rsidP="005E4108">
      <w:pPr>
        <w:spacing w:line="240" w:lineRule="auto"/>
        <w:rPr>
          <w:rFonts w:ascii="Calibri" w:eastAsia="Times New Roman" w:hAnsi="Calibri" w:cs="Calibri"/>
          <w:color w:val="auto"/>
          <w:lang w:val="en-US"/>
        </w:rPr>
      </w:pPr>
    </w:p>
    <w:p w14:paraId="3F690420" w14:textId="3AD01BB6" w:rsidR="00ED0EF7" w:rsidRDefault="00ED0EF7" w:rsidP="005E4108">
      <w:pPr>
        <w:spacing w:line="240" w:lineRule="auto"/>
        <w:rPr>
          <w:rFonts w:ascii="Calibri" w:eastAsia="Times New Roman" w:hAnsi="Calibri" w:cs="Calibri"/>
          <w:color w:val="auto"/>
          <w:lang w:val="en-US"/>
        </w:rPr>
      </w:pPr>
    </w:p>
    <w:p w14:paraId="04291903" w14:textId="37B136EC" w:rsidR="00ED0EF7" w:rsidRDefault="00ED0EF7" w:rsidP="005E4108">
      <w:pPr>
        <w:spacing w:line="240" w:lineRule="auto"/>
        <w:rPr>
          <w:rFonts w:ascii="Calibri" w:eastAsia="Times New Roman" w:hAnsi="Calibri" w:cs="Calibri"/>
          <w:color w:val="auto"/>
          <w:lang w:val="en-US"/>
        </w:rPr>
      </w:pPr>
    </w:p>
    <w:p w14:paraId="2494C35E" w14:textId="7A17B97F" w:rsidR="00ED0EF7" w:rsidRDefault="00ED0EF7" w:rsidP="005E4108">
      <w:pPr>
        <w:spacing w:line="240" w:lineRule="auto"/>
        <w:rPr>
          <w:rFonts w:ascii="Calibri" w:eastAsia="Times New Roman" w:hAnsi="Calibri" w:cs="Calibri"/>
          <w:color w:val="auto"/>
          <w:lang w:val="en-US"/>
        </w:rPr>
      </w:pPr>
    </w:p>
    <w:p w14:paraId="7B3440DB" w14:textId="1EA91E5A" w:rsidR="00ED0EF7" w:rsidRDefault="00ED0EF7" w:rsidP="005E4108">
      <w:pPr>
        <w:spacing w:line="240" w:lineRule="auto"/>
        <w:rPr>
          <w:rFonts w:ascii="Calibri" w:eastAsia="Times New Roman" w:hAnsi="Calibri" w:cs="Calibri"/>
          <w:color w:val="auto"/>
          <w:lang w:val="en-US"/>
        </w:rPr>
      </w:pPr>
    </w:p>
    <w:p w14:paraId="58FE21DC" w14:textId="5D363870" w:rsidR="00ED0EF7" w:rsidRDefault="00ED0EF7" w:rsidP="005E4108">
      <w:pPr>
        <w:spacing w:line="240" w:lineRule="auto"/>
        <w:rPr>
          <w:rFonts w:ascii="Calibri" w:eastAsia="Times New Roman" w:hAnsi="Calibri" w:cs="Calibri"/>
          <w:color w:val="auto"/>
          <w:lang w:val="en-US"/>
        </w:rPr>
      </w:pPr>
    </w:p>
    <w:p w14:paraId="041FF9EE" w14:textId="77777777" w:rsidR="009061A6" w:rsidRDefault="009061A6" w:rsidP="005E4108">
      <w:pPr>
        <w:spacing w:line="240" w:lineRule="auto"/>
        <w:rPr>
          <w:rFonts w:ascii="Calibri" w:eastAsia="Times New Roman" w:hAnsi="Calibri" w:cs="Calibri"/>
          <w:color w:val="auto"/>
          <w:lang w:val="en-US"/>
        </w:rPr>
      </w:pPr>
    </w:p>
    <w:p w14:paraId="656EF85D" w14:textId="77777777" w:rsidR="00ED0EF7" w:rsidRDefault="00ED0EF7"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9061A6" w14:paraId="1B13BDD5" w14:textId="77777777" w:rsidTr="009061A6">
        <w:tc>
          <w:tcPr>
            <w:tcW w:w="9350" w:type="dxa"/>
            <w:shd w:val="clear" w:color="auto" w:fill="F2F2F2" w:themeFill="background1" w:themeFillShade="F2"/>
          </w:tcPr>
          <w:p w14:paraId="6CFC0333" w14:textId="59C3DFC0" w:rsidR="009061A6" w:rsidRPr="009061A6" w:rsidRDefault="009061A6" w:rsidP="009061A6">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lastRenderedPageBreak/>
              <w:t>Element Maker</w:t>
            </w:r>
          </w:p>
        </w:tc>
      </w:tr>
      <w:tr w:rsidR="00BF090B" w14:paraId="43C99098" w14:textId="77777777" w:rsidTr="00BF090B">
        <w:tc>
          <w:tcPr>
            <w:tcW w:w="9350" w:type="dxa"/>
          </w:tcPr>
          <w:p w14:paraId="22ABCAFF" w14:textId="4CD5A879" w:rsidR="00BF090B" w:rsidRPr="00BF090B"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FF"/>
                <w:lang w:val="en-US"/>
              </w:rPr>
              <w:t>public</w:t>
            </w:r>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class</w:t>
            </w:r>
            <w:r w:rsidRPr="00BF090B">
              <w:rPr>
                <w:rFonts w:ascii="Consolas" w:eastAsia="Times New Roman" w:hAnsi="Consolas" w:cs="Times New Roman"/>
                <w:color w:val="000000"/>
                <w:lang w:val="en-US"/>
              </w:rPr>
              <w:t> </w:t>
            </w:r>
            <w:proofErr w:type="spellStart"/>
            <w:r w:rsidR="0016212D" w:rsidRPr="004E4C63">
              <w:rPr>
                <w:rFonts w:ascii="Consolas" w:eastAsia="Times New Roman" w:hAnsi="Consolas" w:cs="Times New Roman"/>
                <w:color w:val="000000"/>
                <w:lang w:val="en-US"/>
              </w:rPr>
              <w:t>ElementMaker</w:t>
            </w:r>
            <w:proofErr w:type="spellEnd"/>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extends</w:t>
            </w:r>
            <w:r w:rsidRPr="00BF090B">
              <w:rPr>
                <w:rFonts w:ascii="Consolas" w:eastAsia="Times New Roman" w:hAnsi="Consolas" w:cs="Times New Roman"/>
                <w:color w:val="000000"/>
                <w:lang w:val="en-US"/>
              </w:rPr>
              <w:t> Element {</w:t>
            </w:r>
          </w:p>
          <w:p w14:paraId="442652D9" w14:textId="77777777" w:rsidR="00741F7C" w:rsidRPr="004E4C63"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r w:rsidR="00741F7C" w:rsidRPr="004E4C63">
              <w:rPr>
                <w:rFonts w:ascii="Consolas" w:eastAsia="Times New Roman" w:hAnsi="Consolas" w:cs="Times New Roman"/>
                <w:color w:val="0000FF"/>
                <w:lang w:val="en-US"/>
              </w:rPr>
              <w:t>private</w:t>
            </w:r>
            <w:r w:rsidR="00741F7C" w:rsidRPr="004E4C63">
              <w:rPr>
                <w:rFonts w:ascii="Consolas" w:eastAsia="Times New Roman" w:hAnsi="Consolas" w:cs="Times New Roman"/>
                <w:color w:val="000000"/>
                <w:lang w:val="en-US"/>
              </w:rPr>
              <w:t> </w:t>
            </w:r>
            <w:r w:rsidR="00741F7C" w:rsidRPr="004E4C63">
              <w:rPr>
                <w:rFonts w:ascii="Consolas" w:eastAsia="Times New Roman" w:hAnsi="Consolas" w:cs="Times New Roman"/>
                <w:color w:val="0000FF"/>
                <w:lang w:val="en-US"/>
              </w:rPr>
              <w:t>ArrayList</w:t>
            </w:r>
            <w:r w:rsidR="00741F7C" w:rsidRPr="004E4C63">
              <w:rPr>
                <w:rFonts w:ascii="Consolas" w:eastAsia="Times New Roman" w:hAnsi="Consolas" w:cs="Times New Roman"/>
                <w:color w:val="000000"/>
                <w:lang w:val="en-US"/>
              </w:rPr>
              <w:t>&lt;</w:t>
            </w:r>
            <w:r w:rsidR="00741F7C" w:rsidRPr="004E4C63">
              <w:rPr>
                <w:rFonts w:ascii="Consolas" w:eastAsia="Times New Roman" w:hAnsi="Consolas" w:cs="Times New Roman"/>
                <w:color w:val="0000FF"/>
                <w:lang w:val="en-US"/>
              </w:rPr>
              <w:t>Isotope</w:t>
            </w:r>
            <w:r w:rsidR="00741F7C" w:rsidRPr="004E4C63">
              <w:rPr>
                <w:rFonts w:ascii="Consolas" w:eastAsia="Times New Roman" w:hAnsi="Consolas" w:cs="Times New Roman"/>
                <w:color w:val="000000"/>
                <w:lang w:val="en-US"/>
              </w:rPr>
              <w:t>&gt; isotopeList = </w:t>
            </w:r>
            <w:r w:rsidR="00741F7C" w:rsidRPr="004E4C63">
              <w:rPr>
                <w:rFonts w:ascii="Consolas" w:eastAsia="Times New Roman" w:hAnsi="Consolas" w:cs="Times New Roman"/>
                <w:color w:val="0000FF"/>
                <w:lang w:val="en-US"/>
              </w:rPr>
              <w:t>new</w:t>
            </w:r>
            <w:r w:rsidR="00741F7C" w:rsidRPr="004E4C63">
              <w:rPr>
                <w:rFonts w:ascii="Consolas" w:eastAsia="Times New Roman" w:hAnsi="Consolas" w:cs="Times New Roman"/>
                <w:color w:val="000000"/>
                <w:lang w:val="en-US"/>
              </w:rPr>
              <w:t> </w:t>
            </w:r>
            <w:r w:rsidR="00741F7C" w:rsidRPr="004E4C63">
              <w:rPr>
                <w:rFonts w:ascii="Consolas" w:eastAsia="Times New Roman" w:hAnsi="Consolas" w:cs="Times New Roman"/>
                <w:color w:val="0000FF"/>
                <w:lang w:val="en-US"/>
              </w:rPr>
              <w:t>ArrayList</w:t>
            </w:r>
            <w:r w:rsidR="00741F7C" w:rsidRPr="004E4C63">
              <w:rPr>
                <w:rFonts w:ascii="Consolas" w:eastAsia="Times New Roman" w:hAnsi="Consolas" w:cs="Times New Roman"/>
                <w:color w:val="000000"/>
                <w:lang w:val="en-US"/>
              </w:rPr>
              <w:t>&lt;</w:t>
            </w:r>
            <w:r w:rsidR="00741F7C" w:rsidRPr="004E4C63">
              <w:rPr>
                <w:rFonts w:ascii="Consolas" w:eastAsia="Times New Roman" w:hAnsi="Consolas" w:cs="Times New Roman"/>
                <w:color w:val="0000FF"/>
                <w:lang w:val="en-US"/>
              </w:rPr>
              <w:t>Isotope</w:t>
            </w:r>
            <w:r w:rsidR="00741F7C" w:rsidRPr="004E4C63">
              <w:rPr>
                <w:rFonts w:ascii="Consolas" w:eastAsia="Times New Roman" w:hAnsi="Consolas" w:cs="Times New Roman"/>
                <w:color w:val="000000"/>
                <w:lang w:val="en-US"/>
              </w:rPr>
              <w:t>&gt;( );</w:t>
            </w:r>
          </w:p>
          <w:p w14:paraId="33976690" w14:textId="0D45351D" w:rsidR="00BF090B" w:rsidRPr="00BF090B" w:rsidRDefault="00BF090B" w:rsidP="004E4C63">
            <w:pPr>
              <w:shd w:val="clear" w:color="auto" w:fill="FFFFFF"/>
              <w:spacing w:line="240" w:lineRule="auto"/>
              <w:rPr>
                <w:rFonts w:ascii="Consolas" w:eastAsia="Times New Roman" w:hAnsi="Consolas" w:cs="Times New Roman"/>
                <w:color w:val="000000"/>
                <w:lang w:val="en-US"/>
              </w:rPr>
            </w:pPr>
          </w:p>
          <w:p w14:paraId="5246788E" w14:textId="73234A61" w:rsidR="00BF090B" w:rsidRPr="00BF090B"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public</w:t>
            </w:r>
            <w:r w:rsidRPr="00BF090B">
              <w:rPr>
                <w:rFonts w:ascii="Consolas" w:eastAsia="Times New Roman" w:hAnsi="Consolas" w:cs="Times New Roman"/>
                <w:color w:val="000000"/>
                <w:lang w:val="en-US"/>
              </w:rPr>
              <w:t> </w:t>
            </w:r>
            <w:proofErr w:type="spellStart"/>
            <w:r w:rsidR="0016212D" w:rsidRPr="004E4C63">
              <w:rPr>
                <w:rFonts w:ascii="Consolas" w:eastAsia="Times New Roman" w:hAnsi="Consolas" w:cs="Times New Roman"/>
                <w:color w:val="000000"/>
                <w:lang w:val="en-US"/>
              </w:rPr>
              <w:t>ElementMaker</w:t>
            </w:r>
            <w:proofErr w:type="spellEnd"/>
            <w:r w:rsidRPr="00BF090B">
              <w:rPr>
                <w:rFonts w:ascii="Consolas" w:eastAsia="Times New Roman" w:hAnsi="Consolas" w:cs="Times New Roman"/>
                <w:color w:val="000000"/>
                <w:lang w:val="en-US"/>
              </w:rPr>
              <w:t>(</w:t>
            </w:r>
            <w:r w:rsidR="0016212D" w:rsidRPr="004E4C63">
              <w:rPr>
                <w:rFonts w:ascii="Consolas" w:eastAsia="Times New Roman" w:hAnsi="Consolas" w:cs="Times New Roman"/>
                <w:color w:val="000000"/>
                <w:lang w:val="en-US"/>
              </w:rPr>
              <w:t>String n, String s, int an</w:t>
            </w:r>
            <w:r w:rsidRPr="00BF090B">
              <w:rPr>
                <w:rFonts w:ascii="Consolas" w:eastAsia="Times New Roman" w:hAnsi="Consolas" w:cs="Times New Roman"/>
                <w:color w:val="000000"/>
                <w:lang w:val="en-US"/>
              </w:rPr>
              <w:t>){</w:t>
            </w:r>
          </w:p>
          <w:p w14:paraId="748BBC0B" w14:textId="75ED09A0" w:rsidR="00BF090B" w:rsidRPr="00BF090B"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r w:rsidRPr="00BF090B">
              <w:rPr>
                <w:rFonts w:ascii="Consolas" w:eastAsia="Times New Roman" w:hAnsi="Consolas" w:cs="Times New Roman"/>
                <w:color w:val="0000FF"/>
                <w:lang w:val="en-US"/>
              </w:rPr>
              <w:t>super</w:t>
            </w:r>
            <w:r w:rsidRPr="00BF090B">
              <w:rPr>
                <w:rFonts w:ascii="Consolas" w:eastAsia="Times New Roman" w:hAnsi="Consolas" w:cs="Times New Roman"/>
                <w:color w:val="000000"/>
                <w:lang w:val="en-US"/>
              </w:rPr>
              <w:t>(</w:t>
            </w:r>
            <w:r w:rsidR="0016212D" w:rsidRPr="004E4C63">
              <w:rPr>
                <w:rFonts w:ascii="Consolas" w:eastAsia="Times New Roman" w:hAnsi="Consolas" w:cs="Times New Roman"/>
                <w:color w:val="000000"/>
                <w:lang w:val="en-US"/>
              </w:rPr>
              <w:t>n</w:t>
            </w:r>
            <w:r w:rsidRPr="00BF090B">
              <w:rPr>
                <w:rFonts w:ascii="Consolas" w:eastAsia="Times New Roman" w:hAnsi="Consolas" w:cs="Times New Roman"/>
                <w:color w:val="000000"/>
                <w:lang w:val="en-US"/>
              </w:rPr>
              <w:t>, </w:t>
            </w:r>
            <w:r w:rsidR="0016212D" w:rsidRPr="004E4C63">
              <w:rPr>
                <w:rFonts w:ascii="Consolas" w:eastAsia="Times New Roman" w:hAnsi="Consolas" w:cs="Times New Roman"/>
                <w:color w:val="000000"/>
                <w:lang w:val="en-US"/>
              </w:rPr>
              <w:t>s</w:t>
            </w:r>
            <w:r w:rsidRPr="00BF090B">
              <w:rPr>
                <w:rFonts w:ascii="Consolas" w:eastAsia="Times New Roman" w:hAnsi="Consolas" w:cs="Times New Roman"/>
                <w:color w:val="000000"/>
                <w:lang w:val="en-US"/>
              </w:rPr>
              <w:t>, </w:t>
            </w:r>
            <w:r w:rsidR="0016212D" w:rsidRPr="004E4C63">
              <w:rPr>
                <w:rFonts w:ascii="Consolas" w:eastAsia="Times New Roman" w:hAnsi="Consolas" w:cs="Times New Roman"/>
                <w:color w:val="000000"/>
                <w:lang w:val="en-US"/>
              </w:rPr>
              <w:t>an</w:t>
            </w:r>
            <w:r w:rsidRPr="00BF090B">
              <w:rPr>
                <w:rFonts w:ascii="Consolas" w:eastAsia="Times New Roman" w:hAnsi="Consolas" w:cs="Times New Roman"/>
                <w:color w:val="000000"/>
                <w:lang w:val="en-US"/>
              </w:rPr>
              <w:t>);</w:t>
            </w:r>
          </w:p>
          <w:p w14:paraId="2FB9F7BF" w14:textId="309BBD1E" w:rsidR="00BF090B" w:rsidRPr="004E4C63"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    }</w:t>
            </w:r>
          </w:p>
          <w:p w14:paraId="61B2F6DF" w14:textId="40783483" w:rsidR="004E4C63" w:rsidRDefault="004E4C63" w:rsidP="004E4C63">
            <w:pPr>
              <w:shd w:val="clear" w:color="auto" w:fill="FFFFFF"/>
              <w:spacing w:line="240" w:lineRule="auto"/>
              <w:rPr>
                <w:rFonts w:ascii="Consolas" w:eastAsia="Times New Roman" w:hAnsi="Consolas" w:cs="Times New Roman"/>
                <w:color w:val="000000"/>
                <w:lang w:val="en-US"/>
              </w:rPr>
            </w:pPr>
          </w:p>
          <w:p w14:paraId="7121AE6E"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342DB862" w14:textId="5CBC72E3"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 </w:t>
            </w:r>
            <w:r>
              <w:rPr>
                <w:rFonts w:ascii="Consolas" w:eastAsia="Times New Roman" w:hAnsi="Consolas" w:cs="Times New Roman"/>
                <w:color w:val="008000"/>
                <w:sz w:val="21"/>
                <w:szCs w:val="21"/>
                <w:lang w:val="en-US"/>
              </w:rPr>
              <w:t xml:space="preserve">Adds an isotope to the </w:t>
            </w:r>
            <w:proofErr w:type="spellStart"/>
            <w:r>
              <w:rPr>
                <w:rFonts w:ascii="Consolas" w:eastAsia="Times New Roman" w:hAnsi="Consolas" w:cs="Times New Roman"/>
                <w:color w:val="008000"/>
                <w:sz w:val="21"/>
                <w:szCs w:val="21"/>
                <w:lang w:val="en-US"/>
              </w:rPr>
              <w:t>isotopeList</w:t>
            </w:r>
            <w:proofErr w:type="spellEnd"/>
          </w:p>
          <w:p w14:paraId="59075C58"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5E8360B3" w14:textId="77777777" w:rsidR="00E55F7E" w:rsidRPr="004E4C63" w:rsidRDefault="00E55F7E" w:rsidP="004E4C63">
            <w:pPr>
              <w:shd w:val="clear" w:color="auto" w:fill="FFFFFF"/>
              <w:spacing w:line="240" w:lineRule="auto"/>
              <w:rPr>
                <w:rFonts w:ascii="Consolas" w:eastAsia="Times New Roman" w:hAnsi="Consolas" w:cs="Times New Roman"/>
                <w:color w:val="000000"/>
                <w:lang w:val="en-US"/>
              </w:rPr>
            </w:pPr>
          </w:p>
          <w:p w14:paraId="73AD44BB"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Override</w:t>
            </w:r>
          </w:p>
          <w:p w14:paraId="5932AD19"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void</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addIsotope</w:t>
            </w:r>
            <w:proofErr w:type="spellEnd"/>
            <w:r w:rsidRPr="004E4C63">
              <w:rPr>
                <w:rFonts w:ascii="Consolas" w:eastAsia="Times New Roman" w:hAnsi="Consolas" w:cs="Times New Roman"/>
                <w:color w:val="000000"/>
                <w:lang w:val="en-US"/>
              </w:rPr>
              <w:t>(</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mass, </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percent) {</w:t>
            </w:r>
          </w:p>
          <w:p w14:paraId="388017E5" w14:textId="77777777" w:rsidR="00E55F7E"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00E55F7E" w:rsidRPr="004E4C63">
              <w:rPr>
                <w:rFonts w:ascii="Consolas" w:eastAsia="Times New Roman" w:hAnsi="Consolas" w:cs="Times New Roman"/>
                <w:color w:val="000000"/>
                <w:lang w:val="en-US"/>
              </w:rPr>
              <w:t>/</w:t>
            </w:r>
            <w:r w:rsidR="00E55F7E">
              <w:rPr>
                <w:rFonts w:ascii="Consolas" w:eastAsia="Times New Roman" w:hAnsi="Consolas" w:cs="Times New Roman"/>
                <w:color w:val="000000"/>
                <w:lang w:val="en-US"/>
              </w:rPr>
              <w:t>* Implementation not shown */</w:t>
            </w:r>
            <w:r w:rsidRPr="004E4C63">
              <w:rPr>
                <w:rFonts w:ascii="Consolas" w:eastAsia="Times New Roman" w:hAnsi="Consolas" w:cs="Times New Roman"/>
                <w:color w:val="000000"/>
                <w:lang w:val="en-US"/>
              </w:rPr>
              <w:t>    </w:t>
            </w:r>
          </w:p>
          <w:p w14:paraId="6D58703F" w14:textId="2BC9658B" w:rsidR="004E4C63" w:rsidRDefault="00E55F7E" w:rsidP="004E4C63">
            <w:pPr>
              <w:shd w:val="clear" w:color="auto" w:fill="FFFFFF"/>
              <w:spacing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r w:rsidR="004E4C63" w:rsidRPr="004E4C63">
              <w:rPr>
                <w:rFonts w:ascii="Consolas" w:eastAsia="Times New Roman" w:hAnsi="Consolas" w:cs="Times New Roman"/>
                <w:color w:val="000000"/>
                <w:lang w:val="en-US"/>
              </w:rPr>
              <w:t>}</w:t>
            </w:r>
          </w:p>
          <w:p w14:paraId="68493D2A" w14:textId="77777777" w:rsidR="00E55F7E" w:rsidRPr="004E4C63" w:rsidRDefault="00E55F7E" w:rsidP="004E4C63">
            <w:pPr>
              <w:shd w:val="clear" w:color="auto" w:fill="FFFFFF"/>
              <w:spacing w:line="240" w:lineRule="auto"/>
              <w:rPr>
                <w:rFonts w:ascii="Consolas" w:eastAsia="Times New Roman" w:hAnsi="Consolas" w:cs="Times New Roman"/>
                <w:color w:val="000000"/>
                <w:lang w:val="en-US"/>
              </w:rPr>
            </w:pPr>
          </w:p>
          <w:p w14:paraId="5E2FCAA7"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6A7E4C8C" w14:textId="77777777"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 Returns the isotopes of an element as an array</w:t>
            </w:r>
          </w:p>
          <w:p w14:paraId="4E5C73A1" w14:textId="0D629118" w:rsidR="00E55F7E" w:rsidRPr="00E55F7E" w:rsidRDefault="00E55F7E" w:rsidP="00E55F7E">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3FC79788" w14:textId="216C1BD9" w:rsidR="004E4C63" w:rsidRPr="004E4C63" w:rsidRDefault="00E55F7E" w:rsidP="004E4C63">
            <w:pPr>
              <w:shd w:val="clear" w:color="auto" w:fill="FFFFFF"/>
              <w:spacing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r w:rsidR="004E4C63" w:rsidRPr="004E4C63">
              <w:rPr>
                <w:rFonts w:ascii="Consolas" w:eastAsia="Times New Roman" w:hAnsi="Consolas" w:cs="Times New Roman"/>
                <w:color w:val="000000"/>
                <w:lang w:val="en-US"/>
              </w:rPr>
              <w:t>@</w:t>
            </w:r>
            <w:r w:rsidR="004E4C63" w:rsidRPr="004E4C63">
              <w:rPr>
                <w:rFonts w:ascii="Consolas" w:eastAsia="Times New Roman" w:hAnsi="Consolas" w:cs="Times New Roman"/>
                <w:color w:val="0000FF"/>
                <w:lang w:val="en-US"/>
              </w:rPr>
              <w:t>Override</w:t>
            </w:r>
          </w:p>
          <w:p w14:paraId="77102B12"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Isotope</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getIsotopes</w:t>
            </w:r>
            <w:proofErr w:type="spellEnd"/>
            <w:r w:rsidRPr="004E4C63">
              <w:rPr>
                <w:rFonts w:ascii="Consolas" w:eastAsia="Times New Roman" w:hAnsi="Consolas" w:cs="Times New Roman"/>
                <w:color w:val="000000"/>
                <w:lang w:val="en-US"/>
              </w:rPr>
              <w:t>(){</w:t>
            </w:r>
          </w:p>
          <w:p w14:paraId="0718DB5C" w14:textId="553EE7FD" w:rsidR="004E4C63" w:rsidRPr="004E4C63" w:rsidRDefault="004E4C63" w:rsidP="00E55F7E">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00E55F7E" w:rsidRPr="004E4C63">
              <w:rPr>
                <w:rFonts w:ascii="Consolas" w:eastAsia="Times New Roman" w:hAnsi="Consolas" w:cs="Times New Roman"/>
                <w:color w:val="000000"/>
                <w:lang w:val="en-US"/>
              </w:rPr>
              <w:t>/</w:t>
            </w:r>
            <w:r w:rsidR="00E55F7E">
              <w:rPr>
                <w:rFonts w:ascii="Consolas" w:eastAsia="Times New Roman" w:hAnsi="Consolas" w:cs="Times New Roman"/>
                <w:color w:val="000000"/>
                <w:lang w:val="en-US"/>
              </w:rPr>
              <w:t>* Implementation not shown */</w:t>
            </w:r>
          </w:p>
          <w:p w14:paraId="5FA40946"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return</w:t>
            </w:r>
            <w:r w:rsidRPr="004E4C63">
              <w:rPr>
                <w:rFonts w:ascii="Consolas" w:eastAsia="Times New Roman" w:hAnsi="Consolas" w:cs="Times New Roman"/>
                <w:color w:val="000000"/>
                <w:lang w:val="en-US"/>
              </w:rPr>
              <w:t> isotopes;</w:t>
            </w:r>
          </w:p>
          <w:p w14:paraId="3304ACC1"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p>
          <w:p w14:paraId="7B4969FF" w14:textId="642AEA82" w:rsidR="004E4C63" w:rsidRDefault="004E4C63" w:rsidP="004E4C63">
            <w:pPr>
              <w:shd w:val="clear" w:color="auto" w:fill="FFFFFF"/>
              <w:spacing w:line="240" w:lineRule="auto"/>
              <w:rPr>
                <w:rFonts w:ascii="Consolas" w:eastAsia="Times New Roman" w:hAnsi="Consolas" w:cs="Times New Roman"/>
                <w:color w:val="000000"/>
                <w:lang w:val="en-US"/>
              </w:rPr>
            </w:pPr>
          </w:p>
          <w:p w14:paraId="2DC02EC3" w14:textId="77777777" w:rsidR="00ED0EF7" w:rsidRPr="00E55F7E" w:rsidRDefault="00ED0EF7" w:rsidP="00ED0EF7">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40CEB9B2" w14:textId="2403EC35" w:rsidR="00ED0EF7" w:rsidRPr="00E55F7E" w:rsidRDefault="00ED0EF7" w:rsidP="00ED0EF7">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 </w:t>
            </w:r>
            <w:r>
              <w:rPr>
                <w:rFonts w:ascii="Consolas" w:eastAsia="Times New Roman" w:hAnsi="Consolas" w:cs="Times New Roman"/>
                <w:color w:val="008000"/>
                <w:sz w:val="21"/>
                <w:szCs w:val="21"/>
                <w:lang w:val="en-US"/>
              </w:rPr>
              <w:t>Calculates and returns the average atomic mass of an element</w:t>
            </w:r>
          </w:p>
          <w:p w14:paraId="5D735CE9" w14:textId="5B27D95B" w:rsidR="00ED0EF7" w:rsidRPr="00ED0EF7" w:rsidRDefault="00ED0EF7" w:rsidP="00ED0EF7">
            <w:pPr>
              <w:shd w:val="clear" w:color="auto" w:fill="FFFFFF"/>
              <w:spacing w:line="285" w:lineRule="atLeast"/>
              <w:rPr>
                <w:rFonts w:ascii="Consolas" w:eastAsia="Times New Roman" w:hAnsi="Consolas" w:cs="Times New Roman"/>
                <w:color w:val="000000"/>
                <w:sz w:val="21"/>
                <w:szCs w:val="21"/>
                <w:lang w:val="en-US"/>
              </w:rPr>
            </w:pPr>
            <w:r w:rsidRPr="00E55F7E">
              <w:rPr>
                <w:rFonts w:ascii="Consolas" w:eastAsia="Times New Roman" w:hAnsi="Consolas" w:cs="Times New Roman"/>
                <w:color w:val="008000"/>
                <w:sz w:val="21"/>
                <w:szCs w:val="21"/>
                <w:lang w:val="en-US"/>
              </w:rPr>
              <w:t>     */</w:t>
            </w:r>
          </w:p>
          <w:p w14:paraId="02AD7C71"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Override</w:t>
            </w:r>
          </w:p>
          <w:p w14:paraId="548B9A12" w14:textId="6F95F3EA"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get</w:t>
            </w:r>
            <w:r w:rsidR="00B11BBA">
              <w:rPr>
                <w:rFonts w:ascii="Consolas" w:eastAsia="Times New Roman" w:hAnsi="Consolas" w:cs="Times New Roman"/>
                <w:color w:val="000000"/>
                <w:lang w:val="en-US"/>
              </w:rPr>
              <w:t>Avg</w:t>
            </w:r>
            <w:r w:rsidRPr="004E4C63">
              <w:rPr>
                <w:rFonts w:ascii="Consolas" w:eastAsia="Times New Roman" w:hAnsi="Consolas" w:cs="Times New Roman"/>
                <w:color w:val="000000"/>
                <w:lang w:val="en-US"/>
              </w:rPr>
              <w:t>AtomicMass</w:t>
            </w:r>
            <w:proofErr w:type="spellEnd"/>
            <w:r w:rsidRPr="004E4C63">
              <w:rPr>
                <w:rFonts w:ascii="Consolas" w:eastAsia="Times New Roman" w:hAnsi="Consolas" w:cs="Times New Roman"/>
                <w:color w:val="000000"/>
                <w:lang w:val="en-US"/>
              </w:rPr>
              <w:t>() {</w:t>
            </w:r>
          </w:p>
          <w:p w14:paraId="5D1080C6" w14:textId="206556AE"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//TODO:  calculate the mass and return the value</w:t>
            </w:r>
          </w:p>
          <w:p w14:paraId="5D291F8B"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return</w:t>
            </w:r>
            <w:r w:rsidRPr="004E4C63">
              <w:rPr>
                <w:rFonts w:ascii="Consolas" w:eastAsia="Times New Roman" w:hAnsi="Consolas" w:cs="Times New Roman"/>
                <w:color w:val="000000"/>
                <w:lang w:val="en-US"/>
              </w:rPr>
              <w:t> mass;</w:t>
            </w:r>
          </w:p>
          <w:p w14:paraId="0DABFBC1" w14:textId="77777777" w:rsidR="004E4C63" w:rsidRPr="004E4C63" w:rsidRDefault="004E4C63" w:rsidP="004E4C63">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p>
          <w:p w14:paraId="4081849F" w14:textId="0B1CA320" w:rsidR="00BF090B" w:rsidRPr="004E4C63" w:rsidRDefault="00BF090B" w:rsidP="004E4C63">
            <w:pPr>
              <w:shd w:val="clear" w:color="auto" w:fill="FFFFFF"/>
              <w:spacing w:line="240" w:lineRule="auto"/>
              <w:rPr>
                <w:rFonts w:ascii="Consolas" w:eastAsia="Times New Roman" w:hAnsi="Consolas" w:cs="Times New Roman"/>
                <w:color w:val="000000"/>
                <w:lang w:val="en-US"/>
              </w:rPr>
            </w:pPr>
            <w:r w:rsidRPr="00BF090B">
              <w:rPr>
                <w:rFonts w:ascii="Consolas" w:eastAsia="Times New Roman" w:hAnsi="Consolas" w:cs="Times New Roman"/>
                <w:color w:val="000000"/>
                <w:lang w:val="en-US"/>
              </w:rPr>
              <w:t>}</w:t>
            </w:r>
          </w:p>
        </w:tc>
      </w:tr>
    </w:tbl>
    <w:p w14:paraId="12D3A246" w14:textId="77777777" w:rsidR="00BF090B" w:rsidRDefault="00BF090B"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F42845" w14:paraId="50229B6B" w14:textId="77777777" w:rsidTr="00F42845">
        <w:tc>
          <w:tcPr>
            <w:tcW w:w="9350" w:type="dxa"/>
          </w:tcPr>
          <w:p w14:paraId="62FBCB6B" w14:textId="7C067282" w:rsidR="00F42845" w:rsidRPr="00B11BBA" w:rsidRDefault="00F42845" w:rsidP="00B11BBA">
            <w:pPr>
              <w:spacing w:line="240" w:lineRule="auto"/>
              <w:rPr>
                <w:rFonts w:ascii="Calibri" w:hAnsi="Calibri" w:cs="Calibri"/>
                <w:color w:val="202124"/>
                <w:shd w:val="clear" w:color="auto" w:fill="FFFFFF"/>
              </w:rPr>
            </w:pPr>
            <w:r w:rsidRPr="00B11BBA">
              <w:rPr>
                <w:rFonts w:ascii="Calibri" w:hAnsi="Calibri" w:cs="Calibri"/>
                <w:color w:val="202124"/>
                <w:shd w:val="clear" w:color="auto" w:fill="FFFFFF"/>
              </w:rPr>
              <w:t xml:space="preserve">An isotope is a form of the same element that contains equal numbers of protons but different numbers of neutrons in their nuclei, and hence differ in relative atomic mass.  Carbon for example has two stable isotopes.  Carbon 12 has 6 protons and 6 neutrons and has a relative abundance of 98.9%.  Carbon 13 has 6 protons and 7 neutrons and has a relative abundance of 1.1%.  Based on this information, the </w:t>
            </w:r>
            <w:r w:rsidR="00B11BBA" w:rsidRPr="00B11BBA">
              <w:rPr>
                <w:rFonts w:ascii="Calibri" w:hAnsi="Calibri" w:cs="Calibri"/>
                <w:color w:val="202124"/>
                <w:shd w:val="clear" w:color="auto" w:fill="FFFFFF"/>
              </w:rPr>
              <w:t xml:space="preserve">average atomic mass is the weighted average of all the isotopes and can be calculated as follows, </w:t>
            </w:r>
          </w:p>
          <w:p w14:paraId="51788121" w14:textId="77777777" w:rsidR="00B11BBA" w:rsidRPr="00B11BBA" w:rsidRDefault="00B11BBA" w:rsidP="00B11BBA">
            <w:pPr>
              <w:spacing w:line="240" w:lineRule="auto"/>
              <w:rPr>
                <w:rFonts w:ascii="Calibri" w:hAnsi="Calibri" w:cs="Calibri"/>
                <w:color w:val="202124"/>
                <w:shd w:val="clear" w:color="auto" w:fill="FFFFFF"/>
              </w:rPr>
            </w:pPr>
          </w:p>
          <w:p w14:paraId="36A7BCFE" w14:textId="77777777" w:rsidR="00B11BBA" w:rsidRDefault="00B11BBA" w:rsidP="00B11BBA">
            <w:pPr>
              <w:spacing w:line="240" w:lineRule="auto"/>
              <w:rPr>
                <w:rFonts w:ascii="Calibri" w:hAnsi="Calibri" w:cs="Calibri"/>
                <w:color w:val="202124"/>
                <w:shd w:val="clear" w:color="auto" w:fill="FFFFFF"/>
              </w:rPr>
            </w:pPr>
            <w:r w:rsidRPr="00B11BBA">
              <w:rPr>
                <w:rFonts w:ascii="Calibri" w:hAnsi="Calibri" w:cs="Calibri"/>
                <w:color w:val="202124"/>
                <w:shd w:val="clear" w:color="auto" w:fill="FFFFFF"/>
              </w:rPr>
              <w:t>12 * 98.9/100 + 13 * 1.1/100 = 12.011</w:t>
            </w:r>
          </w:p>
          <w:p w14:paraId="0B3B9135" w14:textId="77777777" w:rsidR="00B11BBA" w:rsidRDefault="00B11BBA" w:rsidP="00B11BBA">
            <w:pPr>
              <w:spacing w:line="240" w:lineRule="auto"/>
              <w:rPr>
                <w:rFonts w:ascii="Calibri" w:hAnsi="Calibri" w:cs="Calibri"/>
                <w:color w:val="202124"/>
                <w:shd w:val="clear" w:color="auto" w:fill="FFFFFF"/>
              </w:rPr>
            </w:pPr>
          </w:p>
          <w:p w14:paraId="4B098596" w14:textId="4A8948CE" w:rsidR="00B11BBA" w:rsidRDefault="00B11BBA" w:rsidP="00B11BBA">
            <w:pPr>
              <w:spacing w:line="240" w:lineRule="auto"/>
              <w:rPr>
                <w:rFonts w:ascii="Calibri" w:hAnsi="Calibri" w:cs="Calibri"/>
                <w:color w:val="202124"/>
                <w:shd w:val="clear" w:color="auto" w:fill="FFFFFF"/>
              </w:rPr>
            </w:pPr>
            <w:r>
              <w:rPr>
                <w:rFonts w:ascii="Calibri" w:hAnsi="Calibri" w:cs="Calibri"/>
                <w:color w:val="202124"/>
                <w:shd w:val="clear" w:color="auto" w:fill="FFFFFF"/>
              </w:rPr>
              <w:t xml:space="preserve">The </w:t>
            </w:r>
            <w:proofErr w:type="spellStart"/>
            <w:r w:rsidRPr="00B11BBA">
              <w:rPr>
                <w:rFonts w:ascii="Calibri" w:hAnsi="Calibri" w:cs="Calibri"/>
                <w:i/>
                <w:iCs/>
                <w:color w:val="202124"/>
                <w:shd w:val="clear" w:color="auto" w:fill="FFFFFF"/>
              </w:rPr>
              <w:t>ElementMaker</w:t>
            </w:r>
            <w:proofErr w:type="spellEnd"/>
            <w:r w:rsidRPr="00B11BBA">
              <w:rPr>
                <w:rFonts w:ascii="Calibri" w:hAnsi="Calibri" w:cs="Calibri"/>
                <w:i/>
                <w:iCs/>
                <w:color w:val="202124"/>
                <w:shd w:val="clear" w:color="auto" w:fill="FFFFFF"/>
              </w:rPr>
              <w:t xml:space="preserve"> </w:t>
            </w:r>
            <w:r>
              <w:rPr>
                <w:rFonts w:ascii="Calibri" w:hAnsi="Calibri" w:cs="Calibri"/>
                <w:color w:val="202124"/>
                <w:shd w:val="clear" w:color="auto" w:fill="FFFFFF"/>
              </w:rPr>
              <w:t xml:space="preserve">class shown above creates isotopes using the </w:t>
            </w:r>
            <w:r w:rsidRPr="00B11BBA">
              <w:rPr>
                <w:rFonts w:ascii="Calibri" w:hAnsi="Calibri" w:cs="Calibri"/>
                <w:i/>
                <w:iCs/>
                <w:color w:val="202124"/>
                <w:shd w:val="clear" w:color="auto" w:fill="FFFFFF"/>
              </w:rPr>
              <w:t>Isotope</w:t>
            </w:r>
            <w:r>
              <w:rPr>
                <w:rFonts w:ascii="Calibri" w:hAnsi="Calibri" w:cs="Calibri"/>
                <w:color w:val="202124"/>
                <w:shd w:val="clear" w:color="auto" w:fill="FFFFFF"/>
              </w:rPr>
              <w:t xml:space="preserve"> class below and stores them in an array list.  The isotopes associated with a given element can be retrieved using the </w:t>
            </w:r>
            <w:proofErr w:type="spellStart"/>
            <w:r w:rsidRPr="00B11BBA">
              <w:rPr>
                <w:rFonts w:ascii="Calibri" w:hAnsi="Calibri" w:cs="Calibri"/>
                <w:i/>
                <w:iCs/>
                <w:color w:val="202124"/>
                <w:shd w:val="clear" w:color="auto" w:fill="FFFFFF"/>
              </w:rPr>
              <w:t>getIsotopes</w:t>
            </w:r>
            <w:proofErr w:type="spellEnd"/>
            <w:r>
              <w:rPr>
                <w:rFonts w:ascii="Calibri" w:hAnsi="Calibri" w:cs="Calibri"/>
                <w:color w:val="202124"/>
                <w:shd w:val="clear" w:color="auto" w:fill="FFFFFF"/>
              </w:rPr>
              <w:t xml:space="preserve"> method in the </w:t>
            </w:r>
            <w:proofErr w:type="spellStart"/>
            <w:r w:rsidRPr="00B11BBA">
              <w:rPr>
                <w:rFonts w:ascii="Calibri" w:hAnsi="Calibri" w:cs="Calibri"/>
                <w:i/>
                <w:iCs/>
                <w:color w:val="202124"/>
                <w:shd w:val="clear" w:color="auto" w:fill="FFFFFF"/>
              </w:rPr>
              <w:t>ElementMaker</w:t>
            </w:r>
            <w:proofErr w:type="spellEnd"/>
            <w:r>
              <w:rPr>
                <w:rFonts w:ascii="Calibri" w:hAnsi="Calibri" w:cs="Calibri"/>
                <w:color w:val="202124"/>
                <w:shd w:val="clear" w:color="auto" w:fill="FFFFFF"/>
              </w:rPr>
              <w:t xml:space="preserve"> class. </w:t>
            </w:r>
          </w:p>
          <w:p w14:paraId="3104665F" w14:textId="77777777" w:rsidR="00B11BBA" w:rsidRDefault="00B11BBA" w:rsidP="00B11BBA">
            <w:pPr>
              <w:spacing w:line="240" w:lineRule="auto"/>
              <w:rPr>
                <w:color w:val="202124"/>
                <w:sz w:val="21"/>
                <w:szCs w:val="21"/>
                <w:shd w:val="clear" w:color="auto" w:fill="FFFFFF"/>
              </w:rPr>
            </w:pPr>
          </w:p>
          <w:p w14:paraId="698A4FB6"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class</w:t>
            </w:r>
            <w:r w:rsidRPr="00B11BBA">
              <w:rPr>
                <w:rFonts w:ascii="Consolas" w:eastAsia="Times New Roman" w:hAnsi="Consolas" w:cs="Times New Roman"/>
                <w:color w:val="000000"/>
                <w:lang w:val="en-US"/>
              </w:rPr>
              <w:t> Isotope {</w:t>
            </w:r>
          </w:p>
          <w:p w14:paraId="7A20E22A"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private</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mass;</w:t>
            </w:r>
          </w:p>
          <w:p w14:paraId="5A91586C"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private</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percent;</w:t>
            </w:r>
          </w:p>
          <w:p w14:paraId="14FA081F"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Isotope(</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mass,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percent){</w:t>
            </w:r>
          </w:p>
          <w:p w14:paraId="57163B6B"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FF"/>
                <w:lang w:val="en-US"/>
              </w:rPr>
              <w:t>this</w:t>
            </w:r>
            <w:r w:rsidRPr="00B11BBA">
              <w:rPr>
                <w:rFonts w:ascii="Consolas" w:eastAsia="Times New Roman" w:hAnsi="Consolas" w:cs="Times New Roman"/>
                <w:color w:val="000000"/>
                <w:lang w:val="en-US"/>
              </w:rPr>
              <w:t>.mass</w:t>
            </w:r>
            <w:proofErr w:type="spellEnd"/>
            <w:r w:rsidRPr="00B11BBA">
              <w:rPr>
                <w:rFonts w:ascii="Consolas" w:eastAsia="Times New Roman" w:hAnsi="Consolas" w:cs="Times New Roman"/>
                <w:color w:val="000000"/>
                <w:lang w:val="en-US"/>
              </w:rPr>
              <w:t> = mass;</w:t>
            </w:r>
          </w:p>
          <w:p w14:paraId="0AF24D85"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FF"/>
                <w:lang w:val="en-US"/>
              </w:rPr>
              <w:t>this</w:t>
            </w:r>
            <w:r w:rsidRPr="00B11BBA">
              <w:rPr>
                <w:rFonts w:ascii="Consolas" w:eastAsia="Times New Roman" w:hAnsi="Consolas" w:cs="Times New Roman"/>
                <w:color w:val="000000"/>
                <w:lang w:val="en-US"/>
              </w:rPr>
              <w:t>.percent</w:t>
            </w:r>
            <w:proofErr w:type="spellEnd"/>
            <w:r w:rsidRPr="00B11BBA">
              <w:rPr>
                <w:rFonts w:ascii="Consolas" w:eastAsia="Times New Roman" w:hAnsi="Consolas" w:cs="Times New Roman"/>
                <w:color w:val="000000"/>
                <w:lang w:val="en-US"/>
              </w:rPr>
              <w:t> = percent;</w:t>
            </w:r>
          </w:p>
          <w:p w14:paraId="0C948C09"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
          <w:p w14:paraId="39CCE8E5"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p>
          <w:p w14:paraId="050F78CE"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00"/>
                <w:lang w:val="en-US"/>
              </w:rPr>
              <w:t>getIsotopeMass</w:t>
            </w:r>
            <w:proofErr w:type="spellEnd"/>
            <w:r w:rsidRPr="00B11BBA">
              <w:rPr>
                <w:rFonts w:ascii="Consolas" w:eastAsia="Times New Roman" w:hAnsi="Consolas" w:cs="Times New Roman"/>
                <w:color w:val="000000"/>
                <w:lang w:val="en-US"/>
              </w:rPr>
              <w:t>(){</w:t>
            </w:r>
          </w:p>
          <w:p w14:paraId="3D9A219F"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return</w:t>
            </w:r>
            <w:r w:rsidRPr="00B11BBA">
              <w:rPr>
                <w:rFonts w:ascii="Consolas" w:eastAsia="Times New Roman" w:hAnsi="Consolas" w:cs="Times New Roman"/>
                <w:color w:val="000000"/>
                <w:lang w:val="en-US"/>
              </w:rPr>
              <w:t> mass;</w:t>
            </w:r>
          </w:p>
          <w:p w14:paraId="5D089FBC"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lastRenderedPageBreak/>
              <w:t>    }</w:t>
            </w:r>
          </w:p>
          <w:p w14:paraId="2EE4DA5F"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p>
          <w:p w14:paraId="1C9A37A5"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public</w:t>
            </w: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double</w:t>
            </w:r>
            <w:r w:rsidRPr="00B11BBA">
              <w:rPr>
                <w:rFonts w:ascii="Consolas" w:eastAsia="Times New Roman" w:hAnsi="Consolas" w:cs="Times New Roman"/>
                <w:color w:val="000000"/>
                <w:lang w:val="en-US"/>
              </w:rPr>
              <w:t> </w:t>
            </w:r>
            <w:proofErr w:type="spellStart"/>
            <w:r w:rsidRPr="00B11BBA">
              <w:rPr>
                <w:rFonts w:ascii="Consolas" w:eastAsia="Times New Roman" w:hAnsi="Consolas" w:cs="Times New Roman"/>
                <w:color w:val="000000"/>
                <w:lang w:val="en-US"/>
              </w:rPr>
              <w:t>getIsotopePercent</w:t>
            </w:r>
            <w:proofErr w:type="spellEnd"/>
            <w:r w:rsidRPr="00B11BBA">
              <w:rPr>
                <w:rFonts w:ascii="Consolas" w:eastAsia="Times New Roman" w:hAnsi="Consolas" w:cs="Times New Roman"/>
                <w:color w:val="000000"/>
                <w:lang w:val="en-US"/>
              </w:rPr>
              <w:t>(){</w:t>
            </w:r>
          </w:p>
          <w:p w14:paraId="63557334"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r w:rsidRPr="00B11BBA">
              <w:rPr>
                <w:rFonts w:ascii="Consolas" w:eastAsia="Times New Roman" w:hAnsi="Consolas" w:cs="Times New Roman"/>
                <w:color w:val="0000FF"/>
                <w:lang w:val="en-US"/>
              </w:rPr>
              <w:t>return</w:t>
            </w:r>
            <w:r w:rsidRPr="00B11BBA">
              <w:rPr>
                <w:rFonts w:ascii="Consolas" w:eastAsia="Times New Roman" w:hAnsi="Consolas" w:cs="Times New Roman"/>
                <w:color w:val="000000"/>
                <w:lang w:val="en-US"/>
              </w:rPr>
              <w:t> percent;</w:t>
            </w:r>
          </w:p>
          <w:p w14:paraId="60318FEB"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    }</w:t>
            </w:r>
          </w:p>
          <w:p w14:paraId="686B1824" w14:textId="77777777" w:rsidR="00B11BBA" w:rsidRPr="00B11BBA" w:rsidRDefault="00B11BBA" w:rsidP="00B11BBA">
            <w:pPr>
              <w:shd w:val="clear" w:color="auto" w:fill="FFFFFF"/>
              <w:spacing w:line="240" w:lineRule="auto"/>
              <w:rPr>
                <w:rFonts w:ascii="Consolas" w:eastAsia="Times New Roman" w:hAnsi="Consolas" w:cs="Times New Roman"/>
                <w:color w:val="000000"/>
                <w:lang w:val="en-US"/>
              </w:rPr>
            </w:pPr>
            <w:r w:rsidRPr="00B11BBA">
              <w:rPr>
                <w:rFonts w:ascii="Consolas" w:eastAsia="Times New Roman" w:hAnsi="Consolas" w:cs="Times New Roman"/>
                <w:color w:val="000000"/>
                <w:lang w:val="en-US"/>
              </w:rPr>
              <w:t>}</w:t>
            </w:r>
          </w:p>
          <w:p w14:paraId="0CFCD909" w14:textId="77777777" w:rsidR="00B11BBA" w:rsidRPr="00B11BBA" w:rsidRDefault="00B11BBA" w:rsidP="00B11BBA">
            <w:pPr>
              <w:spacing w:line="240" w:lineRule="auto"/>
              <w:rPr>
                <w:rFonts w:ascii="Calibri" w:hAnsi="Calibri" w:cs="Calibri"/>
                <w:color w:val="202124"/>
                <w:shd w:val="clear" w:color="auto" w:fill="FFFFFF"/>
              </w:rPr>
            </w:pPr>
          </w:p>
          <w:p w14:paraId="0378E62A" w14:textId="4BF2217A" w:rsidR="00B11BBA" w:rsidRPr="00F42845" w:rsidRDefault="00B11BBA" w:rsidP="00B11BBA">
            <w:pPr>
              <w:spacing w:line="240" w:lineRule="auto"/>
              <w:rPr>
                <w:color w:val="202124"/>
                <w:sz w:val="21"/>
                <w:szCs w:val="21"/>
                <w:shd w:val="clear" w:color="auto" w:fill="FFFFFF"/>
              </w:rPr>
            </w:pPr>
            <w:r w:rsidRPr="00390E64">
              <w:rPr>
                <w:rFonts w:ascii="Calibri" w:hAnsi="Calibri" w:cs="Calibri"/>
                <w:color w:val="auto"/>
                <w:shd w:val="clear" w:color="auto" w:fill="FFFFFF"/>
              </w:rPr>
              <w:t xml:space="preserve">Refer to the </w:t>
            </w:r>
            <w:proofErr w:type="spellStart"/>
            <w:r w:rsidRPr="00390E64">
              <w:rPr>
                <w:rFonts w:ascii="Calibri" w:hAnsi="Calibri" w:cs="Calibri"/>
                <w:i/>
                <w:iCs/>
                <w:color w:val="auto"/>
                <w:shd w:val="clear" w:color="auto" w:fill="FFFFFF"/>
              </w:rPr>
              <w:t>ElementMaker</w:t>
            </w:r>
            <w:proofErr w:type="spellEnd"/>
            <w:r w:rsidRPr="00390E64">
              <w:rPr>
                <w:rFonts w:ascii="Calibri" w:hAnsi="Calibri" w:cs="Calibri"/>
                <w:i/>
                <w:iCs/>
                <w:color w:val="auto"/>
                <w:shd w:val="clear" w:color="auto" w:fill="FFFFFF"/>
              </w:rPr>
              <w:t xml:space="preserve"> </w:t>
            </w:r>
            <w:r w:rsidRPr="00390E64">
              <w:rPr>
                <w:rFonts w:ascii="Calibri" w:hAnsi="Calibri" w:cs="Calibri"/>
                <w:color w:val="auto"/>
                <w:shd w:val="clear" w:color="auto" w:fill="FFFFFF"/>
              </w:rPr>
              <w:t xml:space="preserve">and </w:t>
            </w:r>
            <w:r w:rsidRPr="00390E64">
              <w:rPr>
                <w:rFonts w:ascii="Calibri" w:hAnsi="Calibri" w:cs="Calibri"/>
                <w:i/>
                <w:iCs/>
                <w:color w:val="auto"/>
                <w:shd w:val="clear" w:color="auto" w:fill="FFFFFF"/>
              </w:rPr>
              <w:t>Isotope</w:t>
            </w:r>
            <w:r w:rsidRPr="00390E64">
              <w:rPr>
                <w:rFonts w:ascii="Calibri" w:hAnsi="Calibri" w:cs="Calibri"/>
                <w:color w:val="auto"/>
                <w:shd w:val="clear" w:color="auto" w:fill="FFFFFF"/>
              </w:rPr>
              <w:t xml:space="preserve"> classes above, then complete the </w:t>
            </w:r>
            <w:proofErr w:type="spellStart"/>
            <w:r w:rsidRPr="00390E64">
              <w:rPr>
                <w:rFonts w:ascii="Calibri" w:hAnsi="Calibri" w:cs="Calibri"/>
                <w:i/>
                <w:iCs/>
                <w:color w:val="auto"/>
                <w:shd w:val="clear" w:color="auto" w:fill="FFFFFF"/>
              </w:rPr>
              <w:t>getAvgAtomicMass</w:t>
            </w:r>
            <w:proofErr w:type="spellEnd"/>
            <w:r w:rsidRPr="00390E64">
              <w:rPr>
                <w:rFonts w:ascii="Calibri" w:hAnsi="Calibri" w:cs="Calibri"/>
                <w:color w:val="auto"/>
                <w:shd w:val="clear" w:color="auto" w:fill="FFFFFF"/>
              </w:rPr>
              <w:t xml:space="preserve"> method which calculates and returns the average atomic mass of an element based on its isotopes.</w:t>
            </w:r>
            <w:r w:rsidRPr="00390E64">
              <w:rPr>
                <w:color w:val="auto"/>
                <w:sz w:val="21"/>
                <w:szCs w:val="21"/>
                <w:shd w:val="clear" w:color="auto" w:fill="FFFFFF"/>
              </w:rPr>
              <w:t xml:space="preserve"> </w:t>
            </w:r>
          </w:p>
        </w:tc>
      </w:tr>
      <w:tr w:rsidR="00F42845" w14:paraId="5D08EB0D" w14:textId="77777777" w:rsidTr="00F42845">
        <w:tc>
          <w:tcPr>
            <w:tcW w:w="9350" w:type="dxa"/>
          </w:tcPr>
          <w:p w14:paraId="183E4F0C"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lastRenderedPageBreak/>
              <w:t>    @</w:t>
            </w:r>
            <w:r w:rsidRPr="004E4C63">
              <w:rPr>
                <w:rFonts w:ascii="Consolas" w:eastAsia="Times New Roman" w:hAnsi="Consolas" w:cs="Times New Roman"/>
                <w:color w:val="0000FF"/>
                <w:lang w:val="en-US"/>
              </w:rPr>
              <w:t>Override</w:t>
            </w:r>
          </w:p>
          <w:p w14:paraId="296B4E09"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public</w:t>
            </w: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double</w:t>
            </w:r>
            <w:r w:rsidRPr="004E4C63">
              <w:rPr>
                <w:rFonts w:ascii="Consolas" w:eastAsia="Times New Roman" w:hAnsi="Consolas" w:cs="Times New Roman"/>
                <w:color w:val="000000"/>
                <w:lang w:val="en-US"/>
              </w:rPr>
              <w:t> </w:t>
            </w:r>
            <w:proofErr w:type="spellStart"/>
            <w:r w:rsidRPr="004E4C63">
              <w:rPr>
                <w:rFonts w:ascii="Consolas" w:eastAsia="Times New Roman" w:hAnsi="Consolas" w:cs="Times New Roman"/>
                <w:color w:val="000000"/>
                <w:lang w:val="en-US"/>
              </w:rPr>
              <w:t>get</w:t>
            </w:r>
            <w:r>
              <w:rPr>
                <w:rFonts w:ascii="Consolas" w:eastAsia="Times New Roman" w:hAnsi="Consolas" w:cs="Times New Roman"/>
                <w:color w:val="000000"/>
                <w:lang w:val="en-US"/>
              </w:rPr>
              <w:t>Avg</w:t>
            </w:r>
            <w:r w:rsidRPr="004E4C63">
              <w:rPr>
                <w:rFonts w:ascii="Consolas" w:eastAsia="Times New Roman" w:hAnsi="Consolas" w:cs="Times New Roman"/>
                <w:color w:val="000000"/>
                <w:lang w:val="en-US"/>
              </w:rPr>
              <w:t>AtomicMass</w:t>
            </w:r>
            <w:proofErr w:type="spellEnd"/>
            <w:r w:rsidRPr="004E4C63">
              <w:rPr>
                <w:rFonts w:ascii="Consolas" w:eastAsia="Times New Roman" w:hAnsi="Consolas" w:cs="Times New Roman"/>
                <w:color w:val="000000"/>
                <w:lang w:val="en-US"/>
              </w:rPr>
              <w:t>() {</w:t>
            </w:r>
          </w:p>
          <w:p w14:paraId="149D7E79" w14:textId="4E1E4C6E" w:rsidR="00B11BBA"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//TODO:  calculate the mass and return the value</w:t>
            </w:r>
          </w:p>
          <w:p w14:paraId="7B66EC07" w14:textId="3679CC91" w:rsidR="00B11BBA" w:rsidRDefault="00B11BBA" w:rsidP="00B11BBA">
            <w:pPr>
              <w:shd w:val="clear" w:color="auto" w:fill="FFFFFF"/>
              <w:spacing w:line="240" w:lineRule="auto"/>
              <w:rPr>
                <w:rFonts w:ascii="Consolas" w:eastAsia="Times New Roman" w:hAnsi="Consolas" w:cs="Times New Roman"/>
                <w:color w:val="000000"/>
                <w:lang w:val="en-US"/>
              </w:rPr>
            </w:pPr>
          </w:p>
          <w:p w14:paraId="79A9B29C" w14:textId="7E360600" w:rsidR="00B11BBA" w:rsidRDefault="00B11BBA" w:rsidP="00B11BBA">
            <w:pPr>
              <w:shd w:val="clear" w:color="auto" w:fill="FFFFFF"/>
              <w:spacing w:line="240" w:lineRule="auto"/>
              <w:rPr>
                <w:rFonts w:ascii="Consolas" w:eastAsia="Times New Roman" w:hAnsi="Consolas" w:cs="Times New Roman"/>
                <w:color w:val="000000"/>
                <w:lang w:val="en-US"/>
              </w:rPr>
            </w:pPr>
          </w:p>
          <w:p w14:paraId="79912D9A" w14:textId="518F53AC" w:rsidR="00B11BBA" w:rsidRDefault="00B11BBA" w:rsidP="00B11BBA">
            <w:pPr>
              <w:shd w:val="clear" w:color="auto" w:fill="FFFFFF"/>
              <w:spacing w:line="240" w:lineRule="auto"/>
              <w:rPr>
                <w:rFonts w:ascii="Consolas" w:eastAsia="Times New Roman" w:hAnsi="Consolas" w:cs="Times New Roman"/>
                <w:color w:val="000000"/>
                <w:lang w:val="en-US"/>
              </w:rPr>
            </w:pPr>
          </w:p>
          <w:p w14:paraId="0289C887" w14:textId="7ADE8AC0" w:rsidR="00B11BBA" w:rsidRDefault="00B11BBA" w:rsidP="00B11BBA">
            <w:pPr>
              <w:shd w:val="clear" w:color="auto" w:fill="FFFFFF"/>
              <w:spacing w:line="240" w:lineRule="auto"/>
              <w:rPr>
                <w:rFonts w:ascii="Consolas" w:eastAsia="Times New Roman" w:hAnsi="Consolas" w:cs="Times New Roman"/>
                <w:color w:val="000000"/>
                <w:lang w:val="en-US"/>
              </w:rPr>
            </w:pPr>
          </w:p>
          <w:p w14:paraId="467DF24B" w14:textId="6DE071EB" w:rsidR="00B11BBA" w:rsidRDefault="00B11BBA" w:rsidP="00B11BBA">
            <w:pPr>
              <w:shd w:val="clear" w:color="auto" w:fill="FFFFFF"/>
              <w:spacing w:line="240" w:lineRule="auto"/>
              <w:rPr>
                <w:rFonts w:ascii="Consolas" w:eastAsia="Times New Roman" w:hAnsi="Consolas" w:cs="Times New Roman"/>
                <w:color w:val="000000"/>
                <w:lang w:val="en-US"/>
              </w:rPr>
            </w:pPr>
          </w:p>
          <w:p w14:paraId="567F3E21" w14:textId="6A7F5845" w:rsidR="00ED0EF7" w:rsidRDefault="00ED0EF7" w:rsidP="00B11BBA">
            <w:pPr>
              <w:shd w:val="clear" w:color="auto" w:fill="FFFFFF"/>
              <w:spacing w:line="240" w:lineRule="auto"/>
              <w:rPr>
                <w:rFonts w:ascii="Consolas" w:eastAsia="Times New Roman" w:hAnsi="Consolas" w:cs="Times New Roman"/>
                <w:color w:val="000000"/>
                <w:lang w:val="en-US"/>
              </w:rPr>
            </w:pPr>
          </w:p>
          <w:p w14:paraId="326A3891" w14:textId="3008E2ED" w:rsidR="00ED0EF7" w:rsidRDefault="00ED0EF7" w:rsidP="00B11BBA">
            <w:pPr>
              <w:shd w:val="clear" w:color="auto" w:fill="FFFFFF"/>
              <w:spacing w:line="240" w:lineRule="auto"/>
              <w:rPr>
                <w:rFonts w:ascii="Consolas" w:eastAsia="Times New Roman" w:hAnsi="Consolas" w:cs="Times New Roman"/>
                <w:color w:val="000000"/>
                <w:lang w:val="en-US"/>
              </w:rPr>
            </w:pPr>
          </w:p>
          <w:p w14:paraId="5FF6662D" w14:textId="0ABAC283" w:rsidR="00ED0EF7" w:rsidRDefault="00ED0EF7" w:rsidP="00B11BBA">
            <w:pPr>
              <w:shd w:val="clear" w:color="auto" w:fill="FFFFFF"/>
              <w:spacing w:line="240" w:lineRule="auto"/>
              <w:rPr>
                <w:rFonts w:ascii="Consolas" w:eastAsia="Times New Roman" w:hAnsi="Consolas" w:cs="Times New Roman"/>
                <w:color w:val="000000"/>
                <w:lang w:val="en-US"/>
              </w:rPr>
            </w:pPr>
          </w:p>
          <w:p w14:paraId="39C4E03A" w14:textId="50DAD33B" w:rsidR="00ED0EF7" w:rsidRDefault="00ED0EF7" w:rsidP="00B11BBA">
            <w:pPr>
              <w:shd w:val="clear" w:color="auto" w:fill="FFFFFF"/>
              <w:spacing w:line="240" w:lineRule="auto"/>
              <w:rPr>
                <w:rFonts w:ascii="Consolas" w:eastAsia="Times New Roman" w:hAnsi="Consolas" w:cs="Times New Roman"/>
                <w:color w:val="000000"/>
                <w:lang w:val="en-US"/>
              </w:rPr>
            </w:pPr>
          </w:p>
          <w:p w14:paraId="2F2ABD30" w14:textId="77777777" w:rsidR="00ED0EF7" w:rsidRDefault="00ED0EF7" w:rsidP="00B11BBA">
            <w:pPr>
              <w:shd w:val="clear" w:color="auto" w:fill="FFFFFF"/>
              <w:spacing w:line="240" w:lineRule="auto"/>
              <w:rPr>
                <w:rFonts w:ascii="Consolas" w:eastAsia="Times New Roman" w:hAnsi="Consolas" w:cs="Times New Roman"/>
                <w:color w:val="000000"/>
                <w:lang w:val="en-US"/>
              </w:rPr>
            </w:pPr>
          </w:p>
          <w:p w14:paraId="6B625CA8" w14:textId="37899BC8" w:rsidR="00B11BBA" w:rsidRDefault="00B11BBA" w:rsidP="00B11BBA">
            <w:pPr>
              <w:shd w:val="clear" w:color="auto" w:fill="FFFFFF"/>
              <w:spacing w:line="240" w:lineRule="auto"/>
              <w:rPr>
                <w:rFonts w:ascii="Consolas" w:eastAsia="Times New Roman" w:hAnsi="Consolas" w:cs="Times New Roman"/>
                <w:color w:val="000000"/>
                <w:lang w:val="en-US"/>
              </w:rPr>
            </w:pPr>
          </w:p>
          <w:p w14:paraId="352A2026"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p>
          <w:p w14:paraId="79099B34" w14:textId="77777777" w:rsidR="00B11BBA" w:rsidRPr="004E4C63" w:rsidRDefault="00B11BBA" w:rsidP="00B11BBA">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r w:rsidRPr="004E4C63">
              <w:rPr>
                <w:rFonts w:ascii="Consolas" w:eastAsia="Times New Roman" w:hAnsi="Consolas" w:cs="Times New Roman"/>
                <w:color w:val="0000FF"/>
                <w:lang w:val="en-US"/>
              </w:rPr>
              <w:t>return</w:t>
            </w:r>
            <w:r w:rsidRPr="004E4C63">
              <w:rPr>
                <w:rFonts w:ascii="Consolas" w:eastAsia="Times New Roman" w:hAnsi="Consolas" w:cs="Times New Roman"/>
                <w:color w:val="000000"/>
                <w:lang w:val="en-US"/>
              </w:rPr>
              <w:t> mass;</w:t>
            </w:r>
          </w:p>
          <w:p w14:paraId="5AB1409F" w14:textId="640158B7" w:rsidR="00F42845" w:rsidRPr="00870BB9" w:rsidRDefault="00B11BBA" w:rsidP="00870BB9">
            <w:pPr>
              <w:shd w:val="clear" w:color="auto" w:fill="FFFFFF"/>
              <w:spacing w:line="240" w:lineRule="auto"/>
              <w:rPr>
                <w:rFonts w:ascii="Consolas" w:eastAsia="Times New Roman" w:hAnsi="Consolas" w:cs="Times New Roman"/>
                <w:color w:val="000000"/>
                <w:lang w:val="en-US"/>
              </w:rPr>
            </w:pPr>
            <w:r w:rsidRPr="004E4C63">
              <w:rPr>
                <w:rFonts w:ascii="Consolas" w:eastAsia="Times New Roman" w:hAnsi="Consolas" w:cs="Times New Roman"/>
                <w:color w:val="000000"/>
                <w:lang w:val="en-US"/>
              </w:rPr>
              <w:t>    }</w:t>
            </w:r>
          </w:p>
        </w:tc>
      </w:tr>
    </w:tbl>
    <w:p w14:paraId="4895C55B" w14:textId="33D59DAC" w:rsidR="005E4108" w:rsidRDefault="005E4108" w:rsidP="005E4108">
      <w:pPr>
        <w:spacing w:line="240" w:lineRule="auto"/>
        <w:rPr>
          <w:rFonts w:ascii="Calibri" w:eastAsia="Times New Roman" w:hAnsi="Calibri" w:cs="Calibri"/>
          <w:color w:val="auto"/>
          <w:lang w:val="en-US"/>
        </w:rPr>
      </w:pPr>
    </w:p>
    <w:p w14:paraId="250EAD85" w14:textId="7EAC62B9" w:rsidR="00C1606E" w:rsidRDefault="00C1606E"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Now that the abstract methods are implemented, we can create elements and isotopes without understanding how this occurs in the program.  For example, in another class called </w:t>
      </w:r>
      <w:proofErr w:type="spellStart"/>
      <w:r w:rsidRPr="00C1606E">
        <w:rPr>
          <w:rFonts w:ascii="Calibri" w:eastAsia="Times New Roman" w:hAnsi="Calibri" w:cs="Calibri"/>
          <w:i/>
          <w:iCs/>
          <w:color w:val="auto"/>
          <w:lang w:val="en-US"/>
        </w:rPr>
        <w:t>PeriodicTable</w:t>
      </w:r>
      <w:proofErr w:type="spellEnd"/>
      <w:r>
        <w:rPr>
          <w:rFonts w:ascii="Calibri" w:eastAsia="Times New Roman" w:hAnsi="Calibri" w:cs="Calibri"/>
          <w:color w:val="auto"/>
          <w:lang w:val="en-US"/>
        </w:rPr>
        <w:t xml:space="preserve"> we can create the element hydrogen and its isotopes as shown below.  The only piece of information that is needed are the stubs which were defined in the abstract class</w:t>
      </w:r>
    </w:p>
    <w:p w14:paraId="4F8555FC" w14:textId="0C2C9D7D" w:rsidR="00C1606E" w:rsidRPr="00C1606E" w:rsidRDefault="00C1606E" w:rsidP="00C1606E">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tblLook w:val="04A0" w:firstRow="1" w:lastRow="0" w:firstColumn="1" w:lastColumn="0" w:noHBand="0" w:noVBand="1"/>
      </w:tblPr>
      <w:tblGrid>
        <w:gridCol w:w="9350"/>
      </w:tblGrid>
      <w:tr w:rsidR="00C1606E" w14:paraId="569C54DB" w14:textId="77777777" w:rsidTr="00C1606E">
        <w:tc>
          <w:tcPr>
            <w:tcW w:w="9350" w:type="dxa"/>
            <w:shd w:val="clear" w:color="auto" w:fill="F2F2F2" w:themeFill="background1" w:themeFillShade="F2"/>
          </w:tcPr>
          <w:p w14:paraId="5CE84B44" w14:textId="65116FE7" w:rsidR="00C1606E" w:rsidRPr="009061A6" w:rsidRDefault="00C1606E" w:rsidP="00C1606E">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 xml:space="preserve">Stubs from abstract class </w:t>
            </w:r>
            <w:r w:rsidRPr="009061A6">
              <w:rPr>
                <w:rFonts w:ascii="Calibri" w:eastAsia="Times New Roman" w:hAnsi="Calibri" w:cs="Calibri"/>
                <w:b/>
                <w:bCs/>
                <w:i/>
                <w:iCs/>
                <w:color w:val="auto"/>
                <w:lang w:val="en-US"/>
              </w:rPr>
              <w:t>Element</w:t>
            </w:r>
          </w:p>
        </w:tc>
      </w:tr>
      <w:tr w:rsidR="00C1606E" w14:paraId="3AF80E0B" w14:textId="77777777" w:rsidTr="00C1606E">
        <w:tc>
          <w:tcPr>
            <w:tcW w:w="9350" w:type="dxa"/>
          </w:tcPr>
          <w:p w14:paraId="651F8246" w14:textId="77777777" w:rsidR="00C1606E" w:rsidRPr="00C1606E" w:rsidRDefault="00C1606E" w:rsidP="00C1606E">
            <w:pPr>
              <w:shd w:val="clear" w:color="auto" w:fill="FFFFFF"/>
              <w:spacing w:line="285" w:lineRule="atLeast"/>
              <w:rPr>
                <w:rFonts w:ascii="Consolas" w:eastAsia="Times New Roman" w:hAnsi="Consolas" w:cs="Times New Roman"/>
                <w:color w:val="000000"/>
                <w:lang w:val="en-US"/>
              </w:rPr>
            </w:pPr>
            <w:r w:rsidRPr="00C1606E">
              <w:rPr>
                <w:rFonts w:ascii="Consolas" w:eastAsia="Times New Roman" w:hAnsi="Consolas" w:cs="Times New Roman"/>
                <w:color w:val="0000FF"/>
                <w:lang w:val="en-US"/>
              </w:rPr>
              <w:t>void</w:t>
            </w:r>
            <w:r w:rsidRPr="00C1606E">
              <w:rPr>
                <w:rFonts w:ascii="Consolas" w:eastAsia="Times New Roman" w:hAnsi="Consolas" w:cs="Times New Roman"/>
                <w:color w:val="000000"/>
                <w:lang w:val="en-US"/>
              </w:rPr>
              <w:t> </w:t>
            </w:r>
            <w:proofErr w:type="spellStart"/>
            <w:r w:rsidRPr="00C1606E">
              <w:rPr>
                <w:rFonts w:ascii="Consolas" w:eastAsia="Times New Roman" w:hAnsi="Consolas" w:cs="Times New Roman"/>
                <w:color w:val="000000"/>
                <w:lang w:val="en-US"/>
              </w:rPr>
              <w:t>addIsotope</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0000FF"/>
                <w:lang w:val="en-US"/>
              </w:rPr>
              <w:t>double</w:t>
            </w:r>
            <w:r w:rsidRPr="00C1606E">
              <w:rPr>
                <w:rFonts w:ascii="Consolas" w:eastAsia="Times New Roman" w:hAnsi="Consolas" w:cs="Times New Roman"/>
                <w:color w:val="000000"/>
                <w:lang w:val="en-US"/>
              </w:rPr>
              <w:t> mass, </w:t>
            </w:r>
            <w:r w:rsidRPr="00C1606E">
              <w:rPr>
                <w:rFonts w:ascii="Consolas" w:eastAsia="Times New Roman" w:hAnsi="Consolas" w:cs="Times New Roman"/>
                <w:color w:val="0000FF"/>
                <w:lang w:val="en-US"/>
              </w:rPr>
              <w:t>double</w:t>
            </w:r>
            <w:r w:rsidRPr="00C1606E">
              <w:rPr>
                <w:rFonts w:ascii="Consolas" w:eastAsia="Times New Roman" w:hAnsi="Consolas" w:cs="Times New Roman"/>
                <w:color w:val="000000"/>
                <w:lang w:val="en-US"/>
              </w:rPr>
              <w:t> percent);</w:t>
            </w:r>
          </w:p>
          <w:p w14:paraId="4EE8259E" w14:textId="6919CAF7" w:rsidR="00C1606E" w:rsidRPr="00C1606E" w:rsidRDefault="00C1606E" w:rsidP="00C1606E">
            <w:pPr>
              <w:shd w:val="clear" w:color="auto" w:fill="FFFFFF"/>
              <w:spacing w:line="285" w:lineRule="atLeast"/>
              <w:rPr>
                <w:rFonts w:ascii="Consolas" w:eastAsia="Times New Roman" w:hAnsi="Consolas" w:cs="Times New Roman"/>
                <w:color w:val="000000"/>
                <w:lang w:val="en-US"/>
              </w:rPr>
            </w:pPr>
            <w:r w:rsidRPr="00C1606E">
              <w:rPr>
                <w:rFonts w:ascii="Consolas" w:eastAsia="Times New Roman" w:hAnsi="Consolas" w:cs="Times New Roman"/>
                <w:color w:val="0000FF"/>
                <w:lang w:val="en-US"/>
              </w:rPr>
              <w:t>double</w:t>
            </w:r>
            <w:r w:rsidRPr="00C1606E">
              <w:rPr>
                <w:rFonts w:ascii="Consolas" w:eastAsia="Times New Roman" w:hAnsi="Consolas" w:cs="Times New Roman"/>
                <w:color w:val="000000"/>
                <w:lang w:val="en-US"/>
              </w:rPr>
              <w:t> </w:t>
            </w:r>
            <w:proofErr w:type="spellStart"/>
            <w:r w:rsidRPr="00C1606E">
              <w:rPr>
                <w:rFonts w:ascii="Consolas" w:eastAsia="Times New Roman" w:hAnsi="Consolas" w:cs="Times New Roman"/>
                <w:color w:val="000000"/>
                <w:lang w:val="en-US"/>
              </w:rPr>
              <w:t>getAtomicMass</w:t>
            </w:r>
            <w:proofErr w:type="spellEnd"/>
            <w:r w:rsidRPr="00C1606E">
              <w:rPr>
                <w:rFonts w:ascii="Consolas" w:eastAsia="Times New Roman" w:hAnsi="Consolas" w:cs="Times New Roman"/>
                <w:color w:val="000000"/>
                <w:lang w:val="en-US"/>
              </w:rPr>
              <w:t>();</w:t>
            </w:r>
          </w:p>
        </w:tc>
      </w:tr>
      <w:tr w:rsidR="00C1606E" w14:paraId="2D034A8E" w14:textId="77777777" w:rsidTr="00C1606E">
        <w:tc>
          <w:tcPr>
            <w:tcW w:w="9350" w:type="dxa"/>
            <w:shd w:val="clear" w:color="auto" w:fill="F2F2F2" w:themeFill="background1" w:themeFillShade="F2"/>
          </w:tcPr>
          <w:p w14:paraId="304DA016" w14:textId="61BDAD69" w:rsidR="00C1606E" w:rsidRPr="009061A6" w:rsidRDefault="00C1606E" w:rsidP="00C1606E">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 xml:space="preserve">Calls from the </w:t>
            </w:r>
            <w:proofErr w:type="spellStart"/>
            <w:r w:rsidRPr="009061A6">
              <w:rPr>
                <w:rFonts w:ascii="Calibri" w:eastAsia="Times New Roman" w:hAnsi="Calibri" w:cs="Calibri"/>
                <w:b/>
                <w:bCs/>
                <w:i/>
                <w:iCs/>
                <w:color w:val="auto"/>
                <w:lang w:val="en-US"/>
              </w:rPr>
              <w:t>PeriodicTable</w:t>
            </w:r>
            <w:proofErr w:type="spellEnd"/>
            <w:r w:rsidRPr="009061A6">
              <w:rPr>
                <w:rFonts w:ascii="Calibri" w:eastAsia="Times New Roman" w:hAnsi="Calibri" w:cs="Calibri"/>
                <w:b/>
                <w:bCs/>
                <w:color w:val="auto"/>
                <w:lang w:val="en-US"/>
              </w:rPr>
              <w:t xml:space="preserve"> class</w:t>
            </w:r>
          </w:p>
        </w:tc>
      </w:tr>
      <w:tr w:rsidR="00C1606E" w14:paraId="4E47B23A" w14:textId="77777777" w:rsidTr="00C1606E">
        <w:tc>
          <w:tcPr>
            <w:tcW w:w="9350" w:type="dxa"/>
          </w:tcPr>
          <w:p w14:paraId="4ED6A47A" w14:textId="13E2BDC3" w:rsidR="00C1606E" w:rsidRPr="00C1606E" w:rsidRDefault="00C1606E" w:rsidP="00C1606E">
            <w:pPr>
              <w:shd w:val="clear" w:color="auto" w:fill="FFFFFF"/>
              <w:spacing w:line="285" w:lineRule="atLeast"/>
              <w:rPr>
                <w:rFonts w:ascii="Consolas" w:eastAsia="Times New Roman" w:hAnsi="Consolas" w:cs="Times New Roman"/>
                <w:color w:val="000000"/>
                <w:lang w:val="en-US"/>
              </w:rPr>
            </w:pPr>
            <w:r w:rsidRPr="00C1606E">
              <w:rPr>
                <w:rFonts w:ascii="Consolas" w:eastAsia="Times New Roman" w:hAnsi="Consolas" w:cs="Times New Roman"/>
                <w:color w:val="0000FF"/>
                <w:lang w:val="en-US"/>
              </w:rPr>
              <w:t>Element</w:t>
            </w:r>
            <w:r w:rsidRPr="00C1606E">
              <w:rPr>
                <w:rFonts w:ascii="Consolas" w:eastAsia="Times New Roman" w:hAnsi="Consolas" w:cs="Times New Roman"/>
                <w:color w:val="000000"/>
                <w:lang w:val="en-US"/>
              </w:rPr>
              <w:t> hydrogen = </w:t>
            </w:r>
            <w:r w:rsidRPr="00C1606E">
              <w:rPr>
                <w:rFonts w:ascii="Consolas" w:eastAsia="Times New Roman" w:hAnsi="Consolas" w:cs="Times New Roman"/>
                <w:color w:val="0000FF"/>
                <w:lang w:val="en-US"/>
              </w:rPr>
              <w:t>new</w:t>
            </w:r>
            <w:r w:rsidRPr="00C1606E">
              <w:rPr>
                <w:rFonts w:ascii="Consolas" w:eastAsia="Times New Roman" w:hAnsi="Consolas" w:cs="Times New Roman"/>
                <w:color w:val="000000"/>
                <w:lang w:val="en-US"/>
              </w:rPr>
              <w:t> </w:t>
            </w:r>
            <w:proofErr w:type="spellStart"/>
            <w:r w:rsidRPr="00C1606E">
              <w:rPr>
                <w:rFonts w:ascii="Consolas" w:eastAsia="Times New Roman" w:hAnsi="Consolas" w:cs="Times New Roman"/>
                <w:color w:val="000000"/>
                <w:lang w:val="en-US"/>
              </w:rPr>
              <w:t>ElementMaker</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A31515"/>
                <w:lang w:val="en-US"/>
              </w:rPr>
              <w:t>"Hydrogen"</w:t>
            </w:r>
            <w:r w:rsidRPr="00C1606E">
              <w:rPr>
                <w:rFonts w:ascii="Consolas" w:eastAsia="Times New Roman" w:hAnsi="Consolas" w:cs="Times New Roman"/>
                <w:color w:val="000000"/>
                <w:lang w:val="en-US"/>
              </w:rPr>
              <w:t>, </w:t>
            </w:r>
            <w:r w:rsidRPr="00C1606E">
              <w:rPr>
                <w:rFonts w:ascii="Consolas" w:eastAsia="Times New Roman" w:hAnsi="Consolas" w:cs="Times New Roman"/>
                <w:color w:val="A31515"/>
                <w:lang w:val="en-US"/>
              </w:rPr>
              <w:t>"H"</w:t>
            </w:r>
            <w:r w:rsidRPr="00C1606E">
              <w:rPr>
                <w:rFonts w:ascii="Consolas" w:eastAsia="Times New Roman" w:hAnsi="Consolas" w:cs="Times New Roman"/>
                <w:color w:val="000000"/>
                <w:lang w:val="en-US"/>
              </w:rPr>
              <w:t>, </w:t>
            </w:r>
            <w:r w:rsidRPr="00C1606E">
              <w:rPr>
                <w:rFonts w:ascii="Consolas" w:eastAsia="Times New Roman" w:hAnsi="Consolas" w:cs="Times New Roman"/>
                <w:color w:val="098658"/>
                <w:lang w:val="en-US"/>
              </w:rPr>
              <w:t>1</w:t>
            </w:r>
            <w:r w:rsidRPr="00C1606E">
              <w:rPr>
                <w:rFonts w:ascii="Consolas" w:eastAsia="Times New Roman" w:hAnsi="Consolas" w:cs="Times New Roman"/>
                <w:color w:val="000000"/>
                <w:lang w:val="en-US"/>
              </w:rPr>
              <w:t>);</w:t>
            </w:r>
          </w:p>
          <w:p w14:paraId="1B70B064" w14:textId="7C969550" w:rsidR="00C1606E" w:rsidRPr="00C1606E" w:rsidRDefault="00C1606E" w:rsidP="00C1606E">
            <w:pPr>
              <w:shd w:val="clear" w:color="auto" w:fill="FFFFFF"/>
              <w:spacing w:line="285" w:lineRule="atLeast"/>
              <w:rPr>
                <w:rFonts w:ascii="Consolas" w:eastAsia="Times New Roman" w:hAnsi="Consolas" w:cs="Times New Roman"/>
                <w:color w:val="000000"/>
                <w:lang w:val="en-US"/>
              </w:rPr>
            </w:pPr>
            <w:proofErr w:type="spellStart"/>
            <w:r w:rsidRPr="00C1606E">
              <w:rPr>
                <w:rFonts w:ascii="Consolas" w:eastAsia="Times New Roman" w:hAnsi="Consolas" w:cs="Times New Roman"/>
                <w:color w:val="000000"/>
                <w:lang w:val="en-US"/>
              </w:rPr>
              <w:t>hydrogen.addIsotope</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098658"/>
                <w:lang w:val="en-US"/>
              </w:rPr>
              <w:t>1.007825</w:t>
            </w:r>
            <w:r w:rsidRPr="00C1606E">
              <w:rPr>
                <w:rFonts w:ascii="Consolas" w:eastAsia="Times New Roman" w:hAnsi="Consolas" w:cs="Times New Roman"/>
                <w:color w:val="000000"/>
                <w:lang w:val="en-US"/>
              </w:rPr>
              <w:t>, </w:t>
            </w:r>
            <w:r w:rsidRPr="00C1606E">
              <w:rPr>
                <w:rFonts w:ascii="Consolas" w:eastAsia="Times New Roman" w:hAnsi="Consolas" w:cs="Times New Roman"/>
                <w:color w:val="098658"/>
                <w:lang w:val="en-US"/>
              </w:rPr>
              <w:t>99.985</w:t>
            </w:r>
            <w:r w:rsidRPr="00C1606E">
              <w:rPr>
                <w:rFonts w:ascii="Consolas" w:eastAsia="Times New Roman" w:hAnsi="Consolas" w:cs="Times New Roman"/>
                <w:color w:val="000000"/>
                <w:lang w:val="en-US"/>
              </w:rPr>
              <w:t>);</w:t>
            </w:r>
          </w:p>
          <w:p w14:paraId="4D2BBE86" w14:textId="523AA48E" w:rsidR="00C1606E" w:rsidRPr="00C1606E" w:rsidRDefault="00C1606E" w:rsidP="00C1606E">
            <w:pPr>
              <w:shd w:val="clear" w:color="auto" w:fill="FFFFFF"/>
              <w:spacing w:line="285" w:lineRule="atLeast"/>
              <w:rPr>
                <w:rFonts w:ascii="Consolas" w:eastAsia="Times New Roman" w:hAnsi="Consolas" w:cs="Times New Roman"/>
                <w:color w:val="000000"/>
                <w:lang w:val="en-US"/>
              </w:rPr>
            </w:pPr>
            <w:proofErr w:type="spellStart"/>
            <w:r w:rsidRPr="00C1606E">
              <w:rPr>
                <w:rFonts w:ascii="Consolas" w:eastAsia="Times New Roman" w:hAnsi="Consolas" w:cs="Times New Roman"/>
                <w:color w:val="000000"/>
                <w:lang w:val="en-US"/>
              </w:rPr>
              <w:t>hydrogen.addIsotope</w:t>
            </w:r>
            <w:proofErr w:type="spellEnd"/>
            <w:r w:rsidRPr="00C1606E">
              <w:rPr>
                <w:rFonts w:ascii="Consolas" w:eastAsia="Times New Roman" w:hAnsi="Consolas" w:cs="Times New Roman"/>
                <w:color w:val="000000"/>
                <w:lang w:val="en-US"/>
              </w:rPr>
              <w:t>(</w:t>
            </w:r>
            <w:r w:rsidRPr="00C1606E">
              <w:rPr>
                <w:rFonts w:ascii="Consolas" w:eastAsia="Times New Roman" w:hAnsi="Consolas" w:cs="Times New Roman"/>
                <w:color w:val="098658"/>
                <w:lang w:val="en-US"/>
              </w:rPr>
              <w:t>2.01410177811</w:t>
            </w:r>
            <w:r w:rsidRPr="00C1606E">
              <w:rPr>
                <w:rFonts w:ascii="Consolas" w:eastAsia="Times New Roman" w:hAnsi="Consolas" w:cs="Times New Roman"/>
                <w:color w:val="000000"/>
                <w:lang w:val="en-US"/>
              </w:rPr>
              <w:t>, </w:t>
            </w:r>
            <w:r w:rsidRPr="00C1606E">
              <w:rPr>
                <w:rFonts w:ascii="Consolas" w:eastAsia="Times New Roman" w:hAnsi="Consolas" w:cs="Times New Roman"/>
                <w:color w:val="098658"/>
                <w:lang w:val="en-US"/>
              </w:rPr>
              <w:t>0.0115</w:t>
            </w:r>
            <w:r w:rsidRPr="00C1606E">
              <w:rPr>
                <w:rFonts w:ascii="Consolas" w:eastAsia="Times New Roman" w:hAnsi="Consolas" w:cs="Times New Roman"/>
                <w:color w:val="000000"/>
                <w:lang w:val="en-US"/>
              </w:rPr>
              <w:t>);</w:t>
            </w:r>
          </w:p>
          <w:p w14:paraId="044460F1" w14:textId="6E480041" w:rsidR="00C1606E" w:rsidRPr="00C1606E" w:rsidRDefault="00C1606E" w:rsidP="00C1606E">
            <w:pPr>
              <w:shd w:val="clear" w:color="auto" w:fill="FFFFFF"/>
              <w:spacing w:line="285" w:lineRule="atLeast"/>
              <w:rPr>
                <w:rFonts w:ascii="Consolas" w:eastAsia="Times New Roman" w:hAnsi="Consolas" w:cs="Times New Roman"/>
                <w:color w:val="000000"/>
                <w:lang w:val="en-US"/>
              </w:rPr>
            </w:pPr>
            <w:proofErr w:type="spellStart"/>
            <w:r w:rsidRPr="00C1606E">
              <w:rPr>
                <w:rFonts w:ascii="Consolas" w:eastAsia="Times New Roman" w:hAnsi="Consolas" w:cs="Times New Roman"/>
                <w:color w:val="000000"/>
                <w:lang w:val="en-US"/>
              </w:rPr>
              <w:t>System.out.println</w:t>
            </w:r>
            <w:proofErr w:type="spellEnd"/>
            <w:r w:rsidRPr="00C1606E">
              <w:rPr>
                <w:rFonts w:ascii="Consolas" w:eastAsia="Times New Roman" w:hAnsi="Consolas" w:cs="Times New Roman"/>
                <w:color w:val="000000"/>
                <w:lang w:val="en-US"/>
              </w:rPr>
              <w:t>(</w:t>
            </w:r>
            <w:proofErr w:type="spellStart"/>
            <w:r w:rsidRPr="00C1606E">
              <w:rPr>
                <w:rFonts w:ascii="Consolas" w:eastAsia="Times New Roman" w:hAnsi="Consolas" w:cs="Times New Roman"/>
                <w:color w:val="000000"/>
                <w:lang w:val="en-US"/>
              </w:rPr>
              <w:t>hydrogen.get</w:t>
            </w:r>
            <w:r w:rsidR="00870BB9">
              <w:rPr>
                <w:rFonts w:ascii="Consolas" w:eastAsia="Times New Roman" w:hAnsi="Consolas" w:cs="Times New Roman"/>
                <w:color w:val="000000"/>
                <w:lang w:val="en-US"/>
              </w:rPr>
              <w:t>Avg</w:t>
            </w:r>
            <w:r w:rsidRPr="00C1606E">
              <w:rPr>
                <w:rFonts w:ascii="Consolas" w:eastAsia="Times New Roman" w:hAnsi="Consolas" w:cs="Times New Roman"/>
                <w:color w:val="000000"/>
                <w:lang w:val="en-US"/>
              </w:rPr>
              <w:t>AtomicMass</w:t>
            </w:r>
            <w:proofErr w:type="spellEnd"/>
            <w:r w:rsidRPr="00C1606E">
              <w:rPr>
                <w:rFonts w:ascii="Consolas" w:eastAsia="Times New Roman" w:hAnsi="Consolas" w:cs="Times New Roman"/>
                <w:color w:val="000000"/>
                <w:lang w:val="en-US"/>
              </w:rPr>
              <w:t>());</w:t>
            </w:r>
          </w:p>
        </w:tc>
      </w:tr>
    </w:tbl>
    <w:p w14:paraId="48CD7E31" w14:textId="77777777" w:rsidR="00C1606E" w:rsidRDefault="00C1606E" w:rsidP="005E4108">
      <w:pPr>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870BB9" w14:paraId="19B00F57" w14:textId="77777777" w:rsidTr="00870BB9">
        <w:tc>
          <w:tcPr>
            <w:tcW w:w="9350" w:type="dxa"/>
          </w:tcPr>
          <w:p w14:paraId="2750876E" w14:textId="602D2FB3" w:rsidR="00870BB9" w:rsidRPr="00390E64" w:rsidRDefault="00870BB9" w:rsidP="005E4108">
            <w:pPr>
              <w:spacing w:line="240" w:lineRule="auto"/>
              <w:rPr>
                <w:rFonts w:ascii="Calibri" w:eastAsia="Times New Roman" w:hAnsi="Calibri" w:cs="Calibri"/>
                <w:color w:val="auto"/>
                <w:lang w:val="en-US"/>
              </w:rPr>
            </w:pPr>
            <w:r w:rsidRPr="00390E64">
              <w:rPr>
                <w:rFonts w:ascii="Calibri" w:eastAsia="Times New Roman" w:hAnsi="Calibri" w:cs="Calibri"/>
                <w:color w:val="auto"/>
                <w:lang w:val="en-US"/>
              </w:rPr>
              <w:t xml:space="preserve">Refer to the abstract class </w:t>
            </w:r>
            <w:r w:rsidRPr="00390E64">
              <w:rPr>
                <w:rFonts w:ascii="Calibri" w:eastAsia="Times New Roman" w:hAnsi="Calibri" w:cs="Calibri"/>
                <w:i/>
                <w:iCs/>
                <w:color w:val="auto"/>
                <w:lang w:val="en-US"/>
              </w:rPr>
              <w:t>Element</w:t>
            </w:r>
            <w:r w:rsidRPr="00390E64">
              <w:rPr>
                <w:rFonts w:ascii="Calibri" w:eastAsia="Times New Roman" w:hAnsi="Calibri" w:cs="Calibri"/>
                <w:color w:val="auto"/>
                <w:lang w:val="en-US"/>
              </w:rPr>
              <w:t xml:space="preserve"> and the </w:t>
            </w:r>
            <w:proofErr w:type="spellStart"/>
            <w:r w:rsidRPr="00390E64">
              <w:rPr>
                <w:rFonts w:ascii="Calibri" w:eastAsia="Times New Roman" w:hAnsi="Calibri" w:cs="Calibri"/>
                <w:i/>
                <w:iCs/>
                <w:color w:val="auto"/>
                <w:lang w:val="en-US"/>
              </w:rPr>
              <w:t>ElementMaker</w:t>
            </w:r>
            <w:proofErr w:type="spellEnd"/>
            <w:r w:rsidRPr="00390E64">
              <w:rPr>
                <w:rFonts w:ascii="Calibri" w:eastAsia="Times New Roman" w:hAnsi="Calibri" w:cs="Calibri"/>
                <w:color w:val="auto"/>
                <w:lang w:val="en-US"/>
              </w:rPr>
              <w:t xml:space="preserve"> class above.  Write code that could be used to create the element copper (Go here to determine the number atomic number for copper,  </w:t>
            </w:r>
            <w:hyperlink r:id="rId7" w:history="1">
              <w:r w:rsidRPr="00390E64">
                <w:rPr>
                  <w:rStyle w:val="Hyperlink"/>
                  <w:rFonts w:ascii="Calibri" w:eastAsia="Times New Roman" w:hAnsi="Calibri" w:cs="Calibri"/>
                  <w:color w:val="auto"/>
                  <w:lang w:val="en-US"/>
                </w:rPr>
                <w:t>https://ptable.com/</w:t>
              </w:r>
            </w:hyperlink>
            <w:r w:rsidRPr="00390E64">
              <w:rPr>
                <w:rFonts w:ascii="Calibri" w:eastAsia="Times New Roman" w:hAnsi="Calibri" w:cs="Calibri"/>
                <w:color w:val="auto"/>
                <w:lang w:val="en-US"/>
              </w:rPr>
              <w:t xml:space="preserve"> ).   The mass and abundance of the common isotopes of copper are defined below.  Use this information to calculate and print the average atomic mass. </w:t>
            </w:r>
          </w:p>
          <w:p w14:paraId="56F53112" w14:textId="77777777" w:rsidR="00870BB9" w:rsidRPr="00870BB9" w:rsidRDefault="00870BB9" w:rsidP="005E4108">
            <w:pPr>
              <w:spacing w:line="240" w:lineRule="auto"/>
              <w:rPr>
                <w:rFonts w:ascii="Calibri" w:eastAsia="Times New Roman" w:hAnsi="Calibri" w:cs="Calibri"/>
                <w:b/>
                <w:bCs/>
                <w:color w:val="auto"/>
                <w:lang w:val="en-US"/>
              </w:rPr>
            </w:pPr>
          </w:p>
          <w:tbl>
            <w:tblPr>
              <w:tblStyle w:val="TableGrid"/>
              <w:tblW w:w="0" w:type="auto"/>
              <w:tblLook w:val="04A0" w:firstRow="1" w:lastRow="0" w:firstColumn="1" w:lastColumn="0" w:noHBand="0" w:noVBand="1"/>
            </w:tblPr>
            <w:tblGrid>
              <w:gridCol w:w="4562"/>
              <w:gridCol w:w="4562"/>
            </w:tblGrid>
            <w:tr w:rsidR="00870BB9" w:rsidRPr="00870BB9" w14:paraId="5FA2C36F" w14:textId="77777777" w:rsidTr="00870BB9">
              <w:tc>
                <w:tcPr>
                  <w:tcW w:w="4562" w:type="dxa"/>
                </w:tcPr>
                <w:p w14:paraId="3CF2F6A8" w14:textId="503F49C3" w:rsidR="00870BB9" w:rsidRPr="00870BB9" w:rsidRDefault="00870BB9" w:rsidP="005E4108">
                  <w:pPr>
                    <w:spacing w:line="240" w:lineRule="auto"/>
                    <w:rPr>
                      <w:rFonts w:ascii="Calibri" w:eastAsia="Times New Roman" w:hAnsi="Calibri" w:cs="Calibri"/>
                      <w:b/>
                      <w:bCs/>
                      <w:color w:val="auto"/>
                      <w:lang w:val="en-US"/>
                    </w:rPr>
                  </w:pPr>
                  <w:r w:rsidRPr="00870BB9">
                    <w:rPr>
                      <w:rFonts w:ascii="Calibri" w:eastAsia="Times New Roman" w:hAnsi="Calibri" w:cs="Calibri"/>
                      <w:b/>
                      <w:bCs/>
                      <w:color w:val="auto"/>
                      <w:lang w:val="en-US"/>
                    </w:rPr>
                    <w:t xml:space="preserve">Isotope Mass </w:t>
                  </w:r>
                </w:p>
              </w:tc>
              <w:tc>
                <w:tcPr>
                  <w:tcW w:w="4562" w:type="dxa"/>
                </w:tcPr>
                <w:p w14:paraId="4FED5A01" w14:textId="3B75DB7D" w:rsidR="00870BB9" w:rsidRPr="00870BB9" w:rsidRDefault="00870BB9" w:rsidP="005E4108">
                  <w:pPr>
                    <w:spacing w:line="240" w:lineRule="auto"/>
                    <w:rPr>
                      <w:rFonts w:ascii="Calibri" w:eastAsia="Times New Roman" w:hAnsi="Calibri" w:cs="Calibri"/>
                      <w:b/>
                      <w:bCs/>
                      <w:color w:val="auto"/>
                      <w:lang w:val="en-US"/>
                    </w:rPr>
                  </w:pPr>
                  <w:r w:rsidRPr="00870BB9">
                    <w:rPr>
                      <w:rFonts w:ascii="Calibri" w:eastAsia="Times New Roman" w:hAnsi="Calibri" w:cs="Calibri"/>
                      <w:b/>
                      <w:bCs/>
                      <w:color w:val="auto"/>
                      <w:lang w:val="en-US"/>
                    </w:rPr>
                    <w:t>Abundance</w:t>
                  </w:r>
                </w:p>
              </w:tc>
            </w:tr>
            <w:tr w:rsidR="00870BB9" w14:paraId="16FF6542" w14:textId="77777777" w:rsidTr="00870BB9">
              <w:tc>
                <w:tcPr>
                  <w:tcW w:w="4562" w:type="dxa"/>
                </w:tcPr>
                <w:p w14:paraId="023068D2" w14:textId="119EDB4B"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62.9295989</w:t>
                  </w:r>
                </w:p>
              </w:tc>
              <w:tc>
                <w:tcPr>
                  <w:tcW w:w="4562" w:type="dxa"/>
                </w:tcPr>
                <w:p w14:paraId="1631FE8F" w14:textId="762C6A53"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69.17</w:t>
                  </w:r>
                </w:p>
              </w:tc>
            </w:tr>
            <w:tr w:rsidR="00870BB9" w14:paraId="0B9A4F49" w14:textId="77777777" w:rsidTr="00870BB9">
              <w:tc>
                <w:tcPr>
                  <w:tcW w:w="4562" w:type="dxa"/>
                </w:tcPr>
                <w:p w14:paraId="5EDC4D05" w14:textId="04A5E3FE"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64.9277929</w:t>
                  </w:r>
                </w:p>
              </w:tc>
              <w:tc>
                <w:tcPr>
                  <w:tcW w:w="4562" w:type="dxa"/>
                </w:tcPr>
                <w:p w14:paraId="4483B3EC" w14:textId="7D03B38E" w:rsidR="00870BB9" w:rsidRPr="00870BB9" w:rsidRDefault="00870BB9" w:rsidP="005E4108">
                  <w:pPr>
                    <w:spacing w:line="240" w:lineRule="auto"/>
                    <w:rPr>
                      <w:rFonts w:ascii="Calibri" w:eastAsia="Times New Roman" w:hAnsi="Calibri" w:cs="Calibri"/>
                      <w:color w:val="auto"/>
                      <w:lang w:val="en-US"/>
                    </w:rPr>
                  </w:pPr>
                  <w:r w:rsidRPr="00870BB9">
                    <w:rPr>
                      <w:rFonts w:ascii="Calibri" w:hAnsi="Calibri" w:cs="Calibri"/>
                      <w:color w:val="auto"/>
                    </w:rPr>
                    <w:t>30.83 </w:t>
                  </w:r>
                </w:p>
              </w:tc>
            </w:tr>
          </w:tbl>
          <w:p w14:paraId="785CC2F4" w14:textId="57684A3F" w:rsidR="00870BB9" w:rsidRDefault="00870BB9" w:rsidP="005E4108">
            <w:pPr>
              <w:spacing w:line="240" w:lineRule="auto"/>
              <w:rPr>
                <w:rFonts w:ascii="Calibri" w:eastAsia="Times New Roman" w:hAnsi="Calibri" w:cs="Calibri"/>
                <w:color w:val="auto"/>
                <w:lang w:val="en-US"/>
              </w:rPr>
            </w:pPr>
          </w:p>
        </w:tc>
      </w:tr>
      <w:tr w:rsidR="00870BB9" w14:paraId="20BA39C8" w14:textId="77777777" w:rsidTr="00870BB9">
        <w:tc>
          <w:tcPr>
            <w:tcW w:w="9350" w:type="dxa"/>
          </w:tcPr>
          <w:p w14:paraId="56326B6B" w14:textId="77777777" w:rsidR="00870BB9" w:rsidRDefault="00870BB9" w:rsidP="005E4108">
            <w:pPr>
              <w:spacing w:line="240" w:lineRule="auto"/>
              <w:rPr>
                <w:rFonts w:ascii="Calibri" w:eastAsia="Times New Roman" w:hAnsi="Calibri" w:cs="Calibri"/>
                <w:color w:val="auto"/>
                <w:lang w:val="en-US"/>
              </w:rPr>
            </w:pPr>
          </w:p>
          <w:p w14:paraId="7CD231BD" w14:textId="77777777" w:rsidR="00870BB9" w:rsidRDefault="00870BB9" w:rsidP="005E4108">
            <w:pPr>
              <w:spacing w:line="240" w:lineRule="auto"/>
              <w:rPr>
                <w:rFonts w:ascii="Calibri" w:eastAsia="Times New Roman" w:hAnsi="Calibri" w:cs="Calibri"/>
                <w:color w:val="auto"/>
                <w:lang w:val="en-US"/>
              </w:rPr>
            </w:pPr>
          </w:p>
          <w:p w14:paraId="58DD1B1A" w14:textId="77777777" w:rsidR="00870BB9" w:rsidRDefault="00870BB9" w:rsidP="005E4108">
            <w:pPr>
              <w:spacing w:line="240" w:lineRule="auto"/>
              <w:rPr>
                <w:rFonts w:ascii="Calibri" w:eastAsia="Times New Roman" w:hAnsi="Calibri" w:cs="Calibri"/>
                <w:color w:val="auto"/>
                <w:lang w:val="en-US"/>
              </w:rPr>
            </w:pPr>
          </w:p>
          <w:p w14:paraId="1868C625" w14:textId="77777777" w:rsidR="00870BB9" w:rsidRDefault="00870BB9" w:rsidP="005E4108">
            <w:pPr>
              <w:spacing w:line="240" w:lineRule="auto"/>
              <w:rPr>
                <w:rFonts w:ascii="Calibri" w:eastAsia="Times New Roman" w:hAnsi="Calibri" w:cs="Calibri"/>
                <w:color w:val="auto"/>
                <w:lang w:val="en-US"/>
              </w:rPr>
            </w:pPr>
          </w:p>
          <w:p w14:paraId="66DA497F" w14:textId="77777777" w:rsidR="00870BB9" w:rsidRDefault="00870BB9" w:rsidP="005E4108">
            <w:pPr>
              <w:spacing w:line="240" w:lineRule="auto"/>
              <w:rPr>
                <w:rFonts w:ascii="Calibri" w:eastAsia="Times New Roman" w:hAnsi="Calibri" w:cs="Calibri"/>
                <w:color w:val="auto"/>
                <w:lang w:val="en-US"/>
              </w:rPr>
            </w:pPr>
          </w:p>
          <w:p w14:paraId="12136F62" w14:textId="77777777" w:rsidR="00870BB9" w:rsidRDefault="00870BB9" w:rsidP="005E4108">
            <w:pPr>
              <w:spacing w:line="240" w:lineRule="auto"/>
              <w:rPr>
                <w:rFonts w:ascii="Calibri" w:eastAsia="Times New Roman" w:hAnsi="Calibri" w:cs="Calibri"/>
                <w:color w:val="auto"/>
                <w:lang w:val="en-US"/>
              </w:rPr>
            </w:pPr>
          </w:p>
          <w:p w14:paraId="605FC9A2" w14:textId="77777777" w:rsidR="00870BB9" w:rsidRDefault="00870BB9" w:rsidP="005E4108">
            <w:pPr>
              <w:spacing w:line="240" w:lineRule="auto"/>
              <w:rPr>
                <w:rFonts w:ascii="Calibri" w:eastAsia="Times New Roman" w:hAnsi="Calibri" w:cs="Calibri"/>
                <w:color w:val="auto"/>
                <w:lang w:val="en-US"/>
              </w:rPr>
            </w:pPr>
          </w:p>
          <w:p w14:paraId="12494A76" w14:textId="0EA4B927" w:rsidR="00870BB9" w:rsidRDefault="00870BB9" w:rsidP="005E4108">
            <w:pPr>
              <w:spacing w:line="240" w:lineRule="auto"/>
              <w:rPr>
                <w:rFonts w:ascii="Calibri" w:eastAsia="Times New Roman" w:hAnsi="Calibri" w:cs="Calibri"/>
                <w:color w:val="auto"/>
                <w:lang w:val="en-US"/>
              </w:rPr>
            </w:pPr>
          </w:p>
        </w:tc>
      </w:tr>
    </w:tbl>
    <w:p w14:paraId="6FABE64A" w14:textId="30AE9CD8" w:rsidR="005E4108" w:rsidRDefault="005E4108" w:rsidP="005E4108">
      <w:pPr>
        <w:spacing w:line="240" w:lineRule="auto"/>
        <w:rPr>
          <w:rFonts w:ascii="Calibri" w:eastAsia="Times New Roman" w:hAnsi="Calibri" w:cs="Calibri"/>
          <w:color w:val="auto"/>
          <w:lang w:val="en-US"/>
        </w:rPr>
      </w:pPr>
    </w:p>
    <w:p w14:paraId="572D989D" w14:textId="45A29698" w:rsidR="005E4108" w:rsidRDefault="00870BB9" w:rsidP="005E4108">
      <w:pPr>
        <w:spacing w:line="240" w:lineRule="auto"/>
        <w:rPr>
          <w:rFonts w:ascii="Calibri" w:eastAsia="Times New Roman" w:hAnsi="Calibri" w:cs="Calibri"/>
          <w:color w:val="auto"/>
          <w:lang w:val="en-US"/>
        </w:rPr>
      </w:pPr>
      <w:r>
        <w:rPr>
          <w:rFonts w:ascii="Calibri" w:eastAsia="Times New Roman" w:hAnsi="Calibri" w:cs="Calibri"/>
          <w:color w:val="auto"/>
          <w:lang w:val="en-US"/>
        </w:rPr>
        <w:t>The above example illustrates the purpose of abstraction.   Notice that with just knowledge of the parameters and return type of the methods, we could create elements, isotopes, and print the corresponding mass of an element.  We can now do this for any element!</w:t>
      </w:r>
    </w:p>
    <w:p w14:paraId="2B7F27CA" w14:textId="77777777" w:rsidR="0002173A" w:rsidRPr="00891C5F" w:rsidRDefault="0002173A" w:rsidP="00891C5F">
      <w:pPr>
        <w:spacing w:line="240" w:lineRule="auto"/>
        <w:rPr>
          <w:rFonts w:ascii="Calibri" w:hAnsi="Calibri" w:cs="Calibri"/>
          <w:b/>
          <w:color w:val="ED7D31"/>
        </w:rPr>
      </w:pPr>
    </w:p>
    <w:p w14:paraId="3B9DA0BB" w14:textId="5805FFCA" w:rsidR="00891C5F" w:rsidRDefault="00390E64" w:rsidP="00891C5F">
      <w:pPr>
        <w:pStyle w:val="ListParagraph"/>
        <w:numPr>
          <w:ilvl w:val="0"/>
          <w:numId w:val="3"/>
        </w:numPr>
        <w:ind w:left="360"/>
      </w:pPr>
      <w:r>
        <w:rPr>
          <w:rFonts w:ascii="Calibri" w:hAnsi="Calibri" w:cs="Calibri"/>
          <w:b/>
          <w:color w:val="ED7D31"/>
          <w:sz w:val="28"/>
          <w:szCs w:val="28"/>
        </w:rPr>
        <w:t>Differentiate between an abstract class and an interface</w:t>
      </w:r>
    </w:p>
    <w:p w14:paraId="6BE40D3D" w14:textId="0DC226F9" w:rsidR="009762A0" w:rsidRDefault="009762A0" w:rsidP="006A6822">
      <w:pPr>
        <w:spacing w:line="240" w:lineRule="auto"/>
        <w:rPr>
          <w:rFonts w:ascii="Calibri" w:hAnsi="Calibri" w:cs="Calibri"/>
          <w:b/>
          <w:color w:val="ED7D31"/>
        </w:rPr>
      </w:pPr>
    </w:p>
    <w:p w14:paraId="328F6967" w14:textId="67920837" w:rsidR="00D51BB0" w:rsidRDefault="00D51BB0" w:rsidP="006A6822">
      <w:pPr>
        <w:shd w:val="clear" w:color="auto" w:fill="FFFFFF"/>
        <w:spacing w:after="240" w:line="240" w:lineRule="auto"/>
        <w:rPr>
          <w:rFonts w:ascii="Calibri" w:eastAsia="Times New Roman" w:hAnsi="Calibri" w:cs="Calibri"/>
          <w:color w:val="auto"/>
          <w:lang w:val="en-US"/>
        </w:rPr>
      </w:pPr>
      <w:r w:rsidRPr="00D51BB0">
        <w:rPr>
          <w:rFonts w:ascii="Calibri" w:eastAsia="Times New Roman" w:hAnsi="Calibri" w:cs="Calibri"/>
          <w:color w:val="auto"/>
          <w:lang w:val="en-US"/>
        </w:rPr>
        <w:t xml:space="preserve">Another way to achieve abstraction in Java is with an interface.  An interface is a completely abstract class that is used to group related methods with empty bodies.  Unlike an abstract class however, interfaces cannot have constructors.  </w:t>
      </w:r>
      <w:r>
        <w:rPr>
          <w:rFonts w:ascii="Calibri" w:eastAsia="Times New Roman" w:hAnsi="Calibri" w:cs="Calibri"/>
          <w:color w:val="auto"/>
          <w:lang w:val="en-US"/>
        </w:rPr>
        <w:t>Interfaces</w:t>
      </w:r>
      <w:r w:rsidRPr="00D51BB0">
        <w:rPr>
          <w:rFonts w:ascii="Calibri" w:eastAsia="Times New Roman" w:hAnsi="Calibri" w:cs="Calibri"/>
          <w:color w:val="auto"/>
          <w:lang w:val="en-US"/>
        </w:rPr>
        <w:t xml:space="preserve"> simply provide a framework for the methods to be </w:t>
      </w:r>
      <w:r>
        <w:rPr>
          <w:rFonts w:ascii="Calibri" w:eastAsia="Times New Roman" w:hAnsi="Calibri" w:cs="Calibri"/>
          <w:color w:val="auto"/>
          <w:lang w:val="en-US"/>
        </w:rPr>
        <w:t>defined</w:t>
      </w:r>
      <w:r w:rsidRPr="00D51BB0">
        <w:rPr>
          <w:rFonts w:ascii="Calibri" w:eastAsia="Times New Roman" w:hAnsi="Calibri" w:cs="Calibri"/>
          <w:color w:val="auto"/>
          <w:lang w:val="en-US"/>
        </w:rPr>
        <w:t xml:space="preserve"> in the classes that inherit them. </w:t>
      </w:r>
      <w:r>
        <w:rPr>
          <w:rFonts w:ascii="Calibri" w:eastAsia="Times New Roman" w:hAnsi="Calibri" w:cs="Calibri"/>
          <w:color w:val="auto"/>
          <w:lang w:val="en-US"/>
        </w:rPr>
        <w:t xml:space="preserve"> Once these methods are defined, they can be implemented with understanding their underlying architecture. </w:t>
      </w:r>
    </w:p>
    <w:p w14:paraId="66284B91" w14:textId="4648C61E" w:rsidR="009061A6" w:rsidRDefault="006A6822" w:rsidP="006A6822">
      <w:pPr>
        <w:shd w:val="clear" w:color="auto" w:fill="FFFFFF"/>
        <w:spacing w:after="240" w:line="240" w:lineRule="auto"/>
        <w:rPr>
          <w:rFonts w:ascii="Calibri" w:eastAsia="Times New Roman" w:hAnsi="Calibri" w:cs="Calibri"/>
          <w:color w:val="auto"/>
          <w:lang w:val="en-US"/>
        </w:rPr>
      </w:pPr>
      <w:r>
        <w:rPr>
          <w:rFonts w:ascii="Calibri" w:eastAsia="Times New Roman" w:hAnsi="Calibri" w:cs="Calibri"/>
          <w:color w:val="auto"/>
          <w:lang w:val="en-US"/>
        </w:rPr>
        <w:t xml:space="preserve">Let’s revisit the abstract class Element below, </w:t>
      </w:r>
    </w:p>
    <w:tbl>
      <w:tblPr>
        <w:tblStyle w:val="TableGrid"/>
        <w:tblW w:w="0" w:type="auto"/>
        <w:tblLook w:val="04A0" w:firstRow="1" w:lastRow="0" w:firstColumn="1" w:lastColumn="0" w:noHBand="0" w:noVBand="1"/>
      </w:tblPr>
      <w:tblGrid>
        <w:gridCol w:w="9350"/>
      </w:tblGrid>
      <w:tr w:rsidR="009061A6" w14:paraId="63956CF5" w14:textId="77777777" w:rsidTr="009061A6">
        <w:tc>
          <w:tcPr>
            <w:tcW w:w="9350" w:type="dxa"/>
            <w:shd w:val="clear" w:color="auto" w:fill="F2F2F2" w:themeFill="background1" w:themeFillShade="F2"/>
          </w:tcPr>
          <w:p w14:paraId="1D69169E" w14:textId="774BB205" w:rsidR="009061A6" w:rsidRPr="009061A6" w:rsidRDefault="009061A6" w:rsidP="009061A6">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Element</w:t>
            </w:r>
          </w:p>
        </w:tc>
      </w:tr>
      <w:tr w:rsidR="006A6822" w14:paraId="634A27FE" w14:textId="77777777" w:rsidTr="006A6822">
        <w:tc>
          <w:tcPr>
            <w:tcW w:w="9350" w:type="dxa"/>
          </w:tcPr>
          <w:p w14:paraId="09FDCE2A" w14:textId="14421891"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FF"/>
                <w:lang w:val="en-US"/>
              </w:rPr>
              <w:t>public</w:t>
            </w: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abstract class</w:t>
            </w:r>
            <w:r w:rsidRPr="006A6822">
              <w:rPr>
                <w:rFonts w:ascii="Consolas" w:eastAsia="Times New Roman" w:hAnsi="Consolas" w:cs="Times New Roman"/>
                <w:color w:val="000000"/>
                <w:lang w:val="en-US"/>
              </w:rPr>
              <w:t> Element{</w:t>
            </w:r>
          </w:p>
          <w:p w14:paraId="68DAD15C" w14:textId="77777777" w:rsidR="006A6822" w:rsidRPr="006A6822" w:rsidRDefault="006A6822" w:rsidP="006A6822">
            <w:pPr>
              <w:shd w:val="clear" w:color="auto" w:fill="FFFFFF"/>
              <w:spacing w:line="285" w:lineRule="atLeast"/>
              <w:rPr>
                <w:rFonts w:ascii="Consolas" w:eastAsia="Times New Roman" w:hAnsi="Consolas" w:cs="Times New Roman"/>
                <w:color w:val="000000"/>
                <w:lang w:val="en-US"/>
              </w:rPr>
            </w:pPr>
          </w:p>
          <w:p w14:paraId="2D9EA7CA" w14:textId="2BE5A13C"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getName</w:t>
            </w:r>
            <w:proofErr w:type="spellEnd"/>
            <w:r w:rsidRPr="006A6822">
              <w:rPr>
                <w:rFonts w:ascii="Consolas" w:eastAsia="Times New Roman" w:hAnsi="Consolas" w:cs="Times New Roman"/>
                <w:color w:val="000000"/>
                <w:lang w:val="en-US"/>
              </w:rPr>
              <w:t>();</w:t>
            </w:r>
          </w:p>
          <w:p w14:paraId="3A97C367" w14:textId="23673DC9"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getSymbol</w:t>
            </w:r>
            <w:proofErr w:type="spellEnd"/>
            <w:r w:rsidRPr="006A6822">
              <w:rPr>
                <w:rFonts w:ascii="Consolas" w:eastAsia="Times New Roman" w:hAnsi="Consolas" w:cs="Times New Roman"/>
                <w:color w:val="000000"/>
                <w:lang w:val="en-US"/>
              </w:rPr>
              <w:t>();</w:t>
            </w:r>
          </w:p>
          <w:p w14:paraId="6B302A25" w14:textId="4ABA0A55"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int</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getAtomicNumber</w:t>
            </w:r>
            <w:proofErr w:type="spellEnd"/>
            <w:r w:rsidRPr="006A6822">
              <w:rPr>
                <w:rFonts w:ascii="Consolas" w:eastAsia="Times New Roman" w:hAnsi="Consolas" w:cs="Times New Roman"/>
                <w:color w:val="000000"/>
                <w:lang w:val="en-US"/>
              </w:rPr>
              <w:t>();</w:t>
            </w:r>
          </w:p>
          <w:p w14:paraId="31CDC494" w14:textId="35CF5E42"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void</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addIsotope</w:t>
            </w:r>
            <w:proofErr w:type="spellEnd"/>
            <w:r w:rsidRPr="006A6822">
              <w:rPr>
                <w:rFonts w:ascii="Consolas" w:eastAsia="Times New Roman" w:hAnsi="Consolas" w:cs="Times New Roman"/>
                <w:color w:val="000000"/>
                <w:lang w:val="en-US"/>
              </w:rPr>
              <w:t>(</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mass,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percent);</w:t>
            </w:r>
          </w:p>
          <w:p w14:paraId="3DFB3469" w14:textId="39BEACF1"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Isotope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getIsotopes</w:t>
            </w:r>
            <w:proofErr w:type="spellEnd"/>
            <w:r w:rsidRPr="006A6822">
              <w:rPr>
                <w:rFonts w:ascii="Consolas" w:eastAsia="Times New Roman" w:hAnsi="Consolas" w:cs="Times New Roman"/>
                <w:color w:val="000000"/>
                <w:lang w:val="en-US"/>
              </w:rPr>
              <w:t>();</w:t>
            </w:r>
          </w:p>
          <w:p w14:paraId="69168765" w14:textId="28DDC8F9" w:rsidR="006A6822" w:rsidRPr="006A6822" w:rsidRDefault="006A6822" w:rsidP="006A6822">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 xml:space="preserve">abstract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w:t>
            </w:r>
            <w:r w:rsidR="00DB1498">
              <w:rPr>
                <w:rFonts w:ascii="Consolas" w:eastAsia="Times New Roman" w:hAnsi="Consolas" w:cs="Times New Roman"/>
                <w:color w:val="000000"/>
                <w:lang w:val="en-US"/>
              </w:rPr>
              <w:t>Avg</w:t>
            </w:r>
            <w:r w:rsidRPr="006A6822">
              <w:rPr>
                <w:rFonts w:ascii="Consolas" w:eastAsia="Times New Roman" w:hAnsi="Consolas" w:cs="Times New Roman"/>
                <w:color w:val="000000"/>
                <w:lang w:val="en-US"/>
              </w:rPr>
              <w:t>AtomicMass</w:t>
            </w:r>
            <w:proofErr w:type="spellEnd"/>
            <w:r w:rsidRPr="006A6822">
              <w:rPr>
                <w:rFonts w:ascii="Consolas" w:eastAsia="Times New Roman" w:hAnsi="Consolas" w:cs="Times New Roman"/>
                <w:color w:val="000000"/>
                <w:lang w:val="en-US"/>
              </w:rPr>
              <w:t>();</w:t>
            </w:r>
          </w:p>
          <w:p w14:paraId="7666DD71" w14:textId="4EA4CD0E" w:rsidR="006A6822" w:rsidRPr="006A6822" w:rsidRDefault="006A6822" w:rsidP="006A6822">
            <w:pPr>
              <w:shd w:val="clear" w:color="auto" w:fill="FFFFFF"/>
              <w:spacing w:line="285" w:lineRule="atLeast"/>
              <w:rPr>
                <w:rFonts w:ascii="Consolas" w:eastAsia="Times New Roman" w:hAnsi="Consolas" w:cs="Times New Roman"/>
                <w:color w:val="000000"/>
                <w:sz w:val="21"/>
                <w:szCs w:val="21"/>
                <w:lang w:val="en-US"/>
              </w:rPr>
            </w:pPr>
            <w:r w:rsidRPr="006A6822">
              <w:rPr>
                <w:rFonts w:ascii="Consolas" w:eastAsia="Times New Roman" w:hAnsi="Consolas" w:cs="Times New Roman"/>
                <w:color w:val="000000"/>
                <w:lang w:val="en-US"/>
              </w:rPr>
              <w:t>}</w:t>
            </w:r>
          </w:p>
        </w:tc>
      </w:tr>
    </w:tbl>
    <w:p w14:paraId="7B38784A" w14:textId="235B663C" w:rsidR="006A6822" w:rsidRDefault="006A6822" w:rsidP="006E0069">
      <w:pPr>
        <w:shd w:val="clear" w:color="auto" w:fill="FFFFFF"/>
        <w:spacing w:line="240" w:lineRule="auto"/>
        <w:rPr>
          <w:rFonts w:ascii="Calibri" w:eastAsia="Times New Roman" w:hAnsi="Calibri" w:cs="Calibri"/>
          <w:color w:val="auto"/>
          <w:lang w:val="en-US"/>
        </w:rPr>
      </w:pPr>
    </w:p>
    <w:p w14:paraId="046DBE9A" w14:textId="16B99A45" w:rsidR="006A6822" w:rsidRDefault="006A6822" w:rsidP="006E0069">
      <w:pPr>
        <w:shd w:val="clear" w:color="auto" w:fill="FFFFFF"/>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Notice that everything in this class is abstract.  </w:t>
      </w:r>
      <w:r w:rsidR="006E0069">
        <w:rPr>
          <w:rFonts w:ascii="Calibri" w:eastAsia="Times New Roman" w:hAnsi="Calibri" w:cs="Calibri"/>
          <w:color w:val="auto"/>
          <w:lang w:val="en-US"/>
        </w:rPr>
        <w:t xml:space="preserve">That is, it is completely abstract.  As aforementioned, a completely abstract class is also referred to as an interface.  We can therefore re-write the above class as an interface, </w:t>
      </w:r>
    </w:p>
    <w:tbl>
      <w:tblPr>
        <w:tblStyle w:val="TableGrid"/>
        <w:tblW w:w="0" w:type="auto"/>
        <w:tblLook w:val="04A0" w:firstRow="1" w:lastRow="0" w:firstColumn="1" w:lastColumn="0" w:noHBand="0" w:noVBand="1"/>
      </w:tblPr>
      <w:tblGrid>
        <w:gridCol w:w="9350"/>
      </w:tblGrid>
      <w:tr w:rsidR="00972173" w14:paraId="34DAFF92" w14:textId="77777777" w:rsidTr="007719DA">
        <w:tc>
          <w:tcPr>
            <w:tcW w:w="9350" w:type="dxa"/>
            <w:shd w:val="clear" w:color="auto" w:fill="F2F2F2" w:themeFill="background1" w:themeFillShade="F2"/>
          </w:tcPr>
          <w:p w14:paraId="74C140AC" w14:textId="77777777" w:rsidR="00972173" w:rsidRPr="009061A6" w:rsidRDefault="00972173" w:rsidP="007719DA">
            <w:pPr>
              <w:shd w:val="clear" w:color="auto" w:fill="F2F2F2" w:themeFill="background1" w:themeFillShade="F2"/>
              <w:spacing w:line="240" w:lineRule="auto"/>
              <w:rPr>
                <w:rFonts w:ascii="Calibri" w:eastAsia="Times New Roman" w:hAnsi="Calibri" w:cs="Calibri"/>
                <w:b/>
                <w:bCs/>
                <w:color w:val="auto"/>
                <w:lang w:val="en-US"/>
              </w:rPr>
            </w:pPr>
            <w:r w:rsidRPr="009061A6">
              <w:rPr>
                <w:rFonts w:ascii="Calibri" w:eastAsia="Times New Roman" w:hAnsi="Calibri" w:cs="Calibri"/>
                <w:b/>
                <w:bCs/>
                <w:color w:val="auto"/>
                <w:lang w:val="en-US"/>
              </w:rPr>
              <w:t>Element</w:t>
            </w:r>
          </w:p>
        </w:tc>
      </w:tr>
      <w:tr w:rsidR="00972173" w14:paraId="6CB7EDBE" w14:textId="77777777" w:rsidTr="007719DA">
        <w:tc>
          <w:tcPr>
            <w:tcW w:w="9350" w:type="dxa"/>
          </w:tcPr>
          <w:p w14:paraId="33CC317E"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FF"/>
                <w:lang w:val="en-US"/>
              </w:rPr>
              <w:t>public</w:t>
            </w:r>
            <w:r w:rsidRPr="006A6822">
              <w:rPr>
                <w:rFonts w:ascii="Consolas" w:eastAsia="Times New Roman" w:hAnsi="Consolas" w:cs="Times New Roman"/>
                <w:color w:val="000000"/>
                <w:lang w:val="en-US"/>
              </w:rPr>
              <w:t> </w:t>
            </w:r>
            <w:r w:rsidRPr="008B4894">
              <w:rPr>
                <w:rFonts w:ascii="Consolas" w:eastAsia="Times New Roman" w:hAnsi="Consolas" w:cs="Times New Roman"/>
                <w:color w:val="0000FF"/>
                <w:lang w:val="en-US"/>
              </w:rPr>
              <w:t>interface</w:t>
            </w:r>
            <w:r w:rsidRPr="006A6822">
              <w:rPr>
                <w:rFonts w:ascii="Consolas" w:eastAsia="Times New Roman" w:hAnsi="Consolas" w:cs="Times New Roman"/>
                <w:color w:val="000000"/>
                <w:lang w:val="en-US"/>
              </w:rPr>
              <w:t> Element{</w:t>
            </w:r>
          </w:p>
          <w:p w14:paraId="3B9380F9"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p>
          <w:p w14:paraId="24C7A4E7"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getName</w:t>
            </w:r>
            <w:proofErr w:type="spellEnd"/>
            <w:r w:rsidRPr="006A6822">
              <w:rPr>
                <w:rFonts w:ascii="Consolas" w:eastAsia="Times New Roman" w:hAnsi="Consolas" w:cs="Times New Roman"/>
                <w:color w:val="000000"/>
                <w:lang w:val="en-US"/>
              </w:rPr>
              <w:t>();</w:t>
            </w:r>
          </w:p>
          <w:p w14:paraId="1A0E0098"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String</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getSymbol</w:t>
            </w:r>
            <w:proofErr w:type="spellEnd"/>
            <w:r w:rsidRPr="006A6822">
              <w:rPr>
                <w:rFonts w:ascii="Consolas" w:eastAsia="Times New Roman" w:hAnsi="Consolas" w:cs="Times New Roman"/>
                <w:color w:val="000000"/>
                <w:lang w:val="en-US"/>
              </w:rPr>
              <w:t>();</w:t>
            </w:r>
          </w:p>
          <w:p w14:paraId="2639966B"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int</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getAtomicNumber</w:t>
            </w:r>
            <w:proofErr w:type="spellEnd"/>
            <w:r w:rsidRPr="006A6822">
              <w:rPr>
                <w:rFonts w:ascii="Consolas" w:eastAsia="Times New Roman" w:hAnsi="Consolas" w:cs="Times New Roman"/>
                <w:color w:val="000000"/>
                <w:lang w:val="en-US"/>
              </w:rPr>
              <w:t>();</w:t>
            </w:r>
          </w:p>
          <w:p w14:paraId="0A4C607D"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void</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addIsotope</w:t>
            </w:r>
            <w:proofErr w:type="spellEnd"/>
            <w:r w:rsidRPr="006A6822">
              <w:rPr>
                <w:rFonts w:ascii="Consolas" w:eastAsia="Times New Roman" w:hAnsi="Consolas" w:cs="Times New Roman"/>
                <w:color w:val="000000"/>
                <w:lang w:val="en-US"/>
              </w:rPr>
              <w:t>(</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mass,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percent);</w:t>
            </w:r>
          </w:p>
          <w:p w14:paraId="2F1E582E"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Isotope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getIsotopes</w:t>
            </w:r>
            <w:proofErr w:type="spellEnd"/>
            <w:r w:rsidRPr="006A6822">
              <w:rPr>
                <w:rFonts w:ascii="Consolas" w:eastAsia="Times New Roman" w:hAnsi="Consolas" w:cs="Times New Roman"/>
                <w:color w:val="000000"/>
                <w:lang w:val="en-US"/>
              </w:rPr>
              <w:t>();</w:t>
            </w:r>
          </w:p>
          <w:p w14:paraId="3A299C1A" w14:textId="77777777" w:rsidR="00972173" w:rsidRPr="006A6822" w:rsidRDefault="00972173" w:rsidP="00972173">
            <w:pPr>
              <w:shd w:val="clear" w:color="auto" w:fill="FFFFFF"/>
              <w:spacing w:line="285" w:lineRule="atLeast"/>
              <w:rPr>
                <w:rFonts w:ascii="Consolas" w:eastAsia="Times New Roman" w:hAnsi="Consolas" w:cs="Times New Roman"/>
                <w:color w:val="000000"/>
                <w:lang w:val="en-US"/>
              </w:rPr>
            </w:pPr>
            <w:r w:rsidRPr="006A6822">
              <w:rPr>
                <w:rFonts w:ascii="Consolas" w:eastAsia="Times New Roman" w:hAnsi="Consolas" w:cs="Times New Roman"/>
                <w:color w:val="000000"/>
                <w:lang w:val="en-US"/>
              </w:rPr>
              <w:t>    </w:t>
            </w:r>
            <w:r w:rsidRPr="006A6822">
              <w:rPr>
                <w:rFonts w:ascii="Consolas" w:eastAsia="Times New Roman" w:hAnsi="Consolas" w:cs="Times New Roman"/>
                <w:color w:val="0000FF"/>
                <w:lang w:val="en-US"/>
              </w:rPr>
              <w:t>double</w:t>
            </w:r>
            <w:r w:rsidRPr="006A6822">
              <w:rPr>
                <w:rFonts w:ascii="Consolas" w:eastAsia="Times New Roman" w:hAnsi="Consolas" w:cs="Times New Roman"/>
                <w:color w:val="000000"/>
                <w:lang w:val="en-US"/>
              </w:rPr>
              <w:t> </w:t>
            </w:r>
            <w:proofErr w:type="spellStart"/>
            <w:r w:rsidRPr="006A6822">
              <w:rPr>
                <w:rFonts w:ascii="Consolas" w:eastAsia="Times New Roman" w:hAnsi="Consolas" w:cs="Times New Roman"/>
                <w:color w:val="000000"/>
                <w:lang w:val="en-US"/>
              </w:rPr>
              <w:t>get</w:t>
            </w:r>
            <w:r>
              <w:rPr>
                <w:rFonts w:ascii="Consolas" w:eastAsia="Times New Roman" w:hAnsi="Consolas" w:cs="Times New Roman"/>
                <w:color w:val="000000"/>
                <w:lang w:val="en-US"/>
              </w:rPr>
              <w:t>Avg</w:t>
            </w:r>
            <w:r w:rsidRPr="006A6822">
              <w:rPr>
                <w:rFonts w:ascii="Consolas" w:eastAsia="Times New Roman" w:hAnsi="Consolas" w:cs="Times New Roman"/>
                <w:color w:val="000000"/>
                <w:lang w:val="en-US"/>
              </w:rPr>
              <w:t>AtomicMass</w:t>
            </w:r>
            <w:proofErr w:type="spellEnd"/>
            <w:r w:rsidRPr="006A6822">
              <w:rPr>
                <w:rFonts w:ascii="Consolas" w:eastAsia="Times New Roman" w:hAnsi="Consolas" w:cs="Times New Roman"/>
                <w:color w:val="000000"/>
                <w:lang w:val="en-US"/>
              </w:rPr>
              <w:t>();</w:t>
            </w:r>
          </w:p>
          <w:p w14:paraId="3B7AAFD2" w14:textId="69565E8B" w:rsidR="00972173" w:rsidRPr="006A6822" w:rsidRDefault="00972173" w:rsidP="00972173">
            <w:pPr>
              <w:shd w:val="clear" w:color="auto" w:fill="FFFFFF"/>
              <w:spacing w:line="285" w:lineRule="atLeast"/>
              <w:rPr>
                <w:rFonts w:ascii="Consolas" w:eastAsia="Times New Roman" w:hAnsi="Consolas" w:cs="Times New Roman"/>
                <w:color w:val="000000"/>
                <w:sz w:val="21"/>
                <w:szCs w:val="21"/>
                <w:lang w:val="en-US"/>
              </w:rPr>
            </w:pPr>
            <w:r w:rsidRPr="006A6822">
              <w:rPr>
                <w:rFonts w:ascii="Consolas" w:eastAsia="Times New Roman" w:hAnsi="Consolas" w:cs="Times New Roman"/>
                <w:color w:val="000000"/>
                <w:lang w:val="en-US"/>
              </w:rPr>
              <w:t>}</w:t>
            </w:r>
          </w:p>
        </w:tc>
      </w:tr>
    </w:tbl>
    <w:p w14:paraId="1624CAF1" w14:textId="77777777" w:rsidR="006E0069" w:rsidRDefault="006E0069" w:rsidP="006E0069">
      <w:pPr>
        <w:shd w:val="clear" w:color="auto" w:fill="FFFFFF"/>
        <w:spacing w:line="240" w:lineRule="auto"/>
        <w:rPr>
          <w:rFonts w:ascii="Calibri" w:eastAsia="Times New Roman" w:hAnsi="Calibri" w:cs="Calibri"/>
          <w:color w:val="auto"/>
          <w:lang w:val="en-US"/>
        </w:rPr>
      </w:pPr>
    </w:p>
    <w:p w14:paraId="6F49EF8C" w14:textId="582F9D15" w:rsidR="008B4894" w:rsidRDefault="008B4894" w:rsidP="006E0069">
      <w:pPr>
        <w:shd w:val="clear" w:color="auto" w:fill="FFFFFF"/>
        <w:spacing w:line="240" w:lineRule="auto"/>
        <w:rPr>
          <w:rFonts w:ascii="Calibri" w:eastAsia="Times New Roman" w:hAnsi="Calibri" w:cs="Calibri"/>
          <w:color w:val="auto"/>
          <w:lang w:val="en-US"/>
        </w:rPr>
      </w:pPr>
      <w:r w:rsidRPr="00DB1498">
        <w:rPr>
          <w:rFonts w:ascii="Calibri" w:eastAsia="Times New Roman" w:hAnsi="Calibri" w:cs="Calibri"/>
          <w:color w:val="auto"/>
          <w:lang w:val="en-US"/>
        </w:rPr>
        <w:t xml:space="preserve">To implement an interface in a subclass we use the keyword implements, </w:t>
      </w:r>
    </w:p>
    <w:p w14:paraId="2639AC78" w14:textId="77777777" w:rsidR="00972173" w:rsidRDefault="00972173" w:rsidP="006E0069">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972173" w14:paraId="112C198F" w14:textId="77777777" w:rsidTr="00972173">
        <w:tc>
          <w:tcPr>
            <w:tcW w:w="9350" w:type="dxa"/>
            <w:shd w:val="clear" w:color="auto" w:fill="F2F2F2" w:themeFill="background1" w:themeFillShade="F2"/>
          </w:tcPr>
          <w:p w14:paraId="15985CC8" w14:textId="121203FC" w:rsidR="00972173" w:rsidRPr="00972173" w:rsidRDefault="00972173" w:rsidP="00972173">
            <w:pPr>
              <w:shd w:val="clear" w:color="auto" w:fill="F2F2F2" w:themeFill="background1" w:themeFillShade="F2"/>
              <w:spacing w:line="240" w:lineRule="auto"/>
              <w:rPr>
                <w:rFonts w:ascii="Calibri" w:eastAsia="Times New Roman" w:hAnsi="Calibri" w:cs="Calibri"/>
                <w:b/>
                <w:bCs/>
                <w:color w:val="auto"/>
                <w:lang w:val="en-US"/>
              </w:rPr>
            </w:pPr>
            <w:proofErr w:type="spellStart"/>
            <w:r w:rsidRPr="00972173">
              <w:rPr>
                <w:rFonts w:ascii="Calibri" w:eastAsia="Times New Roman" w:hAnsi="Calibri" w:cs="Calibri"/>
                <w:b/>
                <w:bCs/>
                <w:color w:val="auto"/>
                <w:lang w:val="en-US"/>
              </w:rPr>
              <w:t>ElementMaker</w:t>
            </w:r>
            <w:proofErr w:type="spellEnd"/>
          </w:p>
        </w:tc>
      </w:tr>
      <w:tr w:rsidR="008B4894" w14:paraId="05250FCF" w14:textId="77777777" w:rsidTr="008B4894">
        <w:tc>
          <w:tcPr>
            <w:tcW w:w="9350" w:type="dxa"/>
          </w:tcPr>
          <w:p w14:paraId="7CD5ADDF"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class</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ElementMaker</w:t>
            </w:r>
            <w:proofErr w:type="spellEnd"/>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implements</w:t>
            </w:r>
            <w:r w:rsidRPr="008B4894">
              <w:rPr>
                <w:rFonts w:ascii="Consolas" w:eastAsia="Times New Roman" w:hAnsi="Consolas" w:cs="Times New Roman"/>
                <w:color w:val="000000"/>
                <w:sz w:val="21"/>
                <w:szCs w:val="21"/>
                <w:lang w:val="en-US"/>
              </w:rPr>
              <w:t> Element</w:t>
            </w:r>
          </w:p>
          <w:p w14:paraId="2C7C4C3C"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w:t>
            </w:r>
          </w:p>
          <w:p w14:paraId="378555F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name;</w:t>
            </w:r>
          </w:p>
          <w:p w14:paraId="113FB91A"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symbol;</w:t>
            </w:r>
          </w:p>
          <w:p w14:paraId="54ACE22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int</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atomicNumber</w:t>
            </w:r>
            <w:proofErr w:type="spellEnd"/>
            <w:r w:rsidRPr="008B4894">
              <w:rPr>
                <w:rFonts w:ascii="Consolas" w:eastAsia="Times New Roman" w:hAnsi="Consolas" w:cs="Times New Roman"/>
                <w:color w:val="000000"/>
                <w:sz w:val="21"/>
                <w:szCs w:val="21"/>
                <w:lang w:val="en-US"/>
              </w:rPr>
              <w:t>;</w:t>
            </w:r>
          </w:p>
          <w:p w14:paraId="076CC57E"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FF"/>
                <w:sz w:val="21"/>
                <w:szCs w:val="21"/>
                <w:lang w:val="en-US"/>
              </w:rPr>
              <w:t>private</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ArrayList</w:t>
            </w:r>
            <w:r w:rsidRPr="008B4894">
              <w:rPr>
                <w:rFonts w:ascii="Consolas" w:eastAsia="Times New Roman" w:hAnsi="Consolas" w:cs="Times New Roman"/>
                <w:color w:val="000000"/>
                <w:sz w:val="21"/>
                <w:szCs w:val="21"/>
                <w:lang w:val="en-US"/>
              </w:rPr>
              <w:t>&lt;</w:t>
            </w:r>
            <w:r w:rsidRPr="008B4894">
              <w:rPr>
                <w:rFonts w:ascii="Consolas" w:eastAsia="Times New Roman" w:hAnsi="Consolas" w:cs="Times New Roman"/>
                <w:color w:val="0000FF"/>
                <w:sz w:val="21"/>
                <w:szCs w:val="21"/>
                <w:lang w:val="en-US"/>
              </w:rPr>
              <w:t>Isotope</w:t>
            </w:r>
            <w:r w:rsidRPr="008B4894">
              <w:rPr>
                <w:rFonts w:ascii="Consolas" w:eastAsia="Times New Roman" w:hAnsi="Consolas" w:cs="Times New Roman"/>
                <w:color w:val="000000"/>
                <w:sz w:val="21"/>
                <w:szCs w:val="21"/>
                <w:lang w:val="en-US"/>
              </w:rPr>
              <w:t>&gt; isotopeList = </w:t>
            </w:r>
            <w:r w:rsidRPr="008B4894">
              <w:rPr>
                <w:rFonts w:ascii="Consolas" w:eastAsia="Times New Roman" w:hAnsi="Consolas" w:cs="Times New Roman"/>
                <w:color w:val="0000FF"/>
                <w:sz w:val="21"/>
                <w:szCs w:val="21"/>
                <w:lang w:val="en-US"/>
              </w:rPr>
              <w:t>new</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ArrayList</w:t>
            </w:r>
            <w:r w:rsidRPr="008B4894">
              <w:rPr>
                <w:rFonts w:ascii="Consolas" w:eastAsia="Times New Roman" w:hAnsi="Consolas" w:cs="Times New Roman"/>
                <w:color w:val="000000"/>
                <w:sz w:val="21"/>
                <w:szCs w:val="21"/>
                <w:lang w:val="en-US"/>
              </w:rPr>
              <w:t>&lt;</w:t>
            </w:r>
            <w:r w:rsidRPr="008B4894">
              <w:rPr>
                <w:rFonts w:ascii="Consolas" w:eastAsia="Times New Roman" w:hAnsi="Consolas" w:cs="Times New Roman"/>
                <w:color w:val="0000FF"/>
                <w:sz w:val="21"/>
                <w:szCs w:val="21"/>
                <w:lang w:val="en-US"/>
              </w:rPr>
              <w:t>Isotope</w:t>
            </w:r>
            <w:r w:rsidRPr="008B4894">
              <w:rPr>
                <w:rFonts w:ascii="Consolas" w:eastAsia="Times New Roman" w:hAnsi="Consolas" w:cs="Times New Roman"/>
                <w:color w:val="000000"/>
                <w:sz w:val="21"/>
                <w:szCs w:val="21"/>
                <w:lang w:val="en-US"/>
              </w:rPr>
              <w:t>&gt;( );</w:t>
            </w:r>
          </w:p>
          <w:p w14:paraId="72E125A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426E37F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ElementMaker</w:t>
            </w:r>
            <w:proofErr w:type="spellEnd"/>
            <w:r w:rsidRPr="008B4894">
              <w:rPr>
                <w:rFonts w:ascii="Consolas" w:eastAsia="Times New Roman" w:hAnsi="Consolas" w:cs="Times New Roman"/>
                <w:color w:val="000000"/>
                <w:sz w:val="21"/>
                <w:szCs w:val="21"/>
                <w:lang w:val="en-US"/>
              </w:rPr>
              <w:t>(</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n,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s, </w:t>
            </w:r>
            <w:r w:rsidRPr="008B4894">
              <w:rPr>
                <w:rFonts w:ascii="Consolas" w:eastAsia="Times New Roman" w:hAnsi="Consolas" w:cs="Times New Roman"/>
                <w:color w:val="0000FF"/>
                <w:sz w:val="21"/>
                <w:szCs w:val="21"/>
                <w:lang w:val="en-US"/>
              </w:rPr>
              <w:t>int</w:t>
            </w:r>
            <w:r w:rsidRPr="008B4894">
              <w:rPr>
                <w:rFonts w:ascii="Consolas" w:eastAsia="Times New Roman" w:hAnsi="Consolas" w:cs="Times New Roman"/>
                <w:color w:val="000000"/>
                <w:sz w:val="21"/>
                <w:szCs w:val="21"/>
                <w:lang w:val="en-US"/>
              </w:rPr>
              <w:t> an)</w:t>
            </w:r>
          </w:p>
          <w:p w14:paraId="1965862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6D838F8"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name = n;</w:t>
            </w:r>
          </w:p>
          <w:p w14:paraId="100E61C8"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symbol = s;</w:t>
            </w:r>
          </w:p>
          <w:p w14:paraId="12C9E769"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lastRenderedPageBreak/>
              <w:t>        </w:t>
            </w:r>
            <w:proofErr w:type="spellStart"/>
            <w:r w:rsidRPr="008B4894">
              <w:rPr>
                <w:rFonts w:ascii="Consolas" w:eastAsia="Times New Roman" w:hAnsi="Consolas" w:cs="Times New Roman"/>
                <w:color w:val="000000"/>
                <w:sz w:val="21"/>
                <w:szCs w:val="21"/>
                <w:lang w:val="en-US"/>
              </w:rPr>
              <w:t>atomicNumber</w:t>
            </w:r>
            <w:proofErr w:type="spellEnd"/>
            <w:r w:rsidRPr="008B4894">
              <w:rPr>
                <w:rFonts w:ascii="Consolas" w:eastAsia="Times New Roman" w:hAnsi="Consolas" w:cs="Times New Roman"/>
                <w:color w:val="000000"/>
                <w:sz w:val="21"/>
                <w:szCs w:val="21"/>
                <w:lang w:val="en-US"/>
              </w:rPr>
              <w:t> = an;</w:t>
            </w:r>
          </w:p>
          <w:p w14:paraId="66BF71FF"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59852F1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56C2499"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getName</w:t>
            </w:r>
            <w:proofErr w:type="spellEnd"/>
            <w:r w:rsidRPr="008B4894">
              <w:rPr>
                <w:rFonts w:ascii="Consolas" w:eastAsia="Times New Roman" w:hAnsi="Consolas" w:cs="Times New Roman"/>
                <w:color w:val="000000"/>
                <w:sz w:val="21"/>
                <w:szCs w:val="21"/>
                <w:lang w:val="en-US"/>
              </w:rPr>
              <w:t>()</w:t>
            </w:r>
          </w:p>
          <w:p w14:paraId="00C4F7F9"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1F69BEA3"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return</w:t>
            </w:r>
            <w:r w:rsidRPr="008B4894">
              <w:rPr>
                <w:rFonts w:ascii="Consolas" w:eastAsia="Times New Roman" w:hAnsi="Consolas" w:cs="Times New Roman"/>
                <w:color w:val="000000"/>
                <w:sz w:val="21"/>
                <w:szCs w:val="21"/>
                <w:lang w:val="en-US"/>
              </w:rPr>
              <w:t> name;</w:t>
            </w:r>
          </w:p>
          <w:p w14:paraId="36C32904"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78094D7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17EDA9A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String</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getSymbol</w:t>
            </w:r>
            <w:proofErr w:type="spellEnd"/>
            <w:r w:rsidRPr="008B4894">
              <w:rPr>
                <w:rFonts w:ascii="Consolas" w:eastAsia="Times New Roman" w:hAnsi="Consolas" w:cs="Times New Roman"/>
                <w:color w:val="000000"/>
                <w:sz w:val="21"/>
                <w:szCs w:val="21"/>
                <w:lang w:val="en-US"/>
              </w:rPr>
              <w:t>(){</w:t>
            </w:r>
          </w:p>
          <w:p w14:paraId="1391E980"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return</w:t>
            </w:r>
            <w:r w:rsidRPr="008B4894">
              <w:rPr>
                <w:rFonts w:ascii="Consolas" w:eastAsia="Times New Roman" w:hAnsi="Consolas" w:cs="Times New Roman"/>
                <w:color w:val="000000"/>
                <w:sz w:val="21"/>
                <w:szCs w:val="21"/>
                <w:lang w:val="en-US"/>
              </w:rPr>
              <w:t> symbol;</w:t>
            </w:r>
          </w:p>
          <w:p w14:paraId="5FB77CB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1D38283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0E6B6E2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int</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getAtomicNumber</w:t>
            </w:r>
            <w:proofErr w:type="spellEnd"/>
            <w:r w:rsidRPr="008B4894">
              <w:rPr>
                <w:rFonts w:ascii="Consolas" w:eastAsia="Times New Roman" w:hAnsi="Consolas" w:cs="Times New Roman"/>
                <w:color w:val="000000"/>
                <w:sz w:val="21"/>
                <w:szCs w:val="21"/>
                <w:lang w:val="en-US"/>
              </w:rPr>
              <w:t>()</w:t>
            </w:r>
          </w:p>
          <w:p w14:paraId="4A6D42B4"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5CA4D53F"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return</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atomicNumber</w:t>
            </w:r>
            <w:proofErr w:type="spellEnd"/>
            <w:r w:rsidRPr="008B4894">
              <w:rPr>
                <w:rFonts w:ascii="Consolas" w:eastAsia="Times New Roman" w:hAnsi="Consolas" w:cs="Times New Roman"/>
                <w:color w:val="000000"/>
                <w:sz w:val="21"/>
                <w:szCs w:val="21"/>
                <w:lang w:val="en-US"/>
              </w:rPr>
              <w:t>;</w:t>
            </w:r>
          </w:p>
          <w:p w14:paraId="3A95B445"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1C318180"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3241DB73"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Override</w:t>
            </w:r>
          </w:p>
          <w:p w14:paraId="238C9D5A"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void</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addIsotope</w:t>
            </w:r>
            <w:proofErr w:type="spellEnd"/>
            <w:r w:rsidRPr="008B4894">
              <w:rPr>
                <w:rFonts w:ascii="Consolas" w:eastAsia="Times New Roman" w:hAnsi="Consolas" w:cs="Times New Roman"/>
                <w:color w:val="000000"/>
                <w:sz w:val="21"/>
                <w:szCs w:val="21"/>
                <w:lang w:val="en-US"/>
              </w:rPr>
              <w:t>(</w:t>
            </w:r>
            <w:r w:rsidRPr="008B4894">
              <w:rPr>
                <w:rFonts w:ascii="Consolas" w:eastAsia="Times New Roman" w:hAnsi="Consolas" w:cs="Times New Roman"/>
                <w:color w:val="0000FF"/>
                <w:sz w:val="21"/>
                <w:szCs w:val="21"/>
                <w:lang w:val="en-US"/>
              </w:rPr>
              <w:t>double</w:t>
            </w:r>
            <w:r w:rsidRPr="008B4894">
              <w:rPr>
                <w:rFonts w:ascii="Consolas" w:eastAsia="Times New Roman" w:hAnsi="Consolas" w:cs="Times New Roman"/>
                <w:color w:val="000000"/>
                <w:sz w:val="21"/>
                <w:szCs w:val="21"/>
                <w:lang w:val="en-US"/>
              </w:rPr>
              <w:t> mass, </w:t>
            </w:r>
            <w:r w:rsidRPr="008B4894">
              <w:rPr>
                <w:rFonts w:ascii="Consolas" w:eastAsia="Times New Roman" w:hAnsi="Consolas" w:cs="Times New Roman"/>
                <w:color w:val="0000FF"/>
                <w:sz w:val="21"/>
                <w:szCs w:val="21"/>
                <w:lang w:val="en-US"/>
              </w:rPr>
              <w:t>double</w:t>
            </w:r>
            <w:r w:rsidRPr="008B4894">
              <w:rPr>
                <w:rFonts w:ascii="Consolas" w:eastAsia="Times New Roman" w:hAnsi="Consolas" w:cs="Times New Roman"/>
                <w:color w:val="000000"/>
                <w:sz w:val="21"/>
                <w:szCs w:val="21"/>
                <w:lang w:val="en-US"/>
              </w:rPr>
              <w:t> percent) {</w:t>
            </w:r>
          </w:p>
          <w:p w14:paraId="647D3F9D" w14:textId="469AE9DB"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00DB1498" w:rsidRPr="004E4C63">
              <w:rPr>
                <w:rFonts w:ascii="Consolas" w:eastAsia="Times New Roman" w:hAnsi="Consolas" w:cs="Times New Roman"/>
                <w:color w:val="000000"/>
                <w:lang w:val="en-US"/>
              </w:rPr>
              <w:t>/</w:t>
            </w:r>
            <w:r w:rsidR="00DB1498">
              <w:rPr>
                <w:rFonts w:ascii="Consolas" w:eastAsia="Times New Roman" w:hAnsi="Consolas" w:cs="Times New Roman"/>
                <w:color w:val="000000"/>
                <w:lang w:val="en-US"/>
              </w:rPr>
              <w:t>* Implementation not shown */</w:t>
            </w:r>
            <w:r w:rsidRPr="008B4894">
              <w:rPr>
                <w:rFonts w:ascii="Consolas" w:eastAsia="Times New Roman" w:hAnsi="Consolas" w:cs="Times New Roman"/>
                <w:color w:val="000000"/>
                <w:sz w:val="21"/>
                <w:szCs w:val="21"/>
                <w:lang w:val="en-US"/>
              </w:rPr>
              <w:t>   </w:t>
            </w:r>
          </w:p>
          <w:p w14:paraId="33FE5389" w14:textId="123DCDAB" w:rsid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807C68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3ED77F05" w14:textId="625FDA12"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8B4894">
              <w:rPr>
                <w:rFonts w:ascii="Consolas" w:eastAsia="Times New Roman" w:hAnsi="Consolas" w:cs="Times New Roman"/>
                <w:color w:val="000000"/>
                <w:sz w:val="21"/>
                <w:szCs w:val="21"/>
                <w:lang w:val="en-US"/>
              </w:rPr>
              <w:t>@</w:t>
            </w:r>
            <w:r w:rsidRPr="008B4894">
              <w:rPr>
                <w:rFonts w:ascii="Consolas" w:eastAsia="Times New Roman" w:hAnsi="Consolas" w:cs="Times New Roman"/>
                <w:color w:val="0000FF"/>
                <w:sz w:val="21"/>
                <w:szCs w:val="21"/>
                <w:lang w:val="en-US"/>
              </w:rPr>
              <w:t>Override</w:t>
            </w:r>
          </w:p>
          <w:p w14:paraId="5758CAB2" w14:textId="1BE858DB" w:rsid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Isotope</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getIsotopes</w:t>
            </w:r>
            <w:proofErr w:type="spellEnd"/>
            <w:r w:rsidRPr="008B4894">
              <w:rPr>
                <w:rFonts w:ascii="Consolas" w:eastAsia="Times New Roman" w:hAnsi="Consolas" w:cs="Times New Roman"/>
                <w:color w:val="000000"/>
                <w:sz w:val="21"/>
                <w:szCs w:val="21"/>
                <w:lang w:val="en-US"/>
              </w:rPr>
              <w:t>(){</w:t>
            </w:r>
          </w:p>
          <w:p w14:paraId="3BA59529" w14:textId="2F50B776" w:rsidR="00DB1498" w:rsidRPr="008B4894" w:rsidRDefault="00DB1498" w:rsidP="008B489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Pr="004E4C63">
              <w:rPr>
                <w:rFonts w:ascii="Consolas" w:eastAsia="Times New Roman" w:hAnsi="Consolas" w:cs="Times New Roman"/>
                <w:color w:val="000000"/>
                <w:lang w:val="en-US"/>
              </w:rPr>
              <w:t>/</w:t>
            </w:r>
            <w:r>
              <w:rPr>
                <w:rFonts w:ascii="Consolas" w:eastAsia="Times New Roman" w:hAnsi="Consolas" w:cs="Times New Roman"/>
                <w:color w:val="000000"/>
                <w:lang w:val="en-US"/>
              </w:rPr>
              <w:t>* Implementation not shown */</w:t>
            </w:r>
          </w:p>
          <w:p w14:paraId="0BB992F6"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6947A33C"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p>
          <w:p w14:paraId="7C4E13A7"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Override</w:t>
            </w:r>
          </w:p>
          <w:p w14:paraId="5A54EC38" w14:textId="1D6488EE" w:rsid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public</w:t>
            </w:r>
            <w:r w:rsidRPr="008B4894">
              <w:rPr>
                <w:rFonts w:ascii="Consolas" w:eastAsia="Times New Roman" w:hAnsi="Consolas" w:cs="Times New Roman"/>
                <w:color w:val="000000"/>
                <w:sz w:val="21"/>
                <w:szCs w:val="21"/>
                <w:lang w:val="en-US"/>
              </w:rPr>
              <w:t> </w:t>
            </w:r>
            <w:r w:rsidRPr="008B4894">
              <w:rPr>
                <w:rFonts w:ascii="Consolas" w:eastAsia="Times New Roman" w:hAnsi="Consolas" w:cs="Times New Roman"/>
                <w:color w:val="0000FF"/>
                <w:sz w:val="21"/>
                <w:szCs w:val="21"/>
                <w:lang w:val="en-US"/>
              </w:rPr>
              <w:t>double</w:t>
            </w:r>
            <w:r w:rsidRPr="008B4894">
              <w:rPr>
                <w:rFonts w:ascii="Consolas" w:eastAsia="Times New Roman" w:hAnsi="Consolas" w:cs="Times New Roman"/>
                <w:color w:val="000000"/>
                <w:sz w:val="21"/>
                <w:szCs w:val="21"/>
                <w:lang w:val="en-US"/>
              </w:rPr>
              <w:t> </w:t>
            </w:r>
            <w:proofErr w:type="spellStart"/>
            <w:r w:rsidRPr="008B4894">
              <w:rPr>
                <w:rFonts w:ascii="Consolas" w:eastAsia="Times New Roman" w:hAnsi="Consolas" w:cs="Times New Roman"/>
                <w:color w:val="000000"/>
                <w:sz w:val="21"/>
                <w:szCs w:val="21"/>
                <w:lang w:val="en-US"/>
              </w:rPr>
              <w:t>getAtomicMass</w:t>
            </w:r>
            <w:proofErr w:type="spellEnd"/>
            <w:r w:rsidRPr="008B4894">
              <w:rPr>
                <w:rFonts w:ascii="Consolas" w:eastAsia="Times New Roman" w:hAnsi="Consolas" w:cs="Times New Roman"/>
                <w:color w:val="000000"/>
                <w:sz w:val="21"/>
                <w:szCs w:val="21"/>
                <w:lang w:val="en-US"/>
              </w:rPr>
              <w:t>() {</w:t>
            </w:r>
          </w:p>
          <w:p w14:paraId="34E5DA05" w14:textId="79CBD647" w:rsidR="00DB1498" w:rsidRPr="008B4894" w:rsidRDefault="00DB1498" w:rsidP="008B4894">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lang w:val="en-US"/>
              </w:rPr>
              <w:t xml:space="preserve">     </w:t>
            </w:r>
            <w:r w:rsidRPr="004E4C63">
              <w:rPr>
                <w:rFonts w:ascii="Consolas" w:eastAsia="Times New Roman" w:hAnsi="Consolas" w:cs="Times New Roman"/>
                <w:color w:val="000000"/>
                <w:lang w:val="en-US"/>
              </w:rPr>
              <w:t>/</w:t>
            </w:r>
            <w:r>
              <w:rPr>
                <w:rFonts w:ascii="Consolas" w:eastAsia="Times New Roman" w:hAnsi="Consolas" w:cs="Times New Roman"/>
                <w:color w:val="000000"/>
                <w:lang w:val="en-US"/>
              </w:rPr>
              <w:t>* Implementation not shown */</w:t>
            </w:r>
          </w:p>
          <w:p w14:paraId="4F9D379A" w14:textId="400A550B"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    }</w:t>
            </w:r>
          </w:p>
          <w:p w14:paraId="5F3AA87C" w14:textId="77777777" w:rsidR="008B4894" w:rsidRPr="008B4894" w:rsidRDefault="008B4894" w:rsidP="008B4894">
            <w:pPr>
              <w:shd w:val="clear" w:color="auto" w:fill="FFFFFF"/>
              <w:spacing w:line="285" w:lineRule="atLeast"/>
              <w:rPr>
                <w:rFonts w:ascii="Consolas" w:eastAsia="Times New Roman" w:hAnsi="Consolas" w:cs="Times New Roman"/>
                <w:color w:val="000000"/>
                <w:sz w:val="21"/>
                <w:szCs w:val="21"/>
                <w:lang w:val="en-US"/>
              </w:rPr>
            </w:pPr>
            <w:r w:rsidRPr="008B4894">
              <w:rPr>
                <w:rFonts w:ascii="Consolas" w:eastAsia="Times New Roman" w:hAnsi="Consolas" w:cs="Times New Roman"/>
                <w:color w:val="000000"/>
                <w:sz w:val="21"/>
                <w:szCs w:val="21"/>
                <w:lang w:val="en-US"/>
              </w:rPr>
              <w:t>}</w:t>
            </w:r>
          </w:p>
          <w:p w14:paraId="5A9E4760" w14:textId="77777777" w:rsidR="008B4894" w:rsidRDefault="008B4894" w:rsidP="006E0069">
            <w:pPr>
              <w:spacing w:line="240" w:lineRule="auto"/>
              <w:rPr>
                <w:rFonts w:ascii="Calibri" w:eastAsia="Times New Roman" w:hAnsi="Calibri" w:cs="Calibri"/>
                <w:color w:val="auto"/>
                <w:lang w:val="en-US"/>
              </w:rPr>
            </w:pPr>
          </w:p>
        </w:tc>
      </w:tr>
    </w:tbl>
    <w:p w14:paraId="465A6DE4" w14:textId="77777777" w:rsidR="008B4894" w:rsidRDefault="008B4894" w:rsidP="006E0069">
      <w:pPr>
        <w:shd w:val="clear" w:color="auto" w:fill="FFFFFF"/>
        <w:spacing w:line="240" w:lineRule="auto"/>
        <w:rPr>
          <w:rFonts w:ascii="Calibri" w:eastAsia="Times New Roman" w:hAnsi="Calibri" w:cs="Calibri"/>
          <w:color w:val="auto"/>
          <w:lang w:val="en-US"/>
        </w:rPr>
      </w:pPr>
    </w:p>
    <w:p w14:paraId="7C14E8BC" w14:textId="5F0EB3E1" w:rsidR="006A6822" w:rsidRPr="00E808B7" w:rsidRDefault="00DB1498" w:rsidP="00E808B7">
      <w:pPr>
        <w:shd w:val="clear" w:color="auto" w:fill="FFFFFF"/>
        <w:spacing w:after="240"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Now we can create our elements just as we did before, </w:t>
      </w:r>
    </w:p>
    <w:tbl>
      <w:tblPr>
        <w:tblStyle w:val="TableGrid"/>
        <w:tblW w:w="0" w:type="auto"/>
        <w:tblLook w:val="04A0" w:firstRow="1" w:lastRow="0" w:firstColumn="1" w:lastColumn="0" w:noHBand="0" w:noVBand="1"/>
      </w:tblPr>
      <w:tblGrid>
        <w:gridCol w:w="9350"/>
      </w:tblGrid>
      <w:tr w:rsidR="00DB1498" w:rsidRPr="00E808B7" w14:paraId="656E52C2" w14:textId="77777777" w:rsidTr="00DB1498">
        <w:tc>
          <w:tcPr>
            <w:tcW w:w="9350" w:type="dxa"/>
          </w:tcPr>
          <w:p w14:paraId="325AEE22" w14:textId="3E843B58" w:rsidR="00DB1498" w:rsidRPr="00E808B7" w:rsidRDefault="00DB1498" w:rsidP="00E808B7">
            <w:pPr>
              <w:shd w:val="clear" w:color="auto" w:fill="FFFFFF"/>
              <w:spacing w:line="240" w:lineRule="auto"/>
              <w:rPr>
                <w:rFonts w:ascii="Consolas" w:eastAsia="Times New Roman" w:hAnsi="Consolas" w:cs="Times New Roman"/>
                <w:color w:val="000000"/>
                <w:lang w:val="en-US"/>
              </w:rPr>
            </w:pPr>
            <w:r w:rsidRPr="00DB1498">
              <w:rPr>
                <w:rFonts w:ascii="Consolas" w:eastAsia="Times New Roman" w:hAnsi="Consolas" w:cs="Times New Roman"/>
                <w:color w:val="0000FF"/>
                <w:lang w:val="en-US"/>
              </w:rPr>
              <w:t>Element</w:t>
            </w:r>
            <w:r w:rsidRPr="00DB1498">
              <w:rPr>
                <w:rFonts w:ascii="Consolas" w:eastAsia="Times New Roman" w:hAnsi="Consolas" w:cs="Times New Roman"/>
                <w:color w:val="000000"/>
                <w:lang w:val="en-US"/>
              </w:rPr>
              <w:t> sodium = </w:t>
            </w:r>
            <w:r w:rsidRPr="00DB1498">
              <w:rPr>
                <w:rFonts w:ascii="Consolas" w:eastAsia="Times New Roman" w:hAnsi="Consolas" w:cs="Times New Roman"/>
                <w:color w:val="0000FF"/>
                <w:lang w:val="en-US"/>
              </w:rPr>
              <w:t>new</w:t>
            </w:r>
            <w:r w:rsidRPr="00DB1498">
              <w:rPr>
                <w:rFonts w:ascii="Consolas" w:eastAsia="Times New Roman" w:hAnsi="Consolas" w:cs="Times New Roman"/>
                <w:color w:val="000000"/>
                <w:lang w:val="en-US"/>
              </w:rPr>
              <w:t> </w:t>
            </w:r>
            <w:proofErr w:type="spellStart"/>
            <w:r w:rsidRPr="00DB1498">
              <w:rPr>
                <w:rFonts w:ascii="Consolas" w:eastAsia="Times New Roman" w:hAnsi="Consolas" w:cs="Times New Roman"/>
                <w:color w:val="000000"/>
                <w:lang w:val="en-US"/>
              </w:rPr>
              <w:t>ElementMaker</w:t>
            </w:r>
            <w:proofErr w:type="spellEnd"/>
            <w:r w:rsidRPr="00DB1498">
              <w:rPr>
                <w:rFonts w:ascii="Consolas" w:eastAsia="Times New Roman" w:hAnsi="Consolas" w:cs="Times New Roman"/>
                <w:color w:val="000000"/>
                <w:lang w:val="en-US"/>
              </w:rPr>
              <w:t>(</w:t>
            </w:r>
            <w:r w:rsidRPr="00DB1498">
              <w:rPr>
                <w:rFonts w:ascii="Consolas" w:eastAsia="Times New Roman" w:hAnsi="Consolas" w:cs="Times New Roman"/>
                <w:color w:val="A31515"/>
                <w:lang w:val="en-US"/>
              </w:rPr>
              <w:t>"Sodium"</w:t>
            </w:r>
            <w:r w:rsidRPr="00DB1498">
              <w:rPr>
                <w:rFonts w:ascii="Consolas" w:eastAsia="Times New Roman" w:hAnsi="Consolas" w:cs="Times New Roman"/>
                <w:color w:val="000000"/>
                <w:lang w:val="en-US"/>
              </w:rPr>
              <w:t>, </w:t>
            </w:r>
            <w:r w:rsidRPr="00DB1498">
              <w:rPr>
                <w:rFonts w:ascii="Consolas" w:eastAsia="Times New Roman" w:hAnsi="Consolas" w:cs="Times New Roman"/>
                <w:color w:val="A31515"/>
                <w:lang w:val="en-US"/>
              </w:rPr>
              <w:t>"Na"</w:t>
            </w:r>
            <w:r w:rsidRPr="00DB1498">
              <w:rPr>
                <w:rFonts w:ascii="Consolas" w:eastAsia="Times New Roman" w:hAnsi="Consolas" w:cs="Times New Roman"/>
                <w:color w:val="000000"/>
                <w:lang w:val="en-US"/>
              </w:rPr>
              <w:t>, </w:t>
            </w:r>
            <w:r w:rsidRPr="00DB1498">
              <w:rPr>
                <w:rFonts w:ascii="Consolas" w:eastAsia="Times New Roman" w:hAnsi="Consolas" w:cs="Times New Roman"/>
                <w:color w:val="098658"/>
                <w:lang w:val="en-US"/>
              </w:rPr>
              <w:t>11</w:t>
            </w:r>
            <w:r w:rsidRPr="00DB1498">
              <w:rPr>
                <w:rFonts w:ascii="Consolas" w:eastAsia="Times New Roman" w:hAnsi="Consolas" w:cs="Times New Roman"/>
                <w:color w:val="000000"/>
                <w:lang w:val="en-US"/>
              </w:rPr>
              <w:t>);</w:t>
            </w:r>
          </w:p>
        </w:tc>
      </w:tr>
    </w:tbl>
    <w:p w14:paraId="5217979A" w14:textId="71E56865" w:rsidR="00DB1498" w:rsidRPr="00E808B7" w:rsidRDefault="00DB1498" w:rsidP="00E808B7">
      <w:pPr>
        <w:shd w:val="clear" w:color="auto" w:fill="FFFFFF"/>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DB1498" w:rsidRPr="00E808B7" w14:paraId="1CEB13BA" w14:textId="77777777" w:rsidTr="00DB1498">
        <w:tc>
          <w:tcPr>
            <w:tcW w:w="9350" w:type="dxa"/>
          </w:tcPr>
          <w:p w14:paraId="08839FC3" w14:textId="77777777" w:rsidR="00DB1498" w:rsidRPr="00E808B7" w:rsidRDefault="006A6C06" w:rsidP="00E808B7">
            <w:p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The interface below models an element and its isotopes, </w:t>
            </w:r>
          </w:p>
          <w:p w14:paraId="30F69280" w14:textId="77777777" w:rsidR="006A6C06" w:rsidRPr="00E808B7" w:rsidRDefault="006A6C06" w:rsidP="00E808B7">
            <w:pPr>
              <w:spacing w:line="240" w:lineRule="auto"/>
              <w:rPr>
                <w:rFonts w:ascii="Calibri" w:eastAsia="Times New Roman" w:hAnsi="Calibri" w:cs="Calibri"/>
                <w:color w:val="auto"/>
                <w:lang w:val="en-US"/>
              </w:rPr>
            </w:pPr>
          </w:p>
          <w:p w14:paraId="4E9363B0"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FF"/>
                <w:lang w:val="en-US"/>
              </w:rPr>
              <w:t>public</w:t>
            </w: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interface</w:t>
            </w:r>
            <w:r w:rsidRPr="006A6C06">
              <w:rPr>
                <w:rFonts w:ascii="Consolas" w:eastAsia="Times New Roman" w:hAnsi="Consolas" w:cs="Times New Roman"/>
                <w:color w:val="000000"/>
                <w:lang w:val="en-US"/>
              </w:rPr>
              <w:t> Element{</w:t>
            </w:r>
          </w:p>
          <w:p w14:paraId="0764477C"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p>
          <w:p w14:paraId="2D170CC8"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getName</w:t>
            </w:r>
            <w:proofErr w:type="spellEnd"/>
            <w:r w:rsidRPr="006A6C06">
              <w:rPr>
                <w:rFonts w:ascii="Consolas" w:eastAsia="Times New Roman" w:hAnsi="Consolas" w:cs="Times New Roman"/>
                <w:color w:val="000000"/>
                <w:lang w:val="en-US"/>
              </w:rPr>
              <w:t>();</w:t>
            </w:r>
          </w:p>
          <w:p w14:paraId="685218F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getSymbol</w:t>
            </w:r>
            <w:proofErr w:type="spellEnd"/>
            <w:r w:rsidRPr="006A6C06">
              <w:rPr>
                <w:rFonts w:ascii="Consolas" w:eastAsia="Times New Roman" w:hAnsi="Consolas" w:cs="Times New Roman"/>
                <w:color w:val="000000"/>
                <w:lang w:val="en-US"/>
              </w:rPr>
              <w:t>();</w:t>
            </w:r>
          </w:p>
          <w:p w14:paraId="309594E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int</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getAtomicNumber</w:t>
            </w:r>
            <w:proofErr w:type="spellEnd"/>
            <w:r w:rsidRPr="006A6C06">
              <w:rPr>
                <w:rFonts w:ascii="Consolas" w:eastAsia="Times New Roman" w:hAnsi="Consolas" w:cs="Times New Roman"/>
                <w:color w:val="000000"/>
                <w:lang w:val="en-US"/>
              </w:rPr>
              <w:t>();</w:t>
            </w:r>
          </w:p>
          <w:p w14:paraId="757F1AF7"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addIsotope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mass, </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percent);</w:t>
            </w:r>
          </w:p>
          <w:p w14:paraId="283A71E3"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Isotope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getIsotopes</w:t>
            </w:r>
            <w:proofErr w:type="spellEnd"/>
            <w:r w:rsidRPr="006A6C06">
              <w:rPr>
                <w:rFonts w:ascii="Consolas" w:eastAsia="Times New Roman" w:hAnsi="Consolas" w:cs="Times New Roman"/>
                <w:color w:val="000000"/>
                <w:lang w:val="en-US"/>
              </w:rPr>
              <w:t>();</w:t>
            </w:r>
          </w:p>
          <w:p w14:paraId="652FEA8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getAvgAtomicMass</w:t>
            </w:r>
            <w:proofErr w:type="spellEnd"/>
            <w:r w:rsidRPr="006A6C06">
              <w:rPr>
                <w:rFonts w:ascii="Consolas" w:eastAsia="Times New Roman" w:hAnsi="Consolas" w:cs="Times New Roman"/>
                <w:color w:val="000000"/>
                <w:lang w:val="en-US"/>
              </w:rPr>
              <w:t>();</w:t>
            </w:r>
          </w:p>
          <w:p w14:paraId="7A46224C"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setState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s);</w:t>
            </w:r>
          </w:p>
          <w:p w14:paraId="6F9EC035"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getState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s);</w:t>
            </w:r>
          </w:p>
          <w:p w14:paraId="3840A22C"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setElectrognegativity</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e);</w:t>
            </w:r>
          </w:p>
          <w:p w14:paraId="229A41A3"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double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getElectronegativity</w:t>
            </w:r>
            <w:proofErr w:type="spellEnd"/>
            <w:r w:rsidRPr="006A6C06">
              <w:rPr>
                <w:rFonts w:ascii="Consolas" w:eastAsia="Times New Roman" w:hAnsi="Consolas" w:cs="Times New Roman"/>
                <w:color w:val="000000"/>
                <w:lang w:val="en-US"/>
              </w:rPr>
              <w:t>();</w:t>
            </w:r>
          </w:p>
          <w:p w14:paraId="12D4C0EA"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void</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setType</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t);</w:t>
            </w:r>
          </w:p>
          <w:p w14:paraId="06F99B6A"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lastRenderedPageBreak/>
              <w:t>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getType</w:t>
            </w:r>
            <w:proofErr w:type="spellEnd"/>
            <w:r w:rsidRPr="006A6C06">
              <w:rPr>
                <w:rFonts w:ascii="Consolas" w:eastAsia="Times New Roman" w:hAnsi="Consolas" w:cs="Times New Roman"/>
                <w:color w:val="000000"/>
                <w:lang w:val="en-US"/>
              </w:rPr>
              <w:t>();</w:t>
            </w:r>
          </w:p>
          <w:p w14:paraId="30CBF325"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Isotope</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getMostAbundantIsotope</w:t>
            </w:r>
            <w:proofErr w:type="spellEnd"/>
            <w:r w:rsidRPr="006A6C06">
              <w:rPr>
                <w:rFonts w:ascii="Consolas" w:eastAsia="Times New Roman" w:hAnsi="Consolas" w:cs="Times New Roman"/>
                <w:color w:val="000000"/>
                <w:lang w:val="en-US"/>
              </w:rPr>
              <w:t>();</w:t>
            </w:r>
          </w:p>
          <w:p w14:paraId="1B3BB0C7"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w:t>
            </w:r>
          </w:p>
          <w:p w14:paraId="590F679E" w14:textId="77777777" w:rsidR="006A6C06" w:rsidRPr="00E808B7" w:rsidRDefault="006A6C06" w:rsidP="00E808B7">
            <w:pPr>
              <w:spacing w:line="240" w:lineRule="auto"/>
              <w:rPr>
                <w:rFonts w:ascii="Calibri" w:eastAsia="Times New Roman" w:hAnsi="Calibri" w:cs="Calibri"/>
                <w:color w:val="auto"/>
                <w:lang w:val="en-US"/>
              </w:rPr>
            </w:pPr>
          </w:p>
          <w:p w14:paraId="353B944F" w14:textId="23833527" w:rsidR="006A6C06" w:rsidRPr="00E808B7" w:rsidRDefault="006A6C06" w:rsidP="00E808B7">
            <w:p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The </w:t>
            </w:r>
            <w:proofErr w:type="spellStart"/>
            <w:r w:rsidRPr="00E808B7">
              <w:rPr>
                <w:rFonts w:ascii="Calibri" w:eastAsia="Times New Roman" w:hAnsi="Calibri" w:cs="Calibri"/>
                <w:i/>
                <w:iCs/>
                <w:color w:val="auto"/>
                <w:lang w:val="en-US"/>
              </w:rPr>
              <w:t>ElementMaker</w:t>
            </w:r>
            <w:proofErr w:type="spellEnd"/>
            <w:r w:rsidRPr="00E808B7">
              <w:rPr>
                <w:rFonts w:ascii="Calibri" w:eastAsia="Times New Roman" w:hAnsi="Calibri" w:cs="Calibri"/>
                <w:i/>
                <w:iCs/>
                <w:color w:val="auto"/>
                <w:lang w:val="en-US"/>
              </w:rPr>
              <w:t xml:space="preserve"> </w:t>
            </w:r>
            <w:r w:rsidRPr="00E808B7">
              <w:rPr>
                <w:rFonts w:ascii="Calibri" w:eastAsia="Times New Roman" w:hAnsi="Calibri" w:cs="Calibri"/>
                <w:color w:val="auto"/>
                <w:lang w:val="en-US"/>
              </w:rPr>
              <w:t xml:space="preserve">class implements the </w:t>
            </w:r>
            <w:r w:rsidRPr="00E808B7">
              <w:rPr>
                <w:rFonts w:ascii="Calibri" w:eastAsia="Times New Roman" w:hAnsi="Calibri" w:cs="Calibri"/>
                <w:i/>
                <w:iCs/>
                <w:color w:val="auto"/>
                <w:lang w:val="en-US"/>
              </w:rPr>
              <w:t>Element</w:t>
            </w:r>
            <w:r w:rsidRPr="00E808B7">
              <w:rPr>
                <w:rFonts w:ascii="Calibri" w:eastAsia="Times New Roman" w:hAnsi="Calibri" w:cs="Calibri"/>
                <w:color w:val="auto"/>
                <w:lang w:val="en-US"/>
              </w:rPr>
              <w:t xml:space="preserve"> interface.  Elements can be created using the </w:t>
            </w:r>
            <w:proofErr w:type="spellStart"/>
            <w:r w:rsidRPr="00E808B7">
              <w:rPr>
                <w:rFonts w:ascii="Calibri" w:eastAsia="Times New Roman" w:hAnsi="Calibri" w:cs="Calibri"/>
                <w:i/>
                <w:iCs/>
                <w:color w:val="auto"/>
                <w:lang w:val="en-US"/>
              </w:rPr>
              <w:t>ElementMaker</w:t>
            </w:r>
            <w:proofErr w:type="spellEnd"/>
            <w:r w:rsidRPr="00E808B7">
              <w:rPr>
                <w:rFonts w:ascii="Calibri" w:eastAsia="Times New Roman" w:hAnsi="Calibri" w:cs="Calibri"/>
                <w:color w:val="auto"/>
                <w:lang w:val="en-US"/>
              </w:rPr>
              <w:t xml:space="preserve"> class with the constructor shown, </w:t>
            </w:r>
          </w:p>
          <w:p w14:paraId="7B9ADB40" w14:textId="7EDA2E64" w:rsidR="006A6C06" w:rsidRPr="00E808B7" w:rsidRDefault="006A6C06" w:rsidP="00E808B7">
            <w:pPr>
              <w:spacing w:line="240" w:lineRule="auto"/>
              <w:rPr>
                <w:rFonts w:ascii="Calibri" w:eastAsia="Times New Roman" w:hAnsi="Calibri" w:cs="Calibri"/>
                <w:color w:val="auto"/>
                <w:lang w:val="en-US"/>
              </w:rPr>
            </w:pPr>
          </w:p>
          <w:p w14:paraId="10C8CFB7"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r w:rsidRPr="006A6C06">
              <w:rPr>
                <w:rFonts w:ascii="Consolas" w:eastAsia="Times New Roman" w:hAnsi="Consolas" w:cs="Times New Roman"/>
                <w:color w:val="0000FF"/>
                <w:lang w:val="en-US"/>
              </w:rPr>
              <w:t>public</w:t>
            </w: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ElementMaker</w:t>
            </w:r>
            <w:proofErr w:type="spellEnd"/>
            <w:r w:rsidRPr="006A6C06">
              <w:rPr>
                <w:rFonts w:ascii="Consolas" w:eastAsia="Times New Roman" w:hAnsi="Consolas" w:cs="Times New Roman"/>
                <w:color w:val="000000"/>
                <w:lang w:val="en-US"/>
              </w:rPr>
              <w:t>(</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n, </w:t>
            </w:r>
            <w:r w:rsidRPr="006A6C06">
              <w:rPr>
                <w:rFonts w:ascii="Consolas" w:eastAsia="Times New Roman" w:hAnsi="Consolas" w:cs="Times New Roman"/>
                <w:color w:val="0000FF"/>
                <w:lang w:val="en-US"/>
              </w:rPr>
              <w:t>String</w:t>
            </w:r>
            <w:r w:rsidRPr="006A6C06">
              <w:rPr>
                <w:rFonts w:ascii="Consolas" w:eastAsia="Times New Roman" w:hAnsi="Consolas" w:cs="Times New Roman"/>
                <w:color w:val="000000"/>
                <w:lang w:val="en-US"/>
              </w:rPr>
              <w:t> s, </w:t>
            </w:r>
            <w:r w:rsidRPr="006A6C06">
              <w:rPr>
                <w:rFonts w:ascii="Consolas" w:eastAsia="Times New Roman" w:hAnsi="Consolas" w:cs="Times New Roman"/>
                <w:color w:val="0000FF"/>
                <w:lang w:val="en-US"/>
              </w:rPr>
              <w:t>int</w:t>
            </w:r>
            <w:r w:rsidRPr="006A6C06">
              <w:rPr>
                <w:rFonts w:ascii="Consolas" w:eastAsia="Times New Roman" w:hAnsi="Consolas" w:cs="Times New Roman"/>
                <w:color w:val="000000"/>
                <w:lang w:val="en-US"/>
              </w:rPr>
              <w:t> an)</w:t>
            </w:r>
          </w:p>
          <w:p w14:paraId="02D5585B"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p>
          <w:p w14:paraId="4DAB495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name = n;</w:t>
            </w:r>
          </w:p>
          <w:p w14:paraId="3F2A585E"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symbol = s;</w:t>
            </w:r>
          </w:p>
          <w:p w14:paraId="568CE7FD"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proofErr w:type="spellStart"/>
            <w:r w:rsidRPr="006A6C06">
              <w:rPr>
                <w:rFonts w:ascii="Consolas" w:eastAsia="Times New Roman" w:hAnsi="Consolas" w:cs="Times New Roman"/>
                <w:color w:val="000000"/>
                <w:lang w:val="en-US"/>
              </w:rPr>
              <w:t>atomicNumber</w:t>
            </w:r>
            <w:proofErr w:type="spellEnd"/>
            <w:r w:rsidRPr="006A6C06">
              <w:rPr>
                <w:rFonts w:ascii="Consolas" w:eastAsia="Times New Roman" w:hAnsi="Consolas" w:cs="Times New Roman"/>
                <w:color w:val="000000"/>
                <w:lang w:val="en-US"/>
              </w:rPr>
              <w:t> = an;</w:t>
            </w:r>
          </w:p>
          <w:p w14:paraId="76ACA694" w14:textId="77777777" w:rsidR="006A6C06" w:rsidRPr="006A6C06" w:rsidRDefault="006A6C06" w:rsidP="00E808B7">
            <w:pPr>
              <w:shd w:val="clear" w:color="auto" w:fill="FFFFFF"/>
              <w:spacing w:line="240" w:lineRule="auto"/>
              <w:rPr>
                <w:rFonts w:ascii="Consolas" w:eastAsia="Times New Roman" w:hAnsi="Consolas" w:cs="Times New Roman"/>
                <w:color w:val="000000"/>
                <w:lang w:val="en-US"/>
              </w:rPr>
            </w:pPr>
            <w:r w:rsidRPr="006A6C06">
              <w:rPr>
                <w:rFonts w:ascii="Consolas" w:eastAsia="Times New Roman" w:hAnsi="Consolas" w:cs="Times New Roman"/>
                <w:color w:val="000000"/>
                <w:lang w:val="en-US"/>
              </w:rPr>
              <w:t>    }</w:t>
            </w:r>
          </w:p>
          <w:p w14:paraId="1332B42F" w14:textId="30D75F1F" w:rsidR="006A6C06" w:rsidRPr="00E808B7" w:rsidRDefault="006A6C06" w:rsidP="00E808B7">
            <w:pPr>
              <w:spacing w:line="240" w:lineRule="auto"/>
              <w:rPr>
                <w:rFonts w:ascii="Calibri" w:eastAsia="Times New Roman" w:hAnsi="Calibri" w:cs="Calibri"/>
                <w:color w:val="auto"/>
                <w:lang w:val="en-US"/>
              </w:rPr>
            </w:pPr>
          </w:p>
          <w:p w14:paraId="5168F01E" w14:textId="0D9DC7B8" w:rsidR="006A6C06" w:rsidRPr="00E808B7" w:rsidRDefault="006A6C06" w:rsidP="00E808B7">
            <w:p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Assume that all the methods in the interface are properly defined in the </w:t>
            </w:r>
            <w:proofErr w:type="spellStart"/>
            <w:r w:rsidRPr="00E808B7">
              <w:rPr>
                <w:rFonts w:ascii="Calibri" w:eastAsia="Times New Roman" w:hAnsi="Calibri" w:cs="Calibri"/>
                <w:i/>
                <w:iCs/>
                <w:color w:val="auto"/>
                <w:lang w:val="en-US"/>
              </w:rPr>
              <w:t>ElementMaker</w:t>
            </w:r>
            <w:proofErr w:type="spellEnd"/>
            <w:r w:rsidRPr="00E808B7">
              <w:rPr>
                <w:rFonts w:ascii="Calibri" w:eastAsia="Times New Roman" w:hAnsi="Calibri" w:cs="Calibri"/>
                <w:color w:val="auto"/>
                <w:lang w:val="en-US"/>
              </w:rPr>
              <w:t xml:space="preserve"> class.   Write code to do the following, </w:t>
            </w:r>
          </w:p>
          <w:p w14:paraId="7903A1A7" w14:textId="1B5D6C45" w:rsidR="006A6C06" w:rsidRPr="00E808B7" w:rsidRDefault="006A6C06" w:rsidP="00E808B7">
            <w:pPr>
              <w:spacing w:line="240" w:lineRule="auto"/>
              <w:rPr>
                <w:rFonts w:ascii="Calibri" w:eastAsia="Times New Roman" w:hAnsi="Calibri" w:cs="Calibri"/>
                <w:color w:val="auto"/>
                <w:lang w:val="en-US"/>
              </w:rPr>
            </w:pPr>
          </w:p>
          <w:p w14:paraId="6A0F5C6B" w14:textId="3658A032"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 Create a new element argon.  Go here to determine the argon’s symbol and atomic number - </w:t>
            </w:r>
            <w:hyperlink r:id="rId8" w:history="1">
              <w:r w:rsidRPr="00E808B7">
                <w:rPr>
                  <w:rStyle w:val="Hyperlink"/>
                  <w:rFonts w:ascii="Calibri" w:eastAsia="Times New Roman" w:hAnsi="Calibri" w:cs="Calibri"/>
                  <w:lang w:val="en-US"/>
                </w:rPr>
                <w:t>https://ptable.com/</w:t>
              </w:r>
            </w:hyperlink>
            <w:r w:rsidRPr="00E808B7">
              <w:rPr>
                <w:rFonts w:ascii="Calibri" w:eastAsia="Times New Roman" w:hAnsi="Calibri" w:cs="Calibri"/>
                <w:color w:val="auto"/>
                <w:lang w:val="en-US"/>
              </w:rPr>
              <w:t xml:space="preserve"> </w:t>
            </w:r>
          </w:p>
          <w:p w14:paraId="22282870" w14:textId="6CB2D883"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Add all the common isotopes associated with argon.  Go here to find the masses and abundances of each isotope - </w:t>
            </w:r>
            <w:hyperlink r:id="rId9" w:history="1">
              <w:r w:rsidRPr="00E808B7">
                <w:rPr>
                  <w:rStyle w:val="Hyperlink"/>
                  <w:rFonts w:ascii="Calibri" w:eastAsia="Times New Roman" w:hAnsi="Calibri" w:cs="Calibri"/>
                  <w:lang w:val="en-US"/>
                </w:rPr>
                <w:t>https://www.webelements.com/argon/isotopes.html</w:t>
              </w:r>
            </w:hyperlink>
            <w:r w:rsidRPr="00E808B7">
              <w:rPr>
                <w:rFonts w:ascii="Calibri" w:eastAsia="Times New Roman" w:hAnsi="Calibri" w:cs="Calibri"/>
                <w:color w:val="auto"/>
                <w:lang w:val="en-US"/>
              </w:rPr>
              <w:t xml:space="preserve"> </w:t>
            </w:r>
          </w:p>
          <w:p w14:paraId="0C16F6CB" w14:textId="37BC463C"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Set the state of argon to a “gas”, “liquid”, or “solid”</w:t>
            </w:r>
          </w:p>
          <w:p w14:paraId="4CDF348D" w14:textId="0055431B"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Set argon’s type to “metal”, “nonmetal”, or “metalloid” </w:t>
            </w:r>
          </w:p>
          <w:p w14:paraId="524E3243" w14:textId="45F94092" w:rsidR="006A6C06" w:rsidRPr="00E808B7" w:rsidRDefault="006A6C06" w:rsidP="00E808B7">
            <w:pPr>
              <w:pStyle w:val="ListParagraph"/>
              <w:numPr>
                <w:ilvl w:val="0"/>
                <w:numId w:val="20"/>
              </w:numPr>
              <w:spacing w:line="240" w:lineRule="auto"/>
              <w:rPr>
                <w:rFonts w:ascii="Calibri" w:eastAsia="Times New Roman" w:hAnsi="Calibri" w:cs="Calibri"/>
                <w:color w:val="auto"/>
                <w:lang w:val="en-US"/>
              </w:rPr>
            </w:pPr>
            <w:r w:rsidRPr="00E808B7">
              <w:rPr>
                <w:rFonts w:ascii="Calibri" w:eastAsia="Times New Roman" w:hAnsi="Calibri" w:cs="Calibri"/>
                <w:color w:val="auto"/>
                <w:lang w:val="en-US"/>
              </w:rPr>
              <w:t xml:space="preserve">Locate </w:t>
            </w:r>
            <w:proofErr w:type="spellStart"/>
            <w:r w:rsidRPr="00E808B7">
              <w:rPr>
                <w:rFonts w:ascii="Calibri" w:eastAsia="Times New Roman" w:hAnsi="Calibri" w:cs="Calibri"/>
                <w:color w:val="auto"/>
                <w:lang w:val="en-US"/>
              </w:rPr>
              <w:t>argons’s</w:t>
            </w:r>
            <w:proofErr w:type="spellEnd"/>
            <w:r w:rsidRPr="00E808B7">
              <w:rPr>
                <w:rFonts w:ascii="Calibri" w:eastAsia="Times New Roman" w:hAnsi="Calibri" w:cs="Calibri"/>
                <w:color w:val="auto"/>
                <w:lang w:val="en-US"/>
              </w:rPr>
              <w:t xml:space="preserve"> electronegativity.  It can be found here - </w:t>
            </w:r>
            <w:hyperlink r:id="rId10" w:history="1">
              <w:r w:rsidRPr="00E808B7">
                <w:rPr>
                  <w:rStyle w:val="Hyperlink"/>
                  <w:rFonts w:ascii="Calibri" w:eastAsia="Times New Roman" w:hAnsi="Calibri" w:cs="Calibri"/>
                  <w:lang w:val="en-US"/>
                </w:rPr>
                <w:t>https://ptable.com/</w:t>
              </w:r>
            </w:hyperlink>
          </w:p>
        </w:tc>
      </w:tr>
      <w:tr w:rsidR="00DB1498" w14:paraId="6E8740E6" w14:textId="77777777" w:rsidTr="00DB1498">
        <w:tc>
          <w:tcPr>
            <w:tcW w:w="9350" w:type="dxa"/>
          </w:tcPr>
          <w:p w14:paraId="752E90FF" w14:textId="77777777" w:rsidR="00DB1498" w:rsidRDefault="00DB1498" w:rsidP="00DB1498">
            <w:pPr>
              <w:spacing w:line="240" w:lineRule="auto"/>
              <w:rPr>
                <w:rFonts w:ascii="Calibri" w:eastAsia="Times New Roman" w:hAnsi="Calibri" w:cs="Calibri"/>
                <w:color w:val="auto"/>
                <w:lang w:val="en-US"/>
              </w:rPr>
            </w:pPr>
          </w:p>
          <w:p w14:paraId="675A670E" w14:textId="77777777" w:rsidR="00ED0EF7" w:rsidRDefault="00ED0EF7" w:rsidP="00DB1498">
            <w:pPr>
              <w:spacing w:line="240" w:lineRule="auto"/>
              <w:rPr>
                <w:rFonts w:ascii="Calibri" w:eastAsia="Times New Roman" w:hAnsi="Calibri" w:cs="Calibri"/>
                <w:color w:val="auto"/>
                <w:lang w:val="en-US"/>
              </w:rPr>
            </w:pPr>
          </w:p>
          <w:p w14:paraId="69DA01DB" w14:textId="77777777" w:rsidR="00ED0EF7" w:rsidRDefault="00ED0EF7" w:rsidP="00DB1498">
            <w:pPr>
              <w:spacing w:line="240" w:lineRule="auto"/>
              <w:rPr>
                <w:rFonts w:ascii="Calibri" w:eastAsia="Times New Roman" w:hAnsi="Calibri" w:cs="Calibri"/>
                <w:color w:val="auto"/>
                <w:lang w:val="en-US"/>
              </w:rPr>
            </w:pPr>
          </w:p>
          <w:p w14:paraId="123EC8BC" w14:textId="77777777" w:rsidR="00ED0EF7" w:rsidRDefault="00ED0EF7" w:rsidP="00DB1498">
            <w:pPr>
              <w:spacing w:line="240" w:lineRule="auto"/>
              <w:rPr>
                <w:rFonts w:ascii="Calibri" w:eastAsia="Times New Roman" w:hAnsi="Calibri" w:cs="Calibri"/>
                <w:color w:val="auto"/>
                <w:lang w:val="en-US"/>
              </w:rPr>
            </w:pPr>
          </w:p>
          <w:p w14:paraId="715AEE37" w14:textId="77777777" w:rsidR="00ED0EF7" w:rsidRDefault="00ED0EF7" w:rsidP="00DB1498">
            <w:pPr>
              <w:spacing w:line="240" w:lineRule="auto"/>
              <w:rPr>
                <w:rFonts w:ascii="Calibri" w:eastAsia="Times New Roman" w:hAnsi="Calibri" w:cs="Calibri"/>
                <w:color w:val="auto"/>
                <w:lang w:val="en-US"/>
              </w:rPr>
            </w:pPr>
          </w:p>
          <w:p w14:paraId="4D877BE8" w14:textId="3EB37B30" w:rsidR="00ED0EF7" w:rsidRDefault="00ED0EF7" w:rsidP="00DB1498">
            <w:pPr>
              <w:spacing w:line="240" w:lineRule="auto"/>
              <w:rPr>
                <w:rFonts w:ascii="Calibri" w:eastAsia="Times New Roman" w:hAnsi="Calibri" w:cs="Calibri"/>
                <w:color w:val="auto"/>
                <w:lang w:val="en-US"/>
              </w:rPr>
            </w:pPr>
          </w:p>
          <w:p w14:paraId="0689C72B" w14:textId="77777777" w:rsidR="00E808B7" w:rsidRDefault="00E808B7" w:rsidP="00DB1498">
            <w:pPr>
              <w:spacing w:line="240" w:lineRule="auto"/>
              <w:rPr>
                <w:rFonts w:ascii="Calibri" w:eastAsia="Times New Roman" w:hAnsi="Calibri" w:cs="Calibri"/>
                <w:color w:val="auto"/>
                <w:lang w:val="en-US"/>
              </w:rPr>
            </w:pPr>
          </w:p>
          <w:p w14:paraId="1BB30E55" w14:textId="45E6EA89" w:rsidR="00ED0EF7" w:rsidRDefault="00ED0EF7" w:rsidP="00DB1498">
            <w:pPr>
              <w:spacing w:line="240" w:lineRule="auto"/>
              <w:rPr>
                <w:rFonts w:ascii="Calibri" w:eastAsia="Times New Roman" w:hAnsi="Calibri" w:cs="Calibri"/>
                <w:color w:val="auto"/>
                <w:lang w:val="en-US"/>
              </w:rPr>
            </w:pPr>
          </w:p>
          <w:p w14:paraId="46C053F3" w14:textId="77777777" w:rsidR="00E808B7" w:rsidRDefault="00E808B7" w:rsidP="00DB1498">
            <w:pPr>
              <w:spacing w:line="240" w:lineRule="auto"/>
              <w:rPr>
                <w:rFonts w:ascii="Calibri" w:eastAsia="Times New Roman" w:hAnsi="Calibri" w:cs="Calibri"/>
                <w:color w:val="auto"/>
                <w:lang w:val="en-US"/>
              </w:rPr>
            </w:pPr>
          </w:p>
          <w:p w14:paraId="1FC6E17F" w14:textId="77777777" w:rsidR="00ED0EF7" w:rsidRDefault="00ED0EF7" w:rsidP="00DB1498">
            <w:pPr>
              <w:spacing w:line="240" w:lineRule="auto"/>
              <w:rPr>
                <w:rFonts w:ascii="Calibri" w:eastAsia="Times New Roman" w:hAnsi="Calibri" w:cs="Calibri"/>
                <w:color w:val="auto"/>
                <w:lang w:val="en-US"/>
              </w:rPr>
            </w:pPr>
          </w:p>
          <w:p w14:paraId="016082D1" w14:textId="3F39999D" w:rsidR="00ED0EF7" w:rsidRDefault="00ED0EF7" w:rsidP="00DB1498">
            <w:pPr>
              <w:spacing w:line="240" w:lineRule="auto"/>
              <w:rPr>
                <w:rFonts w:ascii="Calibri" w:eastAsia="Times New Roman" w:hAnsi="Calibri" w:cs="Calibri"/>
                <w:color w:val="auto"/>
                <w:lang w:val="en-US"/>
              </w:rPr>
            </w:pPr>
          </w:p>
        </w:tc>
      </w:tr>
      <w:tr w:rsidR="006A6C06" w14:paraId="773B5EE0" w14:textId="77777777" w:rsidTr="00DB1498">
        <w:tc>
          <w:tcPr>
            <w:tcW w:w="9350" w:type="dxa"/>
          </w:tcPr>
          <w:p w14:paraId="3CCBF323" w14:textId="2D63FBE8" w:rsidR="006A6C06" w:rsidRDefault="006A6C06" w:rsidP="00DB1498">
            <w:pPr>
              <w:spacing w:line="240" w:lineRule="auto"/>
              <w:rPr>
                <w:rFonts w:ascii="Calibri" w:eastAsia="Times New Roman" w:hAnsi="Calibri" w:cs="Calibri"/>
                <w:color w:val="auto"/>
                <w:lang w:val="en-US"/>
              </w:rPr>
            </w:pPr>
            <w:r>
              <w:rPr>
                <w:rFonts w:ascii="Calibri" w:eastAsia="Times New Roman" w:hAnsi="Calibri" w:cs="Calibri"/>
                <w:color w:val="auto"/>
                <w:lang w:val="en-US"/>
              </w:rPr>
              <w:t xml:space="preserve">Write a </w:t>
            </w:r>
            <w:proofErr w:type="spellStart"/>
            <w:r w:rsidRPr="00ED0EF7">
              <w:rPr>
                <w:rFonts w:ascii="Calibri" w:eastAsia="Times New Roman" w:hAnsi="Calibri" w:cs="Calibri"/>
                <w:i/>
                <w:iCs/>
                <w:color w:val="auto"/>
                <w:lang w:val="en-US"/>
              </w:rPr>
              <w:t>toString</w:t>
            </w:r>
            <w:proofErr w:type="spellEnd"/>
            <w:r>
              <w:rPr>
                <w:rFonts w:ascii="Calibri" w:eastAsia="Times New Roman" w:hAnsi="Calibri" w:cs="Calibri"/>
                <w:color w:val="auto"/>
                <w:lang w:val="en-US"/>
              </w:rPr>
              <w:t xml:space="preserve"> method that summarizes all the information.  Use the methods defined in the interface to get the needed information.  </w:t>
            </w:r>
          </w:p>
        </w:tc>
      </w:tr>
      <w:tr w:rsidR="006A6C06" w14:paraId="71818EBD" w14:textId="77777777" w:rsidTr="00DB1498">
        <w:tc>
          <w:tcPr>
            <w:tcW w:w="9350" w:type="dxa"/>
          </w:tcPr>
          <w:p w14:paraId="2A545FB2" w14:textId="14AC97EE"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00"/>
                <w:sz w:val="21"/>
                <w:szCs w:val="21"/>
                <w:lang w:val="en-US"/>
              </w:rPr>
              <w:t>@</w:t>
            </w:r>
            <w:r w:rsidRPr="006A6C06">
              <w:rPr>
                <w:rFonts w:ascii="Consolas" w:eastAsia="Times New Roman" w:hAnsi="Consolas" w:cs="Times New Roman"/>
                <w:color w:val="0000FF"/>
                <w:sz w:val="21"/>
                <w:szCs w:val="21"/>
                <w:lang w:val="en-US"/>
              </w:rPr>
              <w:t>Override</w:t>
            </w:r>
          </w:p>
          <w:p w14:paraId="01E7F68D" w14:textId="3C4D3591"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FF"/>
                <w:sz w:val="21"/>
                <w:szCs w:val="21"/>
                <w:lang w:val="en-US"/>
              </w:rPr>
              <w:t>public</w:t>
            </w:r>
            <w:r w:rsidRPr="006A6C06">
              <w:rPr>
                <w:rFonts w:ascii="Consolas" w:eastAsia="Times New Roman" w:hAnsi="Consolas" w:cs="Times New Roman"/>
                <w:color w:val="000000"/>
                <w:sz w:val="21"/>
                <w:szCs w:val="21"/>
                <w:lang w:val="en-US"/>
              </w:rPr>
              <w:t> </w:t>
            </w:r>
            <w:r w:rsidRPr="006A6C06">
              <w:rPr>
                <w:rFonts w:ascii="Consolas" w:eastAsia="Times New Roman" w:hAnsi="Consolas" w:cs="Times New Roman"/>
                <w:color w:val="0000FF"/>
                <w:sz w:val="21"/>
                <w:szCs w:val="21"/>
                <w:lang w:val="en-US"/>
              </w:rPr>
              <w:t>String</w:t>
            </w:r>
            <w:r w:rsidRPr="006A6C06">
              <w:rPr>
                <w:rFonts w:ascii="Consolas" w:eastAsia="Times New Roman" w:hAnsi="Consolas" w:cs="Times New Roman"/>
                <w:color w:val="000000"/>
                <w:sz w:val="21"/>
                <w:szCs w:val="21"/>
                <w:lang w:val="en-US"/>
              </w:rPr>
              <w:t> </w:t>
            </w:r>
            <w:proofErr w:type="spellStart"/>
            <w:r w:rsidRPr="006A6C06">
              <w:rPr>
                <w:rFonts w:ascii="Consolas" w:eastAsia="Times New Roman" w:hAnsi="Consolas" w:cs="Times New Roman"/>
                <w:color w:val="000000"/>
                <w:sz w:val="21"/>
                <w:szCs w:val="21"/>
                <w:lang w:val="en-US"/>
              </w:rPr>
              <w:t>toString</w:t>
            </w:r>
            <w:proofErr w:type="spellEnd"/>
            <w:r w:rsidRPr="006A6C06">
              <w:rPr>
                <w:rFonts w:ascii="Consolas" w:eastAsia="Times New Roman" w:hAnsi="Consolas" w:cs="Times New Roman"/>
                <w:color w:val="000000"/>
                <w:sz w:val="21"/>
                <w:szCs w:val="21"/>
                <w:lang w:val="en-US"/>
              </w:rPr>
              <w:t>()</w:t>
            </w:r>
          </w:p>
          <w:p w14:paraId="3AEA2C41" w14:textId="790CC6AD"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00"/>
                <w:sz w:val="21"/>
                <w:szCs w:val="21"/>
                <w:lang w:val="en-US"/>
              </w:rPr>
              <w:t>{</w:t>
            </w:r>
          </w:p>
          <w:p w14:paraId="59027F1B"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6DF41A7E" w14:textId="6EAA7138"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1BC65ED1" w14:textId="243039F1" w:rsidR="00E808B7" w:rsidRDefault="00E808B7" w:rsidP="006A6C06">
            <w:pPr>
              <w:shd w:val="clear" w:color="auto" w:fill="FFFFFF"/>
              <w:spacing w:line="285" w:lineRule="atLeast"/>
              <w:rPr>
                <w:rFonts w:ascii="Consolas" w:eastAsia="Times New Roman" w:hAnsi="Consolas" w:cs="Times New Roman"/>
                <w:color w:val="0000FF"/>
                <w:sz w:val="21"/>
                <w:szCs w:val="21"/>
                <w:lang w:val="en-US"/>
              </w:rPr>
            </w:pPr>
          </w:p>
          <w:p w14:paraId="692B8700" w14:textId="77777777" w:rsidR="00E808B7" w:rsidRDefault="00E808B7" w:rsidP="006A6C06">
            <w:pPr>
              <w:shd w:val="clear" w:color="auto" w:fill="FFFFFF"/>
              <w:spacing w:line="285" w:lineRule="atLeast"/>
              <w:rPr>
                <w:rFonts w:ascii="Consolas" w:eastAsia="Times New Roman" w:hAnsi="Consolas" w:cs="Times New Roman"/>
                <w:color w:val="0000FF"/>
                <w:sz w:val="21"/>
                <w:szCs w:val="21"/>
                <w:lang w:val="en-US"/>
              </w:rPr>
            </w:pPr>
          </w:p>
          <w:p w14:paraId="1FAED61C"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494D40B3"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3293ABFC"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4E67A5DF" w14:textId="77777777" w:rsidR="006A6C06" w:rsidRDefault="006A6C06" w:rsidP="006A6C06">
            <w:pPr>
              <w:shd w:val="clear" w:color="auto" w:fill="FFFFFF"/>
              <w:spacing w:line="285" w:lineRule="atLeast"/>
              <w:rPr>
                <w:rFonts w:ascii="Consolas" w:eastAsia="Times New Roman" w:hAnsi="Consolas" w:cs="Times New Roman"/>
                <w:color w:val="0000FF"/>
                <w:sz w:val="21"/>
                <w:szCs w:val="21"/>
                <w:lang w:val="en-US"/>
              </w:rPr>
            </w:pPr>
          </w:p>
          <w:p w14:paraId="70365A88" w14:textId="6639B1D2" w:rsidR="006A6C06" w:rsidRPr="006A6C06" w:rsidRDefault="006A6C06" w:rsidP="006A6C06">
            <w:pPr>
              <w:shd w:val="clear" w:color="auto" w:fill="FFFFFF"/>
              <w:spacing w:line="285" w:lineRule="atLeast"/>
              <w:rPr>
                <w:rFonts w:ascii="Consolas" w:eastAsia="Times New Roman" w:hAnsi="Consolas" w:cs="Times New Roman"/>
                <w:color w:val="000000"/>
                <w:sz w:val="21"/>
                <w:szCs w:val="21"/>
                <w:lang w:val="en-US"/>
              </w:rPr>
            </w:pPr>
            <w:r w:rsidRPr="006A6C06">
              <w:rPr>
                <w:rFonts w:ascii="Consolas" w:eastAsia="Times New Roman" w:hAnsi="Consolas" w:cs="Times New Roman"/>
                <w:color w:val="000000"/>
                <w:sz w:val="21"/>
                <w:szCs w:val="21"/>
                <w:lang w:val="en-US"/>
              </w:rPr>
              <w:t>}</w:t>
            </w:r>
          </w:p>
          <w:p w14:paraId="45AF4F49" w14:textId="77777777" w:rsidR="006A6C06" w:rsidRDefault="006A6C06" w:rsidP="00DB1498">
            <w:pPr>
              <w:spacing w:line="240" w:lineRule="auto"/>
              <w:rPr>
                <w:rFonts w:ascii="Calibri" w:eastAsia="Times New Roman" w:hAnsi="Calibri" w:cs="Calibri"/>
                <w:color w:val="auto"/>
                <w:lang w:val="en-US"/>
              </w:rPr>
            </w:pPr>
          </w:p>
        </w:tc>
      </w:tr>
    </w:tbl>
    <w:p w14:paraId="295B2ED1" w14:textId="77777777" w:rsidR="00B50DBE" w:rsidRDefault="00B50DBE" w:rsidP="00B50DBE"/>
    <w:p w14:paraId="069CD19D" w14:textId="77777777" w:rsidR="0062155F" w:rsidRPr="006A5D32" w:rsidRDefault="0062155F" w:rsidP="0062155F">
      <w:pPr>
        <w:pStyle w:val="ListParagraph"/>
        <w:numPr>
          <w:ilvl w:val="0"/>
          <w:numId w:val="6"/>
        </w:numPr>
        <w:spacing w:line="240" w:lineRule="auto"/>
      </w:pPr>
      <w:r>
        <w:rPr>
          <w:rFonts w:ascii="Calibri" w:hAnsi="Calibri" w:cs="Calibri"/>
          <w:b/>
          <w:color w:val="ED7D31"/>
          <w:sz w:val="28"/>
          <w:szCs w:val="28"/>
        </w:rPr>
        <w:t>Receive credit for this lab guide</w:t>
      </w:r>
    </w:p>
    <w:p w14:paraId="492234A0" w14:textId="77777777" w:rsidR="0062155F" w:rsidRDefault="0062155F" w:rsidP="0062155F">
      <w:pPr>
        <w:pStyle w:val="ListParagraph"/>
        <w:spacing w:line="240" w:lineRule="auto"/>
        <w:ind w:left="0"/>
        <w:rPr>
          <w:rFonts w:ascii="Ubuntu" w:eastAsia="Ubuntu" w:hAnsi="Ubuntu" w:cs="Calibri"/>
          <w:b/>
          <w:color w:val="00000A"/>
        </w:rPr>
      </w:pPr>
    </w:p>
    <w:p w14:paraId="4049A7A1" w14:textId="77777777" w:rsidR="0062155F" w:rsidRDefault="0062155F" w:rsidP="006215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12F80552" w14:textId="77777777" w:rsidR="0068136E" w:rsidRDefault="0068136E">
      <w:pPr>
        <w:ind w:left="360" w:hanging="360"/>
      </w:pPr>
    </w:p>
    <w:sectPr w:rsidR="0068136E">
      <w:headerReference w:type="default" r:id="rId11"/>
      <w:headerReference w:type="first" r:id="rId12"/>
      <w:pgSz w:w="12240" w:h="15840"/>
      <w:pgMar w:top="634" w:right="1440" w:bottom="777" w:left="1440" w:header="0" w:footer="0" w:gutter="0"/>
      <w:pgNumType w:start="1"/>
      <w:cols w:space="720"/>
      <w:formProt w:val="0"/>
      <w:titlePg/>
      <w:docGrid w:linePitch="272"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784FD" w14:textId="77777777" w:rsidR="000C2045" w:rsidRDefault="000C2045">
      <w:pPr>
        <w:spacing w:line="240" w:lineRule="auto"/>
      </w:pPr>
      <w:r>
        <w:separator/>
      </w:r>
    </w:p>
  </w:endnote>
  <w:endnote w:type="continuationSeparator" w:id="0">
    <w:p w14:paraId="40CD6980" w14:textId="77777777" w:rsidR="000C2045" w:rsidRDefault="000C20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97372" w14:textId="77777777" w:rsidR="000C2045" w:rsidRDefault="000C2045">
      <w:pPr>
        <w:spacing w:line="240" w:lineRule="auto"/>
      </w:pPr>
      <w:r>
        <w:separator/>
      </w:r>
    </w:p>
  </w:footnote>
  <w:footnote w:type="continuationSeparator" w:id="0">
    <w:p w14:paraId="15FFC92A" w14:textId="77777777" w:rsidR="000C2045" w:rsidRDefault="000C20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14B39" w14:textId="77777777" w:rsidR="009061A6" w:rsidRDefault="009061A6">
    <w:pPr>
      <w:pStyle w:val="Header"/>
      <w:rPr>
        <w:rFonts w:asciiTheme="majorHAnsi" w:hAnsiTheme="majorHAnsi" w:cstheme="majorHAnsi"/>
        <w:color w:val="000000"/>
      </w:rPr>
    </w:pPr>
  </w:p>
  <w:p w14:paraId="098F8162" w14:textId="77777777" w:rsidR="009061A6" w:rsidRDefault="009061A6">
    <w:pPr>
      <w:pStyle w:val="Header"/>
      <w:rPr>
        <w:rFonts w:asciiTheme="majorHAnsi" w:hAnsiTheme="majorHAnsi" w:cstheme="majorHAnsi"/>
        <w:color w:val="000000"/>
      </w:rPr>
    </w:pPr>
  </w:p>
  <w:p w14:paraId="61633E81" w14:textId="77777777" w:rsidR="009061A6" w:rsidRDefault="009061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5F0E0" w14:textId="77777777" w:rsidR="009061A6" w:rsidRDefault="009061A6">
    <w:pPr>
      <w:pStyle w:val="Header"/>
      <w:rPr>
        <w:rFonts w:asciiTheme="majorHAnsi" w:hAnsiTheme="majorHAnsi" w:cstheme="majorHAnsi"/>
        <w:color w:val="000000"/>
      </w:rPr>
    </w:pPr>
  </w:p>
  <w:p w14:paraId="3406635A" w14:textId="77777777" w:rsidR="009061A6" w:rsidRDefault="009061A6">
    <w:pPr>
      <w:pStyle w:val="Header"/>
      <w:rPr>
        <w:rFonts w:asciiTheme="majorHAnsi" w:hAnsiTheme="majorHAnsi" w:cstheme="majorHAnsi"/>
        <w:color w:val="000000"/>
      </w:rPr>
    </w:pPr>
  </w:p>
  <w:p w14:paraId="0D228124" w14:textId="69820DEF" w:rsidR="009061A6" w:rsidRPr="00F772A4" w:rsidRDefault="009061A6">
    <w:pPr>
      <w:pStyle w:val="Header"/>
    </w:pPr>
    <w:r>
      <w:rPr>
        <w:rFonts w:asciiTheme="majorHAnsi" w:hAnsiTheme="majorHAnsi" w:cstheme="majorHAnsi"/>
        <w:color w:val="000000"/>
      </w:rPr>
      <w:t>Name ___________________________________________________________________________ Period _____</w:t>
    </w:r>
  </w:p>
  <w:p w14:paraId="2B761948" w14:textId="77777777" w:rsidR="009061A6" w:rsidRDefault="009061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360" w:hanging="360"/>
      </w:pPr>
      <w:rPr>
        <w:rFonts w:ascii="Times New Roman" w:hAnsi="Times New Roman" w:cs="Times New Roman" w:hint="default"/>
        <w:sz w:val="20"/>
        <w:szCs w:val="20"/>
      </w:rPr>
    </w:lvl>
  </w:abstractNum>
  <w:abstractNum w:abstractNumId="1" w15:restartNumberingAfterBreak="0">
    <w:nsid w:val="00000003"/>
    <w:multiLevelType w:val="singleLevel"/>
    <w:tmpl w:val="00000003"/>
    <w:name w:val="WW8Num3"/>
    <w:lvl w:ilvl="0">
      <w:start w:val="9"/>
      <w:numFmt w:val="lowerLetter"/>
      <w:lvlText w:val="(%1)"/>
      <w:lvlJc w:val="left"/>
      <w:pPr>
        <w:tabs>
          <w:tab w:val="num" w:pos="0"/>
        </w:tabs>
        <w:ind w:left="765" w:hanging="405"/>
      </w:pPr>
      <w:rPr>
        <w:rFonts w:ascii="Times New Roman" w:hAnsi="Times New Roman" w:cs="Times New Roman"/>
        <w:color w:val="222222"/>
        <w:sz w:val="22"/>
        <w:szCs w:val="22"/>
      </w:rPr>
    </w:lvl>
  </w:abstractNum>
  <w:abstractNum w:abstractNumId="2" w15:restartNumberingAfterBreak="0">
    <w:nsid w:val="00000004"/>
    <w:multiLevelType w:val="singleLevel"/>
    <w:tmpl w:val="9EEA1ACC"/>
    <w:name w:val="WW8Num4"/>
    <w:lvl w:ilvl="0">
      <w:start w:val="1"/>
      <w:numFmt w:val="lowerLetter"/>
      <w:lvlText w:val="(%1)"/>
      <w:lvlJc w:val="left"/>
      <w:pPr>
        <w:tabs>
          <w:tab w:val="num" w:pos="0"/>
        </w:tabs>
        <w:ind w:left="720" w:hanging="360"/>
      </w:pPr>
      <w:rPr>
        <w:rFonts w:ascii="Calibri" w:hAnsi="Calibri" w:cs="Calibri" w:hint="default"/>
        <w:color w:val="auto"/>
      </w:rPr>
    </w:lvl>
  </w:abstractNum>
  <w:abstractNum w:abstractNumId="3" w15:restartNumberingAfterBreak="0">
    <w:nsid w:val="00000005"/>
    <w:multiLevelType w:val="singleLevel"/>
    <w:tmpl w:val="00000005"/>
    <w:name w:val="WW8Num5"/>
    <w:lvl w:ilvl="0">
      <w:start w:val="9"/>
      <w:numFmt w:val="lowerLetter"/>
      <w:lvlText w:val="(%1)"/>
      <w:lvlJc w:val="left"/>
      <w:pPr>
        <w:tabs>
          <w:tab w:val="num" w:pos="0"/>
        </w:tabs>
        <w:ind w:left="765" w:hanging="405"/>
      </w:pPr>
      <w:rPr>
        <w:rFonts w:ascii="Times New Roman" w:hAnsi="Times New Roman" w:cs="Times New Roman" w:hint="default"/>
        <w:color w:val="222222"/>
        <w:sz w:val="22"/>
        <w:szCs w:val="22"/>
      </w:rPr>
    </w:lvl>
  </w:abstractNum>
  <w:abstractNum w:abstractNumId="4" w15:restartNumberingAfterBreak="0">
    <w:nsid w:val="00000006"/>
    <w:multiLevelType w:val="singleLevel"/>
    <w:tmpl w:val="00000006"/>
    <w:name w:val="WW8Num6"/>
    <w:lvl w:ilvl="0">
      <w:start w:val="2"/>
      <w:numFmt w:val="lowerRoman"/>
      <w:lvlText w:val="(%1)"/>
      <w:lvlJc w:val="left"/>
      <w:pPr>
        <w:tabs>
          <w:tab w:val="num" w:pos="0"/>
        </w:tabs>
        <w:ind w:left="1440" w:hanging="1080"/>
      </w:pPr>
      <w:rPr>
        <w:rFonts w:ascii="Times New Roman" w:hAnsi="Times New Roman" w:cs="Times New Roman" w:hint="default"/>
        <w:sz w:val="22"/>
        <w:szCs w:val="22"/>
        <w:lang w:eastAsia="en-US"/>
      </w:rPr>
    </w:lvl>
  </w:abstractNum>
  <w:abstractNum w:abstractNumId="5" w15:restartNumberingAfterBreak="0">
    <w:nsid w:val="03812E01"/>
    <w:multiLevelType w:val="multilevel"/>
    <w:tmpl w:val="222405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6691117"/>
    <w:multiLevelType w:val="multilevel"/>
    <w:tmpl w:val="B00402B4"/>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1D421264"/>
    <w:multiLevelType w:val="hybridMultilevel"/>
    <w:tmpl w:val="5A7CCE86"/>
    <w:name w:val="WW8Num42"/>
    <w:lvl w:ilvl="0" w:tplc="A5FAE2E8">
      <w:start w:val="1"/>
      <w:numFmt w:val="lowerRoman"/>
      <w:lvlText w:val="(%1)"/>
      <w:lvlJc w:val="left"/>
      <w:pPr>
        <w:ind w:left="720" w:hanging="360"/>
      </w:pPr>
      <w:rPr>
        <w:rFonts w:ascii="Calibri" w:eastAsia="Courier New" w:hAnsi="Calibri" w:cs="Calibri" w:hint="default"/>
        <w:color w:val="222222"/>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65214"/>
    <w:multiLevelType w:val="multilevel"/>
    <w:tmpl w:val="1858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836A56"/>
    <w:multiLevelType w:val="hybridMultilevel"/>
    <w:tmpl w:val="35ECF740"/>
    <w:lvl w:ilvl="0" w:tplc="A5ECB9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0F469D5"/>
    <w:multiLevelType w:val="multilevel"/>
    <w:tmpl w:val="9DFA2D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56566DFD"/>
    <w:multiLevelType w:val="multilevel"/>
    <w:tmpl w:val="B64E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15A08"/>
    <w:multiLevelType w:val="hybridMultilevel"/>
    <w:tmpl w:val="79867E7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621C9"/>
    <w:multiLevelType w:val="multilevel"/>
    <w:tmpl w:val="C4F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C53427"/>
    <w:multiLevelType w:val="multilevel"/>
    <w:tmpl w:val="097E8F9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6" w15:restartNumberingAfterBreak="0">
    <w:nsid w:val="685F6062"/>
    <w:multiLevelType w:val="multilevel"/>
    <w:tmpl w:val="9D28AF5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7" w15:restartNumberingAfterBreak="0">
    <w:nsid w:val="6DF4010F"/>
    <w:multiLevelType w:val="hybridMultilevel"/>
    <w:tmpl w:val="8B4ED444"/>
    <w:lvl w:ilvl="0" w:tplc="00000004">
      <w:start w:val="2"/>
      <w:numFmt w:val="lowerRoman"/>
      <w:lvlText w:val="(%1)"/>
      <w:lvlJc w:val="left"/>
      <w:pPr>
        <w:ind w:left="720" w:hanging="360"/>
      </w:pPr>
      <w:rPr>
        <w:rFonts w:ascii="Times New Roman" w:eastAsia="Courier New" w:hAnsi="Times New Roman" w:cs="Times New Roman"/>
        <w:color w:val="222222"/>
        <w:sz w:val="22"/>
        <w:szCs w:val="22"/>
        <w:lang w:eastAsia="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D07E5"/>
    <w:multiLevelType w:val="hybridMultilevel"/>
    <w:tmpl w:val="11D8048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9E65DA"/>
    <w:multiLevelType w:val="multilevel"/>
    <w:tmpl w:val="477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5"/>
  </w:num>
  <w:num w:numId="4">
    <w:abstractNumId w:val="16"/>
  </w:num>
  <w:num w:numId="5">
    <w:abstractNumId w:val="11"/>
  </w:num>
  <w:num w:numId="6">
    <w:abstractNumId w:val="10"/>
  </w:num>
  <w:num w:numId="7">
    <w:abstractNumId w:val="14"/>
  </w:num>
  <w:num w:numId="8">
    <w:abstractNumId w:val="0"/>
  </w:num>
  <w:num w:numId="9">
    <w:abstractNumId w:val="2"/>
  </w:num>
  <w:num w:numId="10">
    <w:abstractNumId w:val="3"/>
  </w:num>
  <w:num w:numId="11">
    <w:abstractNumId w:val="4"/>
  </w:num>
  <w:num w:numId="12">
    <w:abstractNumId w:val="13"/>
  </w:num>
  <w:num w:numId="13">
    <w:abstractNumId w:val="12"/>
  </w:num>
  <w:num w:numId="14">
    <w:abstractNumId w:val="19"/>
  </w:num>
  <w:num w:numId="15">
    <w:abstractNumId w:val="8"/>
  </w:num>
  <w:num w:numId="16">
    <w:abstractNumId w:val="1"/>
  </w:num>
  <w:num w:numId="17">
    <w:abstractNumId w:val="18"/>
  </w:num>
  <w:num w:numId="18">
    <w:abstractNumId w:val="17"/>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36E"/>
    <w:rsid w:val="0002173A"/>
    <w:rsid w:val="00033E81"/>
    <w:rsid w:val="00046C04"/>
    <w:rsid w:val="00092C49"/>
    <w:rsid w:val="000B1D59"/>
    <w:rsid w:val="000C0428"/>
    <w:rsid w:val="000C2045"/>
    <w:rsid w:val="0010347F"/>
    <w:rsid w:val="001112FB"/>
    <w:rsid w:val="00112832"/>
    <w:rsid w:val="00117859"/>
    <w:rsid w:val="00126FF3"/>
    <w:rsid w:val="0016212D"/>
    <w:rsid w:val="00172C24"/>
    <w:rsid w:val="00175614"/>
    <w:rsid w:val="001E1B0A"/>
    <w:rsid w:val="001E29F9"/>
    <w:rsid w:val="0029797C"/>
    <w:rsid w:val="00321F8E"/>
    <w:rsid w:val="00340F58"/>
    <w:rsid w:val="00343730"/>
    <w:rsid w:val="00390E64"/>
    <w:rsid w:val="003E7896"/>
    <w:rsid w:val="004106B8"/>
    <w:rsid w:val="004155A8"/>
    <w:rsid w:val="00450117"/>
    <w:rsid w:val="00456959"/>
    <w:rsid w:val="004B1117"/>
    <w:rsid w:val="004E4C63"/>
    <w:rsid w:val="00501B47"/>
    <w:rsid w:val="0051079C"/>
    <w:rsid w:val="005B0861"/>
    <w:rsid w:val="005B0969"/>
    <w:rsid w:val="005D2D70"/>
    <w:rsid w:val="005E4108"/>
    <w:rsid w:val="00614502"/>
    <w:rsid w:val="0062155F"/>
    <w:rsid w:val="0068136E"/>
    <w:rsid w:val="006862D2"/>
    <w:rsid w:val="0069403C"/>
    <w:rsid w:val="006A6822"/>
    <w:rsid w:val="006A6C06"/>
    <w:rsid w:val="006E0069"/>
    <w:rsid w:val="00723B4C"/>
    <w:rsid w:val="0072593B"/>
    <w:rsid w:val="00726A96"/>
    <w:rsid w:val="00741F7C"/>
    <w:rsid w:val="00744A4C"/>
    <w:rsid w:val="00745BFE"/>
    <w:rsid w:val="007C532B"/>
    <w:rsid w:val="00814055"/>
    <w:rsid w:val="00846485"/>
    <w:rsid w:val="00854D6C"/>
    <w:rsid w:val="00870BB9"/>
    <w:rsid w:val="00891C5F"/>
    <w:rsid w:val="008B4894"/>
    <w:rsid w:val="008B7ED7"/>
    <w:rsid w:val="008D17B7"/>
    <w:rsid w:val="009061A6"/>
    <w:rsid w:val="00925A5A"/>
    <w:rsid w:val="009674E2"/>
    <w:rsid w:val="009702B7"/>
    <w:rsid w:val="00972173"/>
    <w:rsid w:val="009762A0"/>
    <w:rsid w:val="009C1D0A"/>
    <w:rsid w:val="00A3596D"/>
    <w:rsid w:val="00A36688"/>
    <w:rsid w:val="00AA1AD8"/>
    <w:rsid w:val="00AC119D"/>
    <w:rsid w:val="00AD6D34"/>
    <w:rsid w:val="00AE3638"/>
    <w:rsid w:val="00B05FC0"/>
    <w:rsid w:val="00B11BBA"/>
    <w:rsid w:val="00B50DBE"/>
    <w:rsid w:val="00B6303F"/>
    <w:rsid w:val="00B709CF"/>
    <w:rsid w:val="00B75C56"/>
    <w:rsid w:val="00B9635E"/>
    <w:rsid w:val="00BB2299"/>
    <w:rsid w:val="00BD347B"/>
    <w:rsid w:val="00BF090B"/>
    <w:rsid w:val="00BF1829"/>
    <w:rsid w:val="00C1606E"/>
    <w:rsid w:val="00C22FA0"/>
    <w:rsid w:val="00C552C8"/>
    <w:rsid w:val="00C6400B"/>
    <w:rsid w:val="00C83949"/>
    <w:rsid w:val="00CB6306"/>
    <w:rsid w:val="00CE7068"/>
    <w:rsid w:val="00D07E9C"/>
    <w:rsid w:val="00D22506"/>
    <w:rsid w:val="00D34942"/>
    <w:rsid w:val="00D435DB"/>
    <w:rsid w:val="00D50C48"/>
    <w:rsid w:val="00D51BB0"/>
    <w:rsid w:val="00DA12B7"/>
    <w:rsid w:val="00DB1498"/>
    <w:rsid w:val="00DB3702"/>
    <w:rsid w:val="00DC3D3E"/>
    <w:rsid w:val="00DE0869"/>
    <w:rsid w:val="00DF4796"/>
    <w:rsid w:val="00E04FA6"/>
    <w:rsid w:val="00E146F2"/>
    <w:rsid w:val="00E55F7E"/>
    <w:rsid w:val="00E808B7"/>
    <w:rsid w:val="00E93C31"/>
    <w:rsid w:val="00EB0739"/>
    <w:rsid w:val="00EB3C81"/>
    <w:rsid w:val="00EC5F63"/>
    <w:rsid w:val="00ED0EF7"/>
    <w:rsid w:val="00EF372E"/>
    <w:rsid w:val="00F21765"/>
    <w:rsid w:val="00F42845"/>
    <w:rsid w:val="00F6430E"/>
    <w:rsid w:val="00F65302"/>
    <w:rsid w:val="00F772A4"/>
    <w:rsid w:val="00FB5CB7"/>
    <w:rsid w:val="00FC2E42"/>
    <w:rsid w:val="00FE4994"/>
    <w:rsid w:val="00FF5F3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86CF"/>
  <w15:docId w15:val="{10B725B3-F7F6-45F8-8398-33A75625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uiPriority w:val="99"/>
    <w:rsid w:val="005B0861"/>
    <w:rPr>
      <w:rFonts w:ascii="Courier New" w:eastAsia="Times New Roman" w:hAnsi="Courier New" w:cs="Courier New"/>
      <w:sz w:val="20"/>
      <w:szCs w:val="20"/>
    </w:rPr>
  </w:style>
  <w:style w:type="paragraph" w:styleId="HTMLPreformatted">
    <w:name w:val="HTML Preformatted"/>
    <w:basedOn w:val="Normal"/>
    <w:link w:val="HTMLPreformattedChar"/>
    <w:rsid w:val="005B0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lang w:val="en-US" w:eastAsia="zh-CN"/>
    </w:rPr>
  </w:style>
  <w:style w:type="character" w:customStyle="1" w:styleId="HTMLPreformattedChar">
    <w:name w:val="HTML Preformatted Char"/>
    <w:basedOn w:val="DefaultParagraphFont"/>
    <w:link w:val="HTMLPreformatted"/>
    <w:rsid w:val="005B0861"/>
    <w:rPr>
      <w:rFonts w:ascii="Courier New" w:eastAsia="Times New Roman" w:hAnsi="Courier New" w:cs="Courier New"/>
      <w:color w:val="auto"/>
      <w:lang w:val="en-US" w:eastAsia="zh-CN"/>
    </w:rPr>
  </w:style>
  <w:style w:type="paragraph" w:customStyle="1" w:styleId="standalonestatement">
    <w:name w:val="standalone_statement"/>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inlinecode">
    <w:name w:val="inline_code"/>
    <w:basedOn w:val="DefaultParagraphFont"/>
    <w:rsid w:val="00BD347B"/>
  </w:style>
  <w:style w:type="paragraph" w:customStyle="1" w:styleId="listparagraph0">
    <w:name w:val="list_paragraph"/>
    <w:basedOn w:val="Normal"/>
    <w:rsid w:val="00BD347B"/>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weightbold">
    <w:name w:val="font_weight:bold"/>
    <w:basedOn w:val="DefaultParagraphFont"/>
    <w:rsid w:val="00BD347B"/>
  </w:style>
  <w:style w:type="character" w:customStyle="1" w:styleId="sr-only">
    <w:name w:val="sr-only"/>
    <w:basedOn w:val="DefaultParagraphFont"/>
    <w:rsid w:val="00925A5A"/>
  </w:style>
  <w:style w:type="paragraph" w:customStyle="1" w:styleId="codeline">
    <w:name w:val="code_line"/>
    <w:basedOn w:val="Normal"/>
    <w:rsid w:val="00DC3D3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fontstylenormal">
    <w:name w:val="font_style:normal"/>
    <w:basedOn w:val="DefaultParagraphFont"/>
    <w:rsid w:val="00DC3D3E"/>
  </w:style>
  <w:style w:type="character" w:styleId="Strong">
    <w:name w:val="Strong"/>
    <w:basedOn w:val="DefaultParagraphFont"/>
    <w:uiPriority w:val="22"/>
    <w:qFormat/>
    <w:rsid w:val="005E4108"/>
    <w:rPr>
      <w:b/>
      <w:bCs/>
    </w:rPr>
  </w:style>
  <w:style w:type="character" w:styleId="Hyperlink">
    <w:name w:val="Hyperlink"/>
    <w:basedOn w:val="DefaultParagraphFont"/>
    <w:uiPriority w:val="99"/>
    <w:unhideWhenUsed/>
    <w:rsid w:val="005E4108"/>
    <w:rPr>
      <w:color w:val="0000FF"/>
      <w:u w:val="single"/>
    </w:rPr>
  </w:style>
  <w:style w:type="character" w:styleId="Emphasis">
    <w:name w:val="Emphasis"/>
    <w:basedOn w:val="DefaultParagraphFont"/>
    <w:uiPriority w:val="20"/>
    <w:qFormat/>
    <w:rsid w:val="00EB3C81"/>
    <w:rPr>
      <w:i/>
      <w:iCs/>
    </w:rPr>
  </w:style>
  <w:style w:type="character" w:styleId="UnresolvedMention">
    <w:name w:val="Unresolved Mention"/>
    <w:basedOn w:val="DefaultParagraphFont"/>
    <w:uiPriority w:val="99"/>
    <w:semiHidden/>
    <w:unhideWhenUsed/>
    <w:rsid w:val="00870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74944">
      <w:bodyDiv w:val="1"/>
      <w:marLeft w:val="0"/>
      <w:marRight w:val="0"/>
      <w:marTop w:val="0"/>
      <w:marBottom w:val="0"/>
      <w:divBdr>
        <w:top w:val="none" w:sz="0" w:space="0" w:color="auto"/>
        <w:left w:val="none" w:sz="0" w:space="0" w:color="auto"/>
        <w:bottom w:val="none" w:sz="0" w:space="0" w:color="auto"/>
        <w:right w:val="none" w:sz="0" w:space="0" w:color="auto"/>
      </w:divBdr>
      <w:divsChild>
        <w:div w:id="1534729762">
          <w:marLeft w:val="0"/>
          <w:marRight w:val="0"/>
          <w:marTop w:val="0"/>
          <w:marBottom w:val="0"/>
          <w:divBdr>
            <w:top w:val="none" w:sz="0" w:space="0" w:color="auto"/>
            <w:left w:val="none" w:sz="0" w:space="0" w:color="auto"/>
            <w:bottom w:val="none" w:sz="0" w:space="0" w:color="auto"/>
            <w:right w:val="none" w:sz="0" w:space="0" w:color="auto"/>
          </w:divBdr>
          <w:divsChild>
            <w:div w:id="1959797205">
              <w:marLeft w:val="0"/>
              <w:marRight w:val="0"/>
              <w:marTop w:val="0"/>
              <w:marBottom w:val="0"/>
              <w:divBdr>
                <w:top w:val="none" w:sz="0" w:space="0" w:color="auto"/>
                <w:left w:val="none" w:sz="0" w:space="0" w:color="auto"/>
                <w:bottom w:val="none" w:sz="0" w:space="0" w:color="auto"/>
                <w:right w:val="none" w:sz="0" w:space="0" w:color="auto"/>
              </w:divBdr>
            </w:div>
            <w:div w:id="1831406484">
              <w:marLeft w:val="0"/>
              <w:marRight w:val="0"/>
              <w:marTop w:val="0"/>
              <w:marBottom w:val="0"/>
              <w:divBdr>
                <w:top w:val="none" w:sz="0" w:space="0" w:color="auto"/>
                <w:left w:val="none" w:sz="0" w:space="0" w:color="auto"/>
                <w:bottom w:val="none" w:sz="0" w:space="0" w:color="auto"/>
                <w:right w:val="none" w:sz="0" w:space="0" w:color="auto"/>
              </w:divBdr>
            </w:div>
            <w:div w:id="10337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1636">
      <w:bodyDiv w:val="1"/>
      <w:marLeft w:val="0"/>
      <w:marRight w:val="0"/>
      <w:marTop w:val="0"/>
      <w:marBottom w:val="0"/>
      <w:divBdr>
        <w:top w:val="none" w:sz="0" w:space="0" w:color="auto"/>
        <w:left w:val="none" w:sz="0" w:space="0" w:color="auto"/>
        <w:bottom w:val="none" w:sz="0" w:space="0" w:color="auto"/>
        <w:right w:val="none" w:sz="0" w:space="0" w:color="auto"/>
      </w:divBdr>
      <w:divsChild>
        <w:div w:id="1460034091">
          <w:marLeft w:val="0"/>
          <w:marRight w:val="0"/>
          <w:marTop w:val="0"/>
          <w:marBottom w:val="240"/>
          <w:divBdr>
            <w:top w:val="none" w:sz="0" w:space="0" w:color="auto"/>
            <w:left w:val="none" w:sz="0" w:space="0" w:color="auto"/>
            <w:bottom w:val="none" w:sz="0" w:space="0" w:color="auto"/>
            <w:right w:val="none" w:sz="0" w:space="0" w:color="auto"/>
          </w:divBdr>
          <w:divsChild>
            <w:div w:id="951940096">
              <w:marLeft w:val="0"/>
              <w:marRight w:val="0"/>
              <w:marTop w:val="0"/>
              <w:marBottom w:val="0"/>
              <w:divBdr>
                <w:top w:val="none" w:sz="0" w:space="0" w:color="auto"/>
                <w:left w:val="none" w:sz="0" w:space="0" w:color="auto"/>
                <w:bottom w:val="none" w:sz="0" w:space="0" w:color="auto"/>
                <w:right w:val="none" w:sz="0" w:space="0" w:color="auto"/>
              </w:divBdr>
              <w:divsChild>
                <w:div w:id="1900239493">
                  <w:marLeft w:val="0"/>
                  <w:marRight w:val="0"/>
                  <w:marTop w:val="0"/>
                  <w:marBottom w:val="0"/>
                  <w:divBdr>
                    <w:top w:val="none" w:sz="0" w:space="0" w:color="auto"/>
                    <w:left w:val="none" w:sz="0" w:space="0" w:color="auto"/>
                    <w:bottom w:val="none" w:sz="0" w:space="0" w:color="auto"/>
                    <w:right w:val="none" w:sz="0" w:space="0" w:color="auto"/>
                  </w:divBdr>
                  <w:divsChild>
                    <w:div w:id="2077970948">
                      <w:marLeft w:val="0"/>
                      <w:marRight w:val="0"/>
                      <w:marTop w:val="0"/>
                      <w:marBottom w:val="0"/>
                      <w:divBdr>
                        <w:top w:val="none" w:sz="0" w:space="0" w:color="auto"/>
                        <w:left w:val="none" w:sz="0" w:space="0" w:color="auto"/>
                        <w:bottom w:val="none" w:sz="0" w:space="0" w:color="auto"/>
                        <w:right w:val="none" w:sz="0" w:space="0" w:color="auto"/>
                      </w:divBdr>
                      <w:divsChild>
                        <w:div w:id="37180564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 w:id="78210269">
      <w:bodyDiv w:val="1"/>
      <w:marLeft w:val="0"/>
      <w:marRight w:val="0"/>
      <w:marTop w:val="0"/>
      <w:marBottom w:val="0"/>
      <w:divBdr>
        <w:top w:val="none" w:sz="0" w:space="0" w:color="auto"/>
        <w:left w:val="none" w:sz="0" w:space="0" w:color="auto"/>
        <w:bottom w:val="none" w:sz="0" w:space="0" w:color="auto"/>
        <w:right w:val="none" w:sz="0" w:space="0" w:color="auto"/>
      </w:divBdr>
      <w:divsChild>
        <w:div w:id="1401829393">
          <w:marLeft w:val="0"/>
          <w:marRight w:val="0"/>
          <w:marTop w:val="0"/>
          <w:marBottom w:val="0"/>
          <w:divBdr>
            <w:top w:val="none" w:sz="0" w:space="0" w:color="auto"/>
            <w:left w:val="none" w:sz="0" w:space="0" w:color="auto"/>
            <w:bottom w:val="none" w:sz="0" w:space="0" w:color="auto"/>
            <w:right w:val="none" w:sz="0" w:space="0" w:color="auto"/>
          </w:divBdr>
          <w:divsChild>
            <w:div w:id="2146728441">
              <w:marLeft w:val="0"/>
              <w:marRight w:val="0"/>
              <w:marTop w:val="0"/>
              <w:marBottom w:val="0"/>
              <w:divBdr>
                <w:top w:val="none" w:sz="0" w:space="0" w:color="auto"/>
                <w:left w:val="none" w:sz="0" w:space="0" w:color="auto"/>
                <w:bottom w:val="none" w:sz="0" w:space="0" w:color="auto"/>
                <w:right w:val="none" w:sz="0" w:space="0" w:color="auto"/>
              </w:divBdr>
            </w:div>
            <w:div w:id="2002418509">
              <w:marLeft w:val="0"/>
              <w:marRight w:val="0"/>
              <w:marTop w:val="0"/>
              <w:marBottom w:val="0"/>
              <w:divBdr>
                <w:top w:val="none" w:sz="0" w:space="0" w:color="auto"/>
                <w:left w:val="none" w:sz="0" w:space="0" w:color="auto"/>
                <w:bottom w:val="none" w:sz="0" w:space="0" w:color="auto"/>
                <w:right w:val="none" w:sz="0" w:space="0" w:color="auto"/>
              </w:divBdr>
            </w:div>
            <w:div w:id="1517696767">
              <w:marLeft w:val="0"/>
              <w:marRight w:val="0"/>
              <w:marTop w:val="0"/>
              <w:marBottom w:val="0"/>
              <w:divBdr>
                <w:top w:val="none" w:sz="0" w:space="0" w:color="auto"/>
                <w:left w:val="none" w:sz="0" w:space="0" w:color="auto"/>
                <w:bottom w:val="none" w:sz="0" w:space="0" w:color="auto"/>
                <w:right w:val="none" w:sz="0" w:space="0" w:color="auto"/>
              </w:divBdr>
            </w:div>
            <w:div w:id="1561594255">
              <w:marLeft w:val="0"/>
              <w:marRight w:val="0"/>
              <w:marTop w:val="0"/>
              <w:marBottom w:val="0"/>
              <w:divBdr>
                <w:top w:val="none" w:sz="0" w:space="0" w:color="auto"/>
                <w:left w:val="none" w:sz="0" w:space="0" w:color="auto"/>
                <w:bottom w:val="none" w:sz="0" w:space="0" w:color="auto"/>
                <w:right w:val="none" w:sz="0" w:space="0" w:color="auto"/>
              </w:divBdr>
            </w:div>
            <w:div w:id="1089156900">
              <w:marLeft w:val="0"/>
              <w:marRight w:val="0"/>
              <w:marTop w:val="0"/>
              <w:marBottom w:val="0"/>
              <w:divBdr>
                <w:top w:val="none" w:sz="0" w:space="0" w:color="auto"/>
                <w:left w:val="none" w:sz="0" w:space="0" w:color="auto"/>
                <w:bottom w:val="none" w:sz="0" w:space="0" w:color="auto"/>
                <w:right w:val="none" w:sz="0" w:space="0" w:color="auto"/>
              </w:divBdr>
            </w:div>
            <w:div w:id="43220944">
              <w:marLeft w:val="0"/>
              <w:marRight w:val="0"/>
              <w:marTop w:val="0"/>
              <w:marBottom w:val="0"/>
              <w:divBdr>
                <w:top w:val="none" w:sz="0" w:space="0" w:color="auto"/>
                <w:left w:val="none" w:sz="0" w:space="0" w:color="auto"/>
                <w:bottom w:val="none" w:sz="0" w:space="0" w:color="auto"/>
                <w:right w:val="none" w:sz="0" w:space="0" w:color="auto"/>
              </w:divBdr>
            </w:div>
            <w:div w:id="203559744">
              <w:marLeft w:val="0"/>
              <w:marRight w:val="0"/>
              <w:marTop w:val="0"/>
              <w:marBottom w:val="0"/>
              <w:divBdr>
                <w:top w:val="none" w:sz="0" w:space="0" w:color="auto"/>
                <w:left w:val="none" w:sz="0" w:space="0" w:color="auto"/>
                <w:bottom w:val="none" w:sz="0" w:space="0" w:color="auto"/>
                <w:right w:val="none" w:sz="0" w:space="0" w:color="auto"/>
              </w:divBdr>
            </w:div>
            <w:div w:id="2111317342">
              <w:marLeft w:val="0"/>
              <w:marRight w:val="0"/>
              <w:marTop w:val="0"/>
              <w:marBottom w:val="0"/>
              <w:divBdr>
                <w:top w:val="none" w:sz="0" w:space="0" w:color="auto"/>
                <w:left w:val="none" w:sz="0" w:space="0" w:color="auto"/>
                <w:bottom w:val="none" w:sz="0" w:space="0" w:color="auto"/>
                <w:right w:val="none" w:sz="0" w:space="0" w:color="auto"/>
              </w:divBdr>
            </w:div>
            <w:div w:id="735516525">
              <w:marLeft w:val="0"/>
              <w:marRight w:val="0"/>
              <w:marTop w:val="0"/>
              <w:marBottom w:val="0"/>
              <w:divBdr>
                <w:top w:val="none" w:sz="0" w:space="0" w:color="auto"/>
                <w:left w:val="none" w:sz="0" w:space="0" w:color="auto"/>
                <w:bottom w:val="none" w:sz="0" w:space="0" w:color="auto"/>
                <w:right w:val="none" w:sz="0" w:space="0" w:color="auto"/>
              </w:divBdr>
            </w:div>
            <w:div w:id="902135403">
              <w:marLeft w:val="0"/>
              <w:marRight w:val="0"/>
              <w:marTop w:val="0"/>
              <w:marBottom w:val="0"/>
              <w:divBdr>
                <w:top w:val="none" w:sz="0" w:space="0" w:color="auto"/>
                <w:left w:val="none" w:sz="0" w:space="0" w:color="auto"/>
                <w:bottom w:val="none" w:sz="0" w:space="0" w:color="auto"/>
                <w:right w:val="none" w:sz="0" w:space="0" w:color="auto"/>
              </w:divBdr>
            </w:div>
            <w:div w:id="265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09">
      <w:bodyDiv w:val="1"/>
      <w:marLeft w:val="0"/>
      <w:marRight w:val="0"/>
      <w:marTop w:val="0"/>
      <w:marBottom w:val="0"/>
      <w:divBdr>
        <w:top w:val="none" w:sz="0" w:space="0" w:color="auto"/>
        <w:left w:val="none" w:sz="0" w:space="0" w:color="auto"/>
        <w:bottom w:val="none" w:sz="0" w:space="0" w:color="auto"/>
        <w:right w:val="none" w:sz="0" w:space="0" w:color="auto"/>
      </w:divBdr>
      <w:divsChild>
        <w:div w:id="745494891">
          <w:marLeft w:val="0"/>
          <w:marRight w:val="0"/>
          <w:marTop w:val="0"/>
          <w:marBottom w:val="0"/>
          <w:divBdr>
            <w:top w:val="none" w:sz="0" w:space="0" w:color="auto"/>
            <w:left w:val="none" w:sz="0" w:space="0" w:color="auto"/>
            <w:bottom w:val="none" w:sz="0" w:space="0" w:color="auto"/>
            <w:right w:val="none" w:sz="0" w:space="0" w:color="auto"/>
          </w:divBdr>
          <w:divsChild>
            <w:div w:id="12079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2460">
      <w:bodyDiv w:val="1"/>
      <w:marLeft w:val="0"/>
      <w:marRight w:val="0"/>
      <w:marTop w:val="0"/>
      <w:marBottom w:val="0"/>
      <w:divBdr>
        <w:top w:val="none" w:sz="0" w:space="0" w:color="auto"/>
        <w:left w:val="none" w:sz="0" w:space="0" w:color="auto"/>
        <w:bottom w:val="none" w:sz="0" w:space="0" w:color="auto"/>
        <w:right w:val="none" w:sz="0" w:space="0" w:color="auto"/>
      </w:divBdr>
      <w:divsChild>
        <w:div w:id="68114048">
          <w:marLeft w:val="0"/>
          <w:marRight w:val="0"/>
          <w:marTop w:val="0"/>
          <w:marBottom w:val="0"/>
          <w:divBdr>
            <w:top w:val="none" w:sz="0" w:space="0" w:color="auto"/>
            <w:left w:val="none" w:sz="0" w:space="0" w:color="auto"/>
            <w:bottom w:val="none" w:sz="0" w:space="0" w:color="auto"/>
            <w:right w:val="none" w:sz="0" w:space="0" w:color="auto"/>
          </w:divBdr>
          <w:divsChild>
            <w:div w:id="11033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3686">
      <w:bodyDiv w:val="1"/>
      <w:marLeft w:val="0"/>
      <w:marRight w:val="0"/>
      <w:marTop w:val="0"/>
      <w:marBottom w:val="0"/>
      <w:divBdr>
        <w:top w:val="none" w:sz="0" w:space="0" w:color="auto"/>
        <w:left w:val="none" w:sz="0" w:space="0" w:color="auto"/>
        <w:bottom w:val="none" w:sz="0" w:space="0" w:color="auto"/>
        <w:right w:val="none" w:sz="0" w:space="0" w:color="auto"/>
      </w:divBdr>
      <w:divsChild>
        <w:div w:id="1181352559">
          <w:marLeft w:val="0"/>
          <w:marRight w:val="0"/>
          <w:marTop w:val="0"/>
          <w:marBottom w:val="240"/>
          <w:divBdr>
            <w:top w:val="none" w:sz="0" w:space="0" w:color="auto"/>
            <w:left w:val="none" w:sz="0" w:space="0" w:color="auto"/>
            <w:bottom w:val="none" w:sz="0" w:space="0" w:color="auto"/>
            <w:right w:val="none" w:sz="0" w:space="0" w:color="auto"/>
          </w:divBdr>
          <w:divsChild>
            <w:div w:id="2075198860">
              <w:marLeft w:val="0"/>
              <w:marRight w:val="0"/>
              <w:marTop w:val="0"/>
              <w:marBottom w:val="0"/>
              <w:divBdr>
                <w:top w:val="none" w:sz="0" w:space="0" w:color="auto"/>
                <w:left w:val="none" w:sz="0" w:space="0" w:color="auto"/>
                <w:bottom w:val="none" w:sz="0" w:space="0" w:color="auto"/>
                <w:right w:val="none" w:sz="0" w:space="0" w:color="auto"/>
              </w:divBdr>
            </w:div>
          </w:divsChild>
        </w:div>
        <w:div w:id="854421869">
          <w:marLeft w:val="0"/>
          <w:marRight w:val="0"/>
          <w:marTop w:val="0"/>
          <w:marBottom w:val="0"/>
          <w:divBdr>
            <w:top w:val="none" w:sz="0" w:space="0" w:color="auto"/>
            <w:left w:val="none" w:sz="0" w:space="0" w:color="auto"/>
            <w:bottom w:val="none" w:sz="0" w:space="0" w:color="auto"/>
            <w:right w:val="none" w:sz="0" w:space="0" w:color="auto"/>
          </w:divBdr>
          <w:divsChild>
            <w:div w:id="9967685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5737350">
      <w:bodyDiv w:val="1"/>
      <w:marLeft w:val="0"/>
      <w:marRight w:val="0"/>
      <w:marTop w:val="0"/>
      <w:marBottom w:val="0"/>
      <w:divBdr>
        <w:top w:val="none" w:sz="0" w:space="0" w:color="auto"/>
        <w:left w:val="none" w:sz="0" w:space="0" w:color="auto"/>
        <w:bottom w:val="none" w:sz="0" w:space="0" w:color="auto"/>
        <w:right w:val="none" w:sz="0" w:space="0" w:color="auto"/>
      </w:divBdr>
      <w:divsChild>
        <w:div w:id="1197738208">
          <w:marLeft w:val="0"/>
          <w:marRight w:val="0"/>
          <w:marTop w:val="0"/>
          <w:marBottom w:val="0"/>
          <w:divBdr>
            <w:top w:val="none" w:sz="0" w:space="0" w:color="auto"/>
            <w:left w:val="none" w:sz="0" w:space="0" w:color="auto"/>
            <w:bottom w:val="none" w:sz="0" w:space="0" w:color="auto"/>
            <w:right w:val="none" w:sz="0" w:space="0" w:color="auto"/>
          </w:divBdr>
          <w:divsChild>
            <w:div w:id="706368538">
              <w:marLeft w:val="0"/>
              <w:marRight w:val="0"/>
              <w:marTop w:val="0"/>
              <w:marBottom w:val="0"/>
              <w:divBdr>
                <w:top w:val="none" w:sz="0" w:space="0" w:color="auto"/>
                <w:left w:val="none" w:sz="0" w:space="0" w:color="auto"/>
                <w:bottom w:val="none" w:sz="0" w:space="0" w:color="auto"/>
                <w:right w:val="none" w:sz="0" w:space="0" w:color="auto"/>
              </w:divBdr>
            </w:div>
            <w:div w:id="254873325">
              <w:marLeft w:val="0"/>
              <w:marRight w:val="0"/>
              <w:marTop w:val="0"/>
              <w:marBottom w:val="0"/>
              <w:divBdr>
                <w:top w:val="none" w:sz="0" w:space="0" w:color="auto"/>
                <w:left w:val="none" w:sz="0" w:space="0" w:color="auto"/>
                <w:bottom w:val="none" w:sz="0" w:space="0" w:color="auto"/>
                <w:right w:val="none" w:sz="0" w:space="0" w:color="auto"/>
              </w:divBdr>
            </w:div>
            <w:div w:id="6437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4792">
      <w:bodyDiv w:val="1"/>
      <w:marLeft w:val="0"/>
      <w:marRight w:val="0"/>
      <w:marTop w:val="0"/>
      <w:marBottom w:val="0"/>
      <w:divBdr>
        <w:top w:val="none" w:sz="0" w:space="0" w:color="auto"/>
        <w:left w:val="none" w:sz="0" w:space="0" w:color="auto"/>
        <w:bottom w:val="none" w:sz="0" w:space="0" w:color="auto"/>
        <w:right w:val="none" w:sz="0" w:space="0" w:color="auto"/>
      </w:divBdr>
      <w:divsChild>
        <w:div w:id="1736465215">
          <w:marLeft w:val="0"/>
          <w:marRight w:val="0"/>
          <w:marTop w:val="0"/>
          <w:marBottom w:val="0"/>
          <w:divBdr>
            <w:top w:val="none" w:sz="0" w:space="0" w:color="auto"/>
            <w:left w:val="none" w:sz="0" w:space="0" w:color="auto"/>
            <w:bottom w:val="none" w:sz="0" w:space="0" w:color="auto"/>
            <w:right w:val="none" w:sz="0" w:space="0" w:color="auto"/>
          </w:divBdr>
          <w:divsChild>
            <w:div w:id="77872877">
              <w:marLeft w:val="0"/>
              <w:marRight w:val="0"/>
              <w:marTop w:val="0"/>
              <w:marBottom w:val="0"/>
              <w:divBdr>
                <w:top w:val="none" w:sz="0" w:space="0" w:color="auto"/>
                <w:left w:val="none" w:sz="0" w:space="0" w:color="auto"/>
                <w:bottom w:val="none" w:sz="0" w:space="0" w:color="auto"/>
                <w:right w:val="none" w:sz="0" w:space="0" w:color="auto"/>
              </w:divBdr>
            </w:div>
            <w:div w:id="329454180">
              <w:marLeft w:val="0"/>
              <w:marRight w:val="0"/>
              <w:marTop w:val="0"/>
              <w:marBottom w:val="0"/>
              <w:divBdr>
                <w:top w:val="none" w:sz="0" w:space="0" w:color="auto"/>
                <w:left w:val="none" w:sz="0" w:space="0" w:color="auto"/>
                <w:bottom w:val="none" w:sz="0" w:space="0" w:color="auto"/>
                <w:right w:val="none" w:sz="0" w:space="0" w:color="auto"/>
              </w:divBdr>
            </w:div>
            <w:div w:id="186454732">
              <w:marLeft w:val="0"/>
              <w:marRight w:val="0"/>
              <w:marTop w:val="0"/>
              <w:marBottom w:val="0"/>
              <w:divBdr>
                <w:top w:val="none" w:sz="0" w:space="0" w:color="auto"/>
                <w:left w:val="none" w:sz="0" w:space="0" w:color="auto"/>
                <w:bottom w:val="none" w:sz="0" w:space="0" w:color="auto"/>
                <w:right w:val="none" w:sz="0" w:space="0" w:color="auto"/>
              </w:divBdr>
            </w:div>
            <w:div w:id="820535564">
              <w:marLeft w:val="0"/>
              <w:marRight w:val="0"/>
              <w:marTop w:val="0"/>
              <w:marBottom w:val="0"/>
              <w:divBdr>
                <w:top w:val="none" w:sz="0" w:space="0" w:color="auto"/>
                <w:left w:val="none" w:sz="0" w:space="0" w:color="auto"/>
                <w:bottom w:val="none" w:sz="0" w:space="0" w:color="auto"/>
                <w:right w:val="none" w:sz="0" w:space="0" w:color="auto"/>
              </w:divBdr>
            </w:div>
            <w:div w:id="858196720">
              <w:marLeft w:val="0"/>
              <w:marRight w:val="0"/>
              <w:marTop w:val="0"/>
              <w:marBottom w:val="0"/>
              <w:divBdr>
                <w:top w:val="none" w:sz="0" w:space="0" w:color="auto"/>
                <w:left w:val="none" w:sz="0" w:space="0" w:color="auto"/>
                <w:bottom w:val="none" w:sz="0" w:space="0" w:color="auto"/>
                <w:right w:val="none" w:sz="0" w:space="0" w:color="auto"/>
              </w:divBdr>
            </w:div>
            <w:div w:id="846987939">
              <w:marLeft w:val="0"/>
              <w:marRight w:val="0"/>
              <w:marTop w:val="0"/>
              <w:marBottom w:val="0"/>
              <w:divBdr>
                <w:top w:val="none" w:sz="0" w:space="0" w:color="auto"/>
                <w:left w:val="none" w:sz="0" w:space="0" w:color="auto"/>
                <w:bottom w:val="none" w:sz="0" w:space="0" w:color="auto"/>
                <w:right w:val="none" w:sz="0" w:space="0" w:color="auto"/>
              </w:divBdr>
            </w:div>
            <w:div w:id="7969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788">
      <w:bodyDiv w:val="1"/>
      <w:marLeft w:val="0"/>
      <w:marRight w:val="0"/>
      <w:marTop w:val="0"/>
      <w:marBottom w:val="0"/>
      <w:divBdr>
        <w:top w:val="none" w:sz="0" w:space="0" w:color="auto"/>
        <w:left w:val="none" w:sz="0" w:space="0" w:color="auto"/>
        <w:bottom w:val="none" w:sz="0" w:space="0" w:color="auto"/>
        <w:right w:val="none" w:sz="0" w:space="0" w:color="auto"/>
      </w:divBdr>
    </w:div>
    <w:div w:id="321008903">
      <w:bodyDiv w:val="1"/>
      <w:marLeft w:val="0"/>
      <w:marRight w:val="0"/>
      <w:marTop w:val="0"/>
      <w:marBottom w:val="0"/>
      <w:divBdr>
        <w:top w:val="none" w:sz="0" w:space="0" w:color="auto"/>
        <w:left w:val="none" w:sz="0" w:space="0" w:color="auto"/>
        <w:bottom w:val="none" w:sz="0" w:space="0" w:color="auto"/>
        <w:right w:val="none" w:sz="0" w:space="0" w:color="auto"/>
      </w:divBdr>
      <w:divsChild>
        <w:div w:id="415176749">
          <w:marLeft w:val="0"/>
          <w:marRight w:val="0"/>
          <w:marTop w:val="0"/>
          <w:marBottom w:val="0"/>
          <w:divBdr>
            <w:top w:val="none" w:sz="0" w:space="0" w:color="auto"/>
            <w:left w:val="none" w:sz="0" w:space="0" w:color="auto"/>
            <w:bottom w:val="none" w:sz="0" w:space="0" w:color="auto"/>
            <w:right w:val="none" w:sz="0" w:space="0" w:color="auto"/>
          </w:divBdr>
          <w:divsChild>
            <w:div w:id="838041575">
              <w:marLeft w:val="0"/>
              <w:marRight w:val="0"/>
              <w:marTop w:val="0"/>
              <w:marBottom w:val="0"/>
              <w:divBdr>
                <w:top w:val="none" w:sz="0" w:space="0" w:color="auto"/>
                <w:left w:val="none" w:sz="0" w:space="0" w:color="auto"/>
                <w:bottom w:val="none" w:sz="0" w:space="0" w:color="auto"/>
                <w:right w:val="none" w:sz="0" w:space="0" w:color="auto"/>
              </w:divBdr>
            </w:div>
            <w:div w:id="18548950">
              <w:marLeft w:val="0"/>
              <w:marRight w:val="0"/>
              <w:marTop w:val="0"/>
              <w:marBottom w:val="0"/>
              <w:divBdr>
                <w:top w:val="none" w:sz="0" w:space="0" w:color="auto"/>
                <w:left w:val="none" w:sz="0" w:space="0" w:color="auto"/>
                <w:bottom w:val="none" w:sz="0" w:space="0" w:color="auto"/>
                <w:right w:val="none" w:sz="0" w:space="0" w:color="auto"/>
              </w:divBdr>
            </w:div>
            <w:div w:id="253443668">
              <w:marLeft w:val="0"/>
              <w:marRight w:val="0"/>
              <w:marTop w:val="0"/>
              <w:marBottom w:val="0"/>
              <w:divBdr>
                <w:top w:val="none" w:sz="0" w:space="0" w:color="auto"/>
                <w:left w:val="none" w:sz="0" w:space="0" w:color="auto"/>
                <w:bottom w:val="none" w:sz="0" w:space="0" w:color="auto"/>
                <w:right w:val="none" w:sz="0" w:space="0" w:color="auto"/>
              </w:divBdr>
            </w:div>
            <w:div w:id="733511520">
              <w:marLeft w:val="0"/>
              <w:marRight w:val="0"/>
              <w:marTop w:val="0"/>
              <w:marBottom w:val="0"/>
              <w:divBdr>
                <w:top w:val="none" w:sz="0" w:space="0" w:color="auto"/>
                <w:left w:val="none" w:sz="0" w:space="0" w:color="auto"/>
                <w:bottom w:val="none" w:sz="0" w:space="0" w:color="auto"/>
                <w:right w:val="none" w:sz="0" w:space="0" w:color="auto"/>
              </w:divBdr>
            </w:div>
            <w:div w:id="1017542017">
              <w:marLeft w:val="0"/>
              <w:marRight w:val="0"/>
              <w:marTop w:val="0"/>
              <w:marBottom w:val="0"/>
              <w:divBdr>
                <w:top w:val="none" w:sz="0" w:space="0" w:color="auto"/>
                <w:left w:val="none" w:sz="0" w:space="0" w:color="auto"/>
                <w:bottom w:val="none" w:sz="0" w:space="0" w:color="auto"/>
                <w:right w:val="none" w:sz="0" w:space="0" w:color="auto"/>
              </w:divBdr>
            </w:div>
            <w:div w:id="1989698728">
              <w:marLeft w:val="0"/>
              <w:marRight w:val="0"/>
              <w:marTop w:val="0"/>
              <w:marBottom w:val="0"/>
              <w:divBdr>
                <w:top w:val="none" w:sz="0" w:space="0" w:color="auto"/>
                <w:left w:val="none" w:sz="0" w:space="0" w:color="auto"/>
                <w:bottom w:val="none" w:sz="0" w:space="0" w:color="auto"/>
                <w:right w:val="none" w:sz="0" w:space="0" w:color="auto"/>
              </w:divBdr>
            </w:div>
            <w:div w:id="795566334">
              <w:marLeft w:val="0"/>
              <w:marRight w:val="0"/>
              <w:marTop w:val="0"/>
              <w:marBottom w:val="0"/>
              <w:divBdr>
                <w:top w:val="none" w:sz="0" w:space="0" w:color="auto"/>
                <w:left w:val="none" w:sz="0" w:space="0" w:color="auto"/>
                <w:bottom w:val="none" w:sz="0" w:space="0" w:color="auto"/>
                <w:right w:val="none" w:sz="0" w:space="0" w:color="auto"/>
              </w:divBdr>
            </w:div>
            <w:div w:id="539590608">
              <w:marLeft w:val="0"/>
              <w:marRight w:val="0"/>
              <w:marTop w:val="0"/>
              <w:marBottom w:val="0"/>
              <w:divBdr>
                <w:top w:val="none" w:sz="0" w:space="0" w:color="auto"/>
                <w:left w:val="none" w:sz="0" w:space="0" w:color="auto"/>
                <w:bottom w:val="none" w:sz="0" w:space="0" w:color="auto"/>
                <w:right w:val="none" w:sz="0" w:space="0" w:color="auto"/>
              </w:divBdr>
            </w:div>
            <w:div w:id="248730937">
              <w:marLeft w:val="0"/>
              <w:marRight w:val="0"/>
              <w:marTop w:val="0"/>
              <w:marBottom w:val="0"/>
              <w:divBdr>
                <w:top w:val="none" w:sz="0" w:space="0" w:color="auto"/>
                <w:left w:val="none" w:sz="0" w:space="0" w:color="auto"/>
                <w:bottom w:val="none" w:sz="0" w:space="0" w:color="auto"/>
                <w:right w:val="none" w:sz="0" w:space="0" w:color="auto"/>
              </w:divBdr>
            </w:div>
            <w:div w:id="456678461">
              <w:marLeft w:val="0"/>
              <w:marRight w:val="0"/>
              <w:marTop w:val="0"/>
              <w:marBottom w:val="0"/>
              <w:divBdr>
                <w:top w:val="none" w:sz="0" w:space="0" w:color="auto"/>
                <w:left w:val="none" w:sz="0" w:space="0" w:color="auto"/>
                <w:bottom w:val="none" w:sz="0" w:space="0" w:color="auto"/>
                <w:right w:val="none" w:sz="0" w:space="0" w:color="auto"/>
              </w:divBdr>
            </w:div>
            <w:div w:id="951135316">
              <w:marLeft w:val="0"/>
              <w:marRight w:val="0"/>
              <w:marTop w:val="0"/>
              <w:marBottom w:val="0"/>
              <w:divBdr>
                <w:top w:val="none" w:sz="0" w:space="0" w:color="auto"/>
                <w:left w:val="none" w:sz="0" w:space="0" w:color="auto"/>
                <w:bottom w:val="none" w:sz="0" w:space="0" w:color="auto"/>
                <w:right w:val="none" w:sz="0" w:space="0" w:color="auto"/>
              </w:divBdr>
            </w:div>
            <w:div w:id="625816226">
              <w:marLeft w:val="0"/>
              <w:marRight w:val="0"/>
              <w:marTop w:val="0"/>
              <w:marBottom w:val="0"/>
              <w:divBdr>
                <w:top w:val="none" w:sz="0" w:space="0" w:color="auto"/>
                <w:left w:val="none" w:sz="0" w:space="0" w:color="auto"/>
                <w:bottom w:val="none" w:sz="0" w:space="0" w:color="auto"/>
                <w:right w:val="none" w:sz="0" w:space="0" w:color="auto"/>
              </w:divBdr>
            </w:div>
            <w:div w:id="300579759">
              <w:marLeft w:val="0"/>
              <w:marRight w:val="0"/>
              <w:marTop w:val="0"/>
              <w:marBottom w:val="0"/>
              <w:divBdr>
                <w:top w:val="none" w:sz="0" w:space="0" w:color="auto"/>
                <w:left w:val="none" w:sz="0" w:space="0" w:color="auto"/>
                <w:bottom w:val="none" w:sz="0" w:space="0" w:color="auto"/>
                <w:right w:val="none" w:sz="0" w:space="0" w:color="auto"/>
              </w:divBdr>
            </w:div>
            <w:div w:id="140122558">
              <w:marLeft w:val="0"/>
              <w:marRight w:val="0"/>
              <w:marTop w:val="0"/>
              <w:marBottom w:val="0"/>
              <w:divBdr>
                <w:top w:val="none" w:sz="0" w:space="0" w:color="auto"/>
                <w:left w:val="none" w:sz="0" w:space="0" w:color="auto"/>
                <w:bottom w:val="none" w:sz="0" w:space="0" w:color="auto"/>
                <w:right w:val="none" w:sz="0" w:space="0" w:color="auto"/>
              </w:divBdr>
            </w:div>
            <w:div w:id="762801263">
              <w:marLeft w:val="0"/>
              <w:marRight w:val="0"/>
              <w:marTop w:val="0"/>
              <w:marBottom w:val="0"/>
              <w:divBdr>
                <w:top w:val="none" w:sz="0" w:space="0" w:color="auto"/>
                <w:left w:val="none" w:sz="0" w:space="0" w:color="auto"/>
                <w:bottom w:val="none" w:sz="0" w:space="0" w:color="auto"/>
                <w:right w:val="none" w:sz="0" w:space="0" w:color="auto"/>
              </w:divBdr>
            </w:div>
            <w:div w:id="299119772">
              <w:marLeft w:val="0"/>
              <w:marRight w:val="0"/>
              <w:marTop w:val="0"/>
              <w:marBottom w:val="0"/>
              <w:divBdr>
                <w:top w:val="none" w:sz="0" w:space="0" w:color="auto"/>
                <w:left w:val="none" w:sz="0" w:space="0" w:color="auto"/>
                <w:bottom w:val="none" w:sz="0" w:space="0" w:color="auto"/>
                <w:right w:val="none" w:sz="0" w:space="0" w:color="auto"/>
              </w:divBdr>
            </w:div>
            <w:div w:id="1270116533">
              <w:marLeft w:val="0"/>
              <w:marRight w:val="0"/>
              <w:marTop w:val="0"/>
              <w:marBottom w:val="0"/>
              <w:divBdr>
                <w:top w:val="none" w:sz="0" w:space="0" w:color="auto"/>
                <w:left w:val="none" w:sz="0" w:space="0" w:color="auto"/>
                <w:bottom w:val="none" w:sz="0" w:space="0" w:color="auto"/>
                <w:right w:val="none" w:sz="0" w:space="0" w:color="auto"/>
              </w:divBdr>
            </w:div>
            <w:div w:id="1886525483">
              <w:marLeft w:val="0"/>
              <w:marRight w:val="0"/>
              <w:marTop w:val="0"/>
              <w:marBottom w:val="0"/>
              <w:divBdr>
                <w:top w:val="none" w:sz="0" w:space="0" w:color="auto"/>
                <w:left w:val="none" w:sz="0" w:space="0" w:color="auto"/>
                <w:bottom w:val="none" w:sz="0" w:space="0" w:color="auto"/>
                <w:right w:val="none" w:sz="0" w:space="0" w:color="auto"/>
              </w:divBdr>
            </w:div>
            <w:div w:id="923337673">
              <w:marLeft w:val="0"/>
              <w:marRight w:val="0"/>
              <w:marTop w:val="0"/>
              <w:marBottom w:val="0"/>
              <w:divBdr>
                <w:top w:val="none" w:sz="0" w:space="0" w:color="auto"/>
                <w:left w:val="none" w:sz="0" w:space="0" w:color="auto"/>
                <w:bottom w:val="none" w:sz="0" w:space="0" w:color="auto"/>
                <w:right w:val="none" w:sz="0" w:space="0" w:color="auto"/>
              </w:divBdr>
            </w:div>
            <w:div w:id="1129589200">
              <w:marLeft w:val="0"/>
              <w:marRight w:val="0"/>
              <w:marTop w:val="0"/>
              <w:marBottom w:val="0"/>
              <w:divBdr>
                <w:top w:val="none" w:sz="0" w:space="0" w:color="auto"/>
                <w:left w:val="none" w:sz="0" w:space="0" w:color="auto"/>
                <w:bottom w:val="none" w:sz="0" w:space="0" w:color="auto"/>
                <w:right w:val="none" w:sz="0" w:space="0" w:color="auto"/>
              </w:divBdr>
            </w:div>
            <w:div w:id="357584389">
              <w:marLeft w:val="0"/>
              <w:marRight w:val="0"/>
              <w:marTop w:val="0"/>
              <w:marBottom w:val="0"/>
              <w:divBdr>
                <w:top w:val="none" w:sz="0" w:space="0" w:color="auto"/>
                <w:left w:val="none" w:sz="0" w:space="0" w:color="auto"/>
                <w:bottom w:val="none" w:sz="0" w:space="0" w:color="auto"/>
                <w:right w:val="none" w:sz="0" w:space="0" w:color="auto"/>
              </w:divBdr>
            </w:div>
            <w:div w:id="1064064459">
              <w:marLeft w:val="0"/>
              <w:marRight w:val="0"/>
              <w:marTop w:val="0"/>
              <w:marBottom w:val="0"/>
              <w:divBdr>
                <w:top w:val="none" w:sz="0" w:space="0" w:color="auto"/>
                <w:left w:val="none" w:sz="0" w:space="0" w:color="auto"/>
                <w:bottom w:val="none" w:sz="0" w:space="0" w:color="auto"/>
                <w:right w:val="none" w:sz="0" w:space="0" w:color="auto"/>
              </w:divBdr>
            </w:div>
            <w:div w:id="2051417929">
              <w:marLeft w:val="0"/>
              <w:marRight w:val="0"/>
              <w:marTop w:val="0"/>
              <w:marBottom w:val="0"/>
              <w:divBdr>
                <w:top w:val="none" w:sz="0" w:space="0" w:color="auto"/>
                <w:left w:val="none" w:sz="0" w:space="0" w:color="auto"/>
                <w:bottom w:val="none" w:sz="0" w:space="0" w:color="auto"/>
                <w:right w:val="none" w:sz="0" w:space="0" w:color="auto"/>
              </w:divBdr>
            </w:div>
            <w:div w:id="541868310">
              <w:marLeft w:val="0"/>
              <w:marRight w:val="0"/>
              <w:marTop w:val="0"/>
              <w:marBottom w:val="0"/>
              <w:divBdr>
                <w:top w:val="none" w:sz="0" w:space="0" w:color="auto"/>
                <w:left w:val="none" w:sz="0" w:space="0" w:color="auto"/>
                <w:bottom w:val="none" w:sz="0" w:space="0" w:color="auto"/>
                <w:right w:val="none" w:sz="0" w:space="0" w:color="auto"/>
              </w:divBdr>
            </w:div>
            <w:div w:id="2015302867">
              <w:marLeft w:val="0"/>
              <w:marRight w:val="0"/>
              <w:marTop w:val="0"/>
              <w:marBottom w:val="0"/>
              <w:divBdr>
                <w:top w:val="none" w:sz="0" w:space="0" w:color="auto"/>
                <w:left w:val="none" w:sz="0" w:space="0" w:color="auto"/>
                <w:bottom w:val="none" w:sz="0" w:space="0" w:color="auto"/>
                <w:right w:val="none" w:sz="0" w:space="0" w:color="auto"/>
              </w:divBdr>
            </w:div>
            <w:div w:id="1708681854">
              <w:marLeft w:val="0"/>
              <w:marRight w:val="0"/>
              <w:marTop w:val="0"/>
              <w:marBottom w:val="0"/>
              <w:divBdr>
                <w:top w:val="none" w:sz="0" w:space="0" w:color="auto"/>
                <w:left w:val="none" w:sz="0" w:space="0" w:color="auto"/>
                <w:bottom w:val="none" w:sz="0" w:space="0" w:color="auto"/>
                <w:right w:val="none" w:sz="0" w:space="0" w:color="auto"/>
              </w:divBdr>
            </w:div>
            <w:div w:id="375399505">
              <w:marLeft w:val="0"/>
              <w:marRight w:val="0"/>
              <w:marTop w:val="0"/>
              <w:marBottom w:val="0"/>
              <w:divBdr>
                <w:top w:val="none" w:sz="0" w:space="0" w:color="auto"/>
                <w:left w:val="none" w:sz="0" w:space="0" w:color="auto"/>
                <w:bottom w:val="none" w:sz="0" w:space="0" w:color="auto"/>
                <w:right w:val="none" w:sz="0" w:space="0" w:color="auto"/>
              </w:divBdr>
            </w:div>
            <w:div w:id="1396539290">
              <w:marLeft w:val="0"/>
              <w:marRight w:val="0"/>
              <w:marTop w:val="0"/>
              <w:marBottom w:val="0"/>
              <w:divBdr>
                <w:top w:val="none" w:sz="0" w:space="0" w:color="auto"/>
                <w:left w:val="none" w:sz="0" w:space="0" w:color="auto"/>
                <w:bottom w:val="none" w:sz="0" w:space="0" w:color="auto"/>
                <w:right w:val="none" w:sz="0" w:space="0" w:color="auto"/>
              </w:divBdr>
            </w:div>
            <w:div w:id="1955674990">
              <w:marLeft w:val="0"/>
              <w:marRight w:val="0"/>
              <w:marTop w:val="0"/>
              <w:marBottom w:val="0"/>
              <w:divBdr>
                <w:top w:val="none" w:sz="0" w:space="0" w:color="auto"/>
                <w:left w:val="none" w:sz="0" w:space="0" w:color="auto"/>
                <w:bottom w:val="none" w:sz="0" w:space="0" w:color="auto"/>
                <w:right w:val="none" w:sz="0" w:space="0" w:color="auto"/>
              </w:divBdr>
            </w:div>
            <w:div w:id="325137007">
              <w:marLeft w:val="0"/>
              <w:marRight w:val="0"/>
              <w:marTop w:val="0"/>
              <w:marBottom w:val="0"/>
              <w:divBdr>
                <w:top w:val="none" w:sz="0" w:space="0" w:color="auto"/>
                <w:left w:val="none" w:sz="0" w:space="0" w:color="auto"/>
                <w:bottom w:val="none" w:sz="0" w:space="0" w:color="auto"/>
                <w:right w:val="none" w:sz="0" w:space="0" w:color="auto"/>
              </w:divBdr>
            </w:div>
            <w:div w:id="1892422020">
              <w:marLeft w:val="0"/>
              <w:marRight w:val="0"/>
              <w:marTop w:val="0"/>
              <w:marBottom w:val="0"/>
              <w:divBdr>
                <w:top w:val="none" w:sz="0" w:space="0" w:color="auto"/>
                <w:left w:val="none" w:sz="0" w:space="0" w:color="auto"/>
                <w:bottom w:val="none" w:sz="0" w:space="0" w:color="auto"/>
                <w:right w:val="none" w:sz="0" w:space="0" w:color="auto"/>
              </w:divBdr>
            </w:div>
            <w:div w:id="47538105">
              <w:marLeft w:val="0"/>
              <w:marRight w:val="0"/>
              <w:marTop w:val="0"/>
              <w:marBottom w:val="0"/>
              <w:divBdr>
                <w:top w:val="none" w:sz="0" w:space="0" w:color="auto"/>
                <w:left w:val="none" w:sz="0" w:space="0" w:color="auto"/>
                <w:bottom w:val="none" w:sz="0" w:space="0" w:color="auto"/>
                <w:right w:val="none" w:sz="0" w:space="0" w:color="auto"/>
              </w:divBdr>
            </w:div>
            <w:div w:id="1632007591">
              <w:marLeft w:val="0"/>
              <w:marRight w:val="0"/>
              <w:marTop w:val="0"/>
              <w:marBottom w:val="0"/>
              <w:divBdr>
                <w:top w:val="none" w:sz="0" w:space="0" w:color="auto"/>
                <w:left w:val="none" w:sz="0" w:space="0" w:color="auto"/>
                <w:bottom w:val="none" w:sz="0" w:space="0" w:color="auto"/>
                <w:right w:val="none" w:sz="0" w:space="0" w:color="auto"/>
              </w:divBdr>
            </w:div>
            <w:div w:id="938492271">
              <w:marLeft w:val="0"/>
              <w:marRight w:val="0"/>
              <w:marTop w:val="0"/>
              <w:marBottom w:val="0"/>
              <w:divBdr>
                <w:top w:val="none" w:sz="0" w:space="0" w:color="auto"/>
                <w:left w:val="none" w:sz="0" w:space="0" w:color="auto"/>
                <w:bottom w:val="none" w:sz="0" w:space="0" w:color="auto"/>
                <w:right w:val="none" w:sz="0" w:space="0" w:color="auto"/>
              </w:divBdr>
            </w:div>
            <w:div w:id="1698694358">
              <w:marLeft w:val="0"/>
              <w:marRight w:val="0"/>
              <w:marTop w:val="0"/>
              <w:marBottom w:val="0"/>
              <w:divBdr>
                <w:top w:val="none" w:sz="0" w:space="0" w:color="auto"/>
                <w:left w:val="none" w:sz="0" w:space="0" w:color="auto"/>
                <w:bottom w:val="none" w:sz="0" w:space="0" w:color="auto"/>
                <w:right w:val="none" w:sz="0" w:space="0" w:color="auto"/>
              </w:divBdr>
            </w:div>
            <w:div w:id="2091466805">
              <w:marLeft w:val="0"/>
              <w:marRight w:val="0"/>
              <w:marTop w:val="0"/>
              <w:marBottom w:val="0"/>
              <w:divBdr>
                <w:top w:val="none" w:sz="0" w:space="0" w:color="auto"/>
                <w:left w:val="none" w:sz="0" w:space="0" w:color="auto"/>
                <w:bottom w:val="none" w:sz="0" w:space="0" w:color="auto"/>
                <w:right w:val="none" w:sz="0" w:space="0" w:color="auto"/>
              </w:divBdr>
            </w:div>
            <w:div w:id="1155225147">
              <w:marLeft w:val="0"/>
              <w:marRight w:val="0"/>
              <w:marTop w:val="0"/>
              <w:marBottom w:val="0"/>
              <w:divBdr>
                <w:top w:val="none" w:sz="0" w:space="0" w:color="auto"/>
                <w:left w:val="none" w:sz="0" w:space="0" w:color="auto"/>
                <w:bottom w:val="none" w:sz="0" w:space="0" w:color="auto"/>
                <w:right w:val="none" w:sz="0" w:space="0" w:color="auto"/>
              </w:divBdr>
            </w:div>
            <w:div w:id="925069222">
              <w:marLeft w:val="0"/>
              <w:marRight w:val="0"/>
              <w:marTop w:val="0"/>
              <w:marBottom w:val="0"/>
              <w:divBdr>
                <w:top w:val="none" w:sz="0" w:space="0" w:color="auto"/>
                <w:left w:val="none" w:sz="0" w:space="0" w:color="auto"/>
                <w:bottom w:val="none" w:sz="0" w:space="0" w:color="auto"/>
                <w:right w:val="none" w:sz="0" w:space="0" w:color="auto"/>
              </w:divBdr>
            </w:div>
            <w:div w:id="1496913300">
              <w:marLeft w:val="0"/>
              <w:marRight w:val="0"/>
              <w:marTop w:val="0"/>
              <w:marBottom w:val="0"/>
              <w:divBdr>
                <w:top w:val="none" w:sz="0" w:space="0" w:color="auto"/>
                <w:left w:val="none" w:sz="0" w:space="0" w:color="auto"/>
                <w:bottom w:val="none" w:sz="0" w:space="0" w:color="auto"/>
                <w:right w:val="none" w:sz="0" w:space="0" w:color="auto"/>
              </w:divBdr>
            </w:div>
            <w:div w:id="1574194742">
              <w:marLeft w:val="0"/>
              <w:marRight w:val="0"/>
              <w:marTop w:val="0"/>
              <w:marBottom w:val="0"/>
              <w:divBdr>
                <w:top w:val="none" w:sz="0" w:space="0" w:color="auto"/>
                <w:left w:val="none" w:sz="0" w:space="0" w:color="auto"/>
                <w:bottom w:val="none" w:sz="0" w:space="0" w:color="auto"/>
                <w:right w:val="none" w:sz="0" w:space="0" w:color="auto"/>
              </w:divBdr>
            </w:div>
            <w:div w:id="239632344">
              <w:marLeft w:val="0"/>
              <w:marRight w:val="0"/>
              <w:marTop w:val="0"/>
              <w:marBottom w:val="0"/>
              <w:divBdr>
                <w:top w:val="none" w:sz="0" w:space="0" w:color="auto"/>
                <w:left w:val="none" w:sz="0" w:space="0" w:color="auto"/>
                <w:bottom w:val="none" w:sz="0" w:space="0" w:color="auto"/>
                <w:right w:val="none" w:sz="0" w:space="0" w:color="auto"/>
              </w:divBdr>
            </w:div>
            <w:div w:id="493882370">
              <w:marLeft w:val="0"/>
              <w:marRight w:val="0"/>
              <w:marTop w:val="0"/>
              <w:marBottom w:val="0"/>
              <w:divBdr>
                <w:top w:val="none" w:sz="0" w:space="0" w:color="auto"/>
                <w:left w:val="none" w:sz="0" w:space="0" w:color="auto"/>
                <w:bottom w:val="none" w:sz="0" w:space="0" w:color="auto"/>
                <w:right w:val="none" w:sz="0" w:space="0" w:color="auto"/>
              </w:divBdr>
            </w:div>
            <w:div w:id="636881530">
              <w:marLeft w:val="0"/>
              <w:marRight w:val="0"/>
              <w:marTop w:val="0"/>
              <w:marBottom w:val="0"/>
              <w:divBdr>
                <w:top w:val="none" w:sz="0" w:space="0" w:color="auto"/>
                <w:left w:val="none" w:sz="0" w:space="0" w:color="auto"/>
                <w:bottom w:val="none" w:sz="0" w:space="0" w:color="auto"/>
                <w:right w:val="none" w:sz="0" w:space="0" w:color="auto"/>
              </w:divBdr>
            </w:div>
            <w:div w:id="2091342359">
              <w:marLeft w:val="0"/>
              <w:marRight w:val="0"/>
              <w:marTop w:val="0"/>
              <w:marBottom w:val="0"/>
              <w:divBdr>
                <w:top w:val="none" w:sz="0" w:space="0" w:color="auto"/>
                <w:left w:val="none" w:sz="0" w:space="0" w:color="auto"/>
                <w:bottom w:val="none" w:sz="0" w:space="0" w:color="auto"/>
                <w:right w:val="none" w:sz="0" w:space="0" w:color="auto"/>
              </w:divBdr>
            </w:div>
            <w:div w:id="1007830770">
              <w:marLeft w:val="0"/>
              <w:marRight w:val="0"/>
              <w:marTop w:val="0"/>
              <w:marBottom w:val="0"/>
              <w:divBdr>
                <w:top w:val="none" w:sz="0" w:space="0" w:color="auto"/>
                <w:left w:val="none" w:sz="0" w:space="0" w:color="auto"/>
                <w:bottom w:val="none" w:sz="0" w:space="0" w:color="auto"/>
                <w:right w:val="none" w:sz="0" w:space="0" w:color="auto"/>
              </w:divBdr>
            </w:div>
            <w:div w:id="1337730006">
              <w:marLeft w:val="0"/>
              <w:marRight w:val="0"/>
              <w:marTop w:val="0"/>
              <w:marBottom w:val="0"/>
              <w:divBdr>
                <w:top w:val="none" w:sz="0" w:space="0" w:color="auto"/>
                <w:left w:val="none" w:sz="0" w:space="0" w:color="auto"/>
                <w:bottom w:val="none" w:sz="0" w:space="0" w:color="auto"/>
                <w:right w:val="none" w:sz="0" w:space="0" w:color="auto"/>
              </w:divBdr>
            </w:div>
            <w:div w:id="1845123631">
              <w:marLeft w:val="0"/>
              <w:marRight w:val="0"/>
              <w:marTop w:val="0"/>
              <w:marBottom w:val="0"/>
              <w:divBdr>
                <w:top w:val="none" w:sz="0" w:space="0" w:color="auto"/>
                <w:left w:val="none" w:sz="0" w:space="0" w:color="auto"/>
                <w:bottom w:val="none" w:sz="0" w:space="0" w:color="auto"/>
                <w:right w:val="none" w:sz="0" w:space="0" w:color="auto"/>
              </w:divBdr>
            </w:div>
            <w:div w:id="1359044714">
              <w:marLeft w:val="0"/>
              <w:marRight w:val="0"/>
              <w:marTop w:val="0"/>
              <w:marBottom w:val="0"/>
              <w:divBdr>
                <w:top w:val="none" w:sz="0" w:space="0" w:color="auto"/>
                <w:left w:val="none" w:sz="0" w:space="0" w:color="auto"/>
                <w:bottom w:val="none" w:sz="0" w:space="0" w:color="auto"/>
                <w:right w:val="none" w:sz="0" w:space="0" w:color="auto"/>
              </w:divBdr>
            </w:div>
            <w:div w:id="1796635476">
              <w:marLeft w:val="0"/>
              <w:marRight w:val="0"/>
              <w:marTop w:val="0"/>
              <w:marBottom w:val="0"/>
              <w:divBdr>
                <w:top w:val="none" w:sz="0" w:space="0" w:color="auto"/>
                <w:left w:val="none" w:sz="0" w:space="0" w:color="auto"/>
                <w:bottom w:val="none" w:sz="0" w:space="0" w:color="auto"/>
                <w:right w:val="none" w:sz="0" w:space="0" w:color="auto"/>
              </w:divBdr>
            </w:div>
            <w:div w:id="1841238153">
              <w:marLeft w:val="0"/>
              <w:marRight w:val="0"/>
              <w:marTop w:val="0"/>
              <w:marBottom w:val="0"/>
              <w:divBdr>
                <w:top w:val="none" w:sz="0" w:space="0" w:color="auto"/>
                <w:left w:val="none" w:sz="0" w:space="0" w:color="auto"/>
                <w:bottom w:val="none" w:sz="0" w:space="0" w:color="auto"/>
                <w:right w:val="none" w:sz="0" w:space="0" w:color="auto"/>
              </w:divBdr>
            </w:div>
            <w:div w:id="1511986701">
              <w:marLeft w:val="0"/>
              <w:marRight w:val="0"/>
              <w:marTop w:val="0"/>
              <w:marBottom w:val="0"/>
              <w:divBdr>
                <w:top w:val="none" w:sz="0" w:space="0" w:color="auto"/>
                <w:left w:val="none" w:sz="0" w:space="0" w:color="auto"/>
                <w:bottom w:val="none" w:sz="0" w:space="0" w:color="auto"/>
                <w:right w:val="none" w:sz="0" w:space="0" w:color="auto"/>
              </w:divBdr>
            </w:div>
            <w:div w:id="2006081036">
              <w:marLeft w:val="0"/>
              <w:marRight w:val="0"/>
              <w:marTop w:val="0"/>
              <w:marBottom w:val="0"/>
              <w:divBdr>
                <w:top w:val="none" w:sz="0" w:space="0" w:color="auto"/>
                <w:left w:val="none" w:sz="0" w:space="0" w:color="auto"/>
                <w:bottom w:val="none" w:sz="0" w:space="0" w:color="auto"/>
                <w:right w:val="none" w:sz="0" w:space="0" w:color="auto"/>
              </w:divBdr>
            </w:div>
            <w:div w:id="519664121">
              <w:marLeft w:val="0"/>
              <w:marRight w:val="0"/>
              <w:marTop w:val="0"/>
              <w:marBottom w:val="0"/>
              <w:divBdr>
                <w:top w:val="none" w:sz="0" w:space="0" w:color="auto"/>
                <w:left w:val="none" w:sz="0" w:space="0" w:color="auto"/>
                <w:bottom w:val="none" w:sz="0" w:space="0" w:color="auto"/>
                <w:right w:val="none" w:sz="0" w:space="0" w:color="auto"/>
              </w:divBdr>
            </w:div>
            <w:div w:id="245774210">
              <w:marLeft w:val="0"/>
              <w:marRight w:val="0"/>
              <w:marTop w:val="0"/>
              <w:marBottom w:val="0"/>
              <w:divBdr>
                <w:top w:val="none" w:sz="0" w:space="0" w:color="auto"/>
                <w:left w:val="none" w:sz="0" w:space="0" w:color="auto"/>
                <w:bottom w:val="none" w:sz="0" w:space="0" w:color="auto"/>
                <w:right w:val="none" w:sz="0" w:space="0" w:color="auto"/>
              </w:divBdr>
            </w:div>
            <w:div w:id="421947905">
              <w:marLeft w:val="0"/>
              <w:marRight w:val="0"/>
              <w:marTop w:val="0"/>
              <w:marBottom w:val="0"/>
              <w:divBdr>
                <w:top w:val="none" w:sz="0" w:space="0" w:color="auto"/>
                <w:left w:val="none" w:sz="0" w:space="0" w:color="auto"/>
                <w:bottom w:val="none" w:sz="0" w:space="0" w:color="auto"/>
                <w:right w:val="none" w:sz="0" w:space="0" w:color="auto"/>
              </w:divBdr>
            </w:div>
            <w:div w:id="1607617631">
              <w:marLeft w:val="0"/>
              <w:marRight w:val="0"/>
              <w:marTop w:val="0"/>
              <w:marBottom w:val="0"/>
              <w:divBdr>
                <w:top w:val="none" w:sz="0" w:space="0" w:color="auto"/>
                <w:left w:val="none" w:sz="0" w:space="0" w:color="auto"/>
                <w:bottom w:val="none" w:sz="0" w:space="0" w:color="auto"/>
                <w:right w:val="none" w:sz="0" w:space="0" w:color="auto"/>
              </w:divBdr>
            </w:div>
            <w:div w:id="1854489562">
              <w:marLeft w:val="0"/>
              <w:marRight w:val="0"/>
              <w:marTop w:val="0"/>
              <w:marBottom w:val="0"/>
              <w:divBdr>
                <w:top w:val="none" w:sz="0" w:space="0" w:color="auto"/>
                <w:left w:val="none" w:sz="0" w:space="0" w:color="auto"/>
                <w:bottom w:val="none" w:sz="0" w:space="0" w:color="auto"/>
                <w:right w:val="none" w:sz="0" w:space="0" w:color="auto"/>
              </w:divBdr>
            </w:div>
            <w:div w:id="431390243">
              <w:marLeft w:val="0"/>
              <w:marRight w:val="0"/>
              <w:marTop w:val="0"/>
              <w:marBottom w:val="0"/>
              <w:divBdr>
                <w:top w:val="none" w:sz="0" w:space="0" w:color="auto"/>
                <w:left w:val="none" w:sz="0" w:space="0" w:color="auto"/>
                <w:bottom w:val="none" w:sz="0" w:space="0" w:color="auto"/>
                <w:right w:val="none" w:sz="0" w:space="0" w:color="auto"/>
              </w:divBdr>
            </w:div>
            <w:div w:id="1034891736">
              <w:marLeft w:val="0"/>
              <w:marRight w:val="0"/>
              <w:marTop w:val="0"/>
              <w:marBottom w:val="0"/>
              <w:divBdr>
                <w:top w:val="none" w:sz="0" w:space="0" w:color="auto"/>
                <w:left w:val="none" w:sz="0" w:space="0" w:color="auto"/>
                <w:bottom w:val="none" w:sz="0" w:space="0" w:color="auto"/>
                <w:right w:val="none" w:sz="0" w:space="0" w:color="auto"/>
              </w:divBdr>
            </w:div>
            <w:div w:id="1257518662">
              <w:marLeft w:val="0"/>
              <w:marRight w:val="0"/>
              <w:marTop w:val="0"/>
              <w:marBottom w:val="0"/>
              <w:divBdr>
                <w:top w:val="none" w:sz="0" w:space="0" w:color="auto"/>
                <w:left w:val="none" w:sz="0" w:space="0" w:color="auto"/>
                <w:bottom w:val="none" w:sz="0" w:space="0" w:color="auto"/>
                <w:right w:val="none" w:sz="0" w:space="0" w:color="auto"/>
              </w:divBdr>
            </w:div>
            <w:div w:id="1015300419">
              <w:marLeft w:val="0"/>
              <w:marRight w:val="0"/>
              <w:marTop w:val="0"/>
              <w:marBottom w:val="0"/>
              <w:divBdr>
                <w:top w:val="none" w:sz="0" w:space="0" w:color="auto"/>
                <w:left w:val="none" w:sz="0" w:space="0" w:color="auto"/>
                <w:bottom w:val="none" w:sz="0" w:space="0" w:color="auto"/>
                <w:right w:val="none" w:sz="0" w:space="0" w:color="auto"/>
              </w:divBdr>
            </w:div>
            <w:div w:id="1277059336">
              <w:marLeft w:val="0"/>
              <w:marRight w:val="0"/>
              <w:marTop w:val="0"/>
              <w:marBottom w:val="0"/>
              <w:divBdr>
                <w:top w:val="none" w:sz="0" w:space="0" w:color="auto"/>
                <w:left w:val="none" w:sz="0" w:space="0" w:color="auto"/>
                <w:bottom w:val="none" w:sz="0" w:space="0" w:color="auto"/>
                <w:right w:val="none" w:sz="0" w:space="0" w:color="auto"/>
              </w:divBdr>
            </w:div>
            <w:div w:id="68776291">
              <w:marLeft w:val="0"/>
              <w:marRight w:val="0"/>
              <w:marTop w:val="0"/>
              <w:marBottom w:val="0"/>
              <w:divBdr>
                <w:top w:val="none" w:sz="0" w:space="0" w:color="auto"/>
                <w:left w:val="none" w:sz="0" w:space="0" w:color="auto"/>
                <w:bottom w:val="none" w:sz="0" w:space="0" w:color="auto"/>
                <w:right w:val="none" w:sz="0" w:space="0" w:color="auto"/>
              </w:divBdr>
            </w:div>
            <w:div w:id="288167291">
              <w:marLeft w:val="0"/>
              <w:marRight w:val="0"/>
              <w:marTop w:val="0"/>
              <w:marBottom w:val="0"/>
              <w:divBdr>
                <w:top w:val="none" w:sz="0" w:space="0" w:color="auto"/>
                <w:left w:val="none" w:sz="0" w:space="0" w:color="auto"/>
                <w:bottom w:val="none" w:sz="0" w:space="0" w:color="auto"/>
                <w:right w:val="none" w:sz="0" w:space="0" w:color="auto"/>
              </w:divBdr>
            </w:div>
            <w:div w:id="268003343">
              <w:marLeft w:val="0"/>
              <w:marRight w:val="0"/>
              <w:marTop w:val="0"/>
              <w:marBottom w:val="0"/>
              <w:divBdr>
                <w:top w:val="none" w:sz="0" w:space="0" w:color="auto"/>
                <w:left w:val="none" w:sz="0" w:space="0" w:color="auto"/>
                <w:bottom w:val="none" w:sz="0" w:space="0" w:color="auto"/>
                <w:right w:val="none" w:sz="0" w:space="0" w:color="auto"/>
              </w:divBdr>
            </w:div>
            <w:div w:id="644506536">
              <w:marLeft w:val="0"/>
              <w:marRight w:val="0"/>
              <w:marTop w:val="0"/>
              <w:marBottom w:val="0"/>
              <w:divBdr>
                <w:top w:val="none" w:sz="0" w:space="0" w:color="auto"/>
                <w:left w:val="none" w:sz="0" w:space="0" w:color="auto"/>
                <w:bottom w:val="none" w:sz="0" w:space="0" w:color="auto"/>
                <w:right w:val="none" w:sz="0" w:space="0" w:color="auto"/>
              </w:divBdr>
            </w:div>
            <w:div w:id="1030226196">
              <w:marLeft w:val="0"/>
              <w:marRight w:val="0"/>
              <w:marTop w:val="0"/>
              <w:marBottom w:val="0"/>
              <w:divBdr>
                <w:top w:val="none" w:sz="0" w:space="0" w:color="auto"/>
                <w:left w:val="none" w:sz="0" w:space="0" w:color="auto"/>
                <w:bottom w:val="none" w:sz="0" w:space="0" w:color="auto"/>
                <w:right w:val="none" w:sz="0" w:space="0" w:color="auto"/>
              </w:divBdr>
            </w:div>
            <w:div w:id="1952933094">
              <w:marLeft w:val="0"/>
              <w:marRight w:val="0"/>
              <w:marTop w:val="0"/>
              <w:marBottom w:val="0"/>
              <w:divBdr>
                <w:top w:val="none" w:sz="0" w:space="0" w:color="auto"/>
                <w:left w:val="none" w:sz="0" w:space="0" w:color="auto"/>
                <w:bottom w:val="none" w:sz="0" w:space="0" w:color="auto"/>
                <w:right w:val="none" w:sz="0" w:space="0" w:color="auto"/>
              </w:divBdr>
            </w:div>
            <w:div w:id="1806073180">
              <w:marLeft w:val="0"/>
              <w:marRight w:val="0"/>
              <w:marTop w:val="0"/>
              <w:marBottom w:val="0"/>
              <w:divBdr>
                <w:top w:val="none" w:sz="0" w:space="0" w:color="auto"/>
                <w:left w:val="none" w:sz="0" w:space="0" w:color="auto"/>
                <w:bottom w:val="none" w:sz="0" w:space="0" w:color="auto"/>
                <w:right w:val="none" w:sz="0" w:space="0" w:color="auto"/>
              </w:divBdr>
            </w:div>
            <w:div w:id="1639532599">
              <w:marLeft w:val="0"/>
              <w:marRight w:val="0"/>
              <w:marTop w:val="0"/>
              <w:marBottom w:val="0"/>
              <w:divBdr>
                <w:top w:val="none" w:sz="0" w:space="0" w:color="auto"/>
                <w:left w:val="none" w:sz="0" w:space="0" w:color="auto"/>
                <w:bottom w:val="none" w:sz="0" w:space="0" w:color="auto"/>
                <w:right w:val="none" w:sz="0" w:space="0" w:color="auto"/>
              </w:divBdr>
            </w:div>
            <w:div w:id="69351547">
              <w:marLeft w:val="0"/>
              <w:marRight w:val="0"/>
              <w:marTop w:val="0"/>
              <w:marBottom w:val="0"/>
              <w:divBdr>
                <w:top w:val="none" w:sz="0" w:space="0" w:color="auto"/>
                <w:left w:val="none" w:sz="0" w:space="0" w:color="auto"/>
                <w:bottom w:val="none" w:sz="0" w:space="0" w:color="auto"/>
                <w:right w:val="none" w:sz="0" w:space="0" w:color="auto"/>
              </w:divBdr>
            </w:div>
            <w:div w:id="1658458271">
              <w:marLeft w:val="0"/>
              <w:marRight w:val="0"/>
              <w:marTop w:val="0"/>
              <w:marBottom w:val="0"/>
              <w:divBdr>
                <w:top w:val="none" w:sz="0" w:space="0" w:color="auto"/>
                <w:left w:val="none" w:sz="0" w:space="0" w:color="auto"/>
                <w:bottom w:val="none" w:sz="0" w:space="0" w:color="auto"/>
                <w:right w:val="none" w:sz="0" w:space="0" w:color="auto"/>
              </w:divBdr>
            </w:div>
            <w:div w:id="524057299">
              <w:marLeft w:val="0"/>
              <w:marRight w:val="0"/>
              <w:marTop w:val="0"/>
              <w:marBottom w:val="0"/>
              <w:divBdr>
                <w:top w:val="none" w:sz="0" w:space="0" w:color="auto"/>
                <w:left w:val="none" w:sz="0" w:space="0" w:color="auto"/>
                <w:bottom w:val="none" w:sz="0" w:space="0" w:color="auto"/>
                <w:right w:val="none" w:sz="0" w:space="0" w:color="auto"/>
              </w:divBdr>
            </w:div>
            <w:div w:id="383211918">
              <w:marLeft w:val="0"/>
              <w:marRight w:val="0"/>
              <w:marTop w:val="0"/>
              <w:marBottom w:val="0"/>
              <w:divBdr>
                <w:top w:val="none" w:sz="0" w:space="0" w:color="auto"/>
                <w:left w:val="none" w:sz="0" w:space="0" w:color="auto"/>
                <w:bottom w:val="none" w:sz="0" w:space="0" w:color="auto"/>
                <w:right w:val="none" w:sz="0" w:space="0" w:color="auto"/>
              </w:divBdr>
            </w:div>
            <w:div w:id="1124737048">
              <w:marLeft w:val="0"/>
              <w:marRight w:val="0"/>
              <w:marTop w:val="0"/>
              <w:marBottom w:val="0"/>
              <w:divBdr>
                <w:top w:val="none" w:sz="0" w:space="0" w:color="auto"/>
                <w:left w:val="none" w:sz="0" w:space="0" w:color="auto"/>
                <w:bottom w:val="none" w:sz="0" w:space="0" w:color="auto"/>
                <w:right w:val="none" w:sz="0" w:space="0" w:color="auto"/>
              </w:divBdr>
            </w:div>
            <w:div w:id="1385788370">
              <w:marLeft w:val="0"/>
              <w:marRight w:val="0"/>
              <w:marTop w:val="0"/>
              <w:marBottom w:val="0"/>
              <w:divBdr>
                <w:top w:val="none" w:sz="0" w:space="0" w:color="auto"/>
                <w:left w:val="none" w:sz="0" w:space="0" w:color="auto"/>
                <w:bottom w:val="none" w:sz="0" w:space="0" w:color="auto"/>
                <w:right w:val="none" w:sz="0" w:space="0" w:color="auto"/>
              </w:divBdr>
            </w:div>
            <w:div w:id="1704329734">
              <w:marLeft w:val="0"/>
              <w:marRight w:val="0"/>
              <w:marTop w:val="0"/>
              <w:marBottom w:val="0"/>
              <w:divBdr>
                <w:top w:val="none" w:sz="0" w:space="0" w:color="auto"/>
                <w:left w:val="none" w:sz="0" w:space="0" w:color="auto"/>
                <w:bottom w:val="none" w:sz="0" w:space="0" w:color="auto"/>
                <w:right w:val="none" w:sz="0" w:space="0" w:color="auto"/>
              </w:divBdr>
            </w:div>
            <w:div w:id="943419776">
              <w:marLeft w:val="0"/>
              <w:marRight w:val="0"/>
              <w:marTop w:val="0"/>
              <w:marBottom w:val="0"/>
              <w:divBdr>
                <w:top w:val="none" w:sz="0" w:space="0" w:color="auto"/>
                <w:left w:val="none" w:sz="0" w:space="0" w:color="auto"/>
                <w:bottom w:val="none" w:sz="0" w:space="0" w:color="auto"/>
                <w:right w:val="none" w:sz="0" w:space="0" w:color="auto"/>
              </w:divBdr>
            </w:div>
            <w:div w:id="1482233025">
              <w:marLeft w:val="0"/>
              <w:marRight w:val="0"/>
              <w:marTop w:val="0"/>
              <w:marBottom w:val="0"/>
              <w:divBdr>
                <w:top w:val="none" w:sz="0" w:space="0" w:color="auto"/>
                <w:left w:val="none" w:sz="0" w:space="0" w:color="auto"/>
                <w:bottom w:val="none" w:sz="0" w:space="0" w:color="auto"/>
                <w:right w:val="none" w:sz="0" w:space="0" w:color="auto"/>
              </w:divBdr>
            </w:div>
            <w:div w:id="1070540208">
              <w:marLeft w:val="0"/>
              <w:marRight w:val="0"/>
              <w:marTop w:val="0"/>
              <w:marBottom w:val="0"/>
              <w:divBdr>
                <w:top w:val="none" w:sz="0" w:space="0" w:color="auto"/>
                <w:left w:val="none" w:sz="0" w:space="0" w:color="auto"/>
                <w:bottom w:val="none" w:sz="0" w:space="0" w:color="auto"/>
                <w:right w:val="none" w:sz="0" w:space="0" w:color="auto"/>
              </w:divBdr>
            </w:div>
            <w:div w:id="1590888742">
              <w:marLeft w:val="0"/>
              <w:marRight w:val="0"/>
              <w:marTop w:val="0"/>
              <w:marBottom w:val="0"/>
              <w:divBdr>
                <w:top w:val="none" w:sz="0" w:space="0" w:color="auto"/>
                <w:left w:val="none" w:sz="0" w:space="0" w:color="auto"/>
                <w:bottom w:val="none" w:sz="0" w:space="0" w:color="auto"/>
                <w:right w:val="none" w:sz="0" w:space="0" w:color="auto"/>
              </w:divBdr>
            </w:div>
            <w:div w:id="1949847287">
              <w:marLeft w:val="0"/>
              <w:marRight w:val="0"/>
              <w:marTop w:val="0"/>
              <w:marBottom w:val="0"/>
              <w:divBdr>
                <w:top w:val="none" w:sz="0" w:space="0" w:color="auto"/>
                <w:left w:val="none" w:sz="0" w:space="0" w:color="auto"/>
                <w:bottom w:val="none" w:sz="0" w:space="0" w:color="auto"/>
                <w:right w:val="none" w:sz="0" w:space="0" w:color="auto"/>
              </w:divBdr>
            </w:div>
            <w:div w:id="71783913">
              <w:marLeft w:val="0"/>
              <w:marRight w:val="0"/>
              <w:marTop w:val="0"/>
              <w:marBottom w:val="0"/>
              <w:divBdr>
                <w:top w:val="none" w:sz="0" w:space="0" w:color="auto"/>
                <w:left w:val="none" w:sz="0" w:space="0" w:color="auto"/>
                <w:bottom w:val="none" w:sz="0" w:space="0" w:color="auto"/>
                <w:right w:val="none" w:sz="0" w:space="0" w:color="auto"/>
              </w:divBdr>
            </w:div>
            <w:div w:id="1891308832">
              <w:marLeft w:val="0"/>
              <w:marRight w:val="0"/>
              <w:marTop w:val="0"/>
              <w:marBottom w:val="0"/>
              <w:divBdr>
                <w:top w:val="none" w:sz="0" w:space="0" w:color="auto"/>
                <w:left w:val="none" w:sz="0" w:space="0" w:color="auto"/>
                <w:bottom w:val="none" w:sz="0" w:space="0" w:color="auto"/>
                <w:right w:val="none" w:sz="0" w:space="0" w:color="auto"/>
              </w:divBdr>
            </w:div>
            <w:div w:id="1932011888">
              <w:marLeft w:val="0"/>
              <w:marRight w:val="0"/>
              <w:marTop w:val="0"/>
              <w:marBottom w:val="0"/>
              <w:divBdr>
                <w:top w:val="none" w:sz="0" w:space="0" w:color="auto"/>
                <w:left w:val="none" w:sz="0" w:space="0" w:color="auto"/>
                <w:bottom w:val="none" w:sz="0" w:space="0" w:color="auto"/>
                <w:right w:val="none" w:sz="0" w:space="0" w:color="auto"/>
              </w:divBdr>
            </w:div>
            <w:div w:id="891117086">
              <w:marLeft w:val="0"/>
              <w:marRight w:val="0"/>
              <w:marTop w:val="0"/>
              <w:marBottom w:val="0"/>
              <w:divBdr>
                <w:top w:val="none" w:sz="0" w:space="0" w:color="auto"/>
                <w:left w:val="none" w:sz="0" w:space="0" w:color="auto"/>
                <w:bottom w:val="none" w:sz="0" w:space="0" w:color="auto"/>
                <w:right w:val="none" w:sz="0" w:space="0" w:color="auto"/>
              </w:divBdr>
            </w:div>
            <w:div w:id="1166018767">
              <w:marLeft w:val="0"/>
              <w:marRight w:val="0"/>
              <w:marTop w:val="0"/>
              <w:marBottom w:val="0"/>
              <w:divBdr>
                <w:top w:val="none" w:sz="0" w:space="0" w:color="auto"/>
                <w:left w:val="none" w:sz="0" w:space="0" w:color="auto"/>
                <w:bottom w:val="none" w:sz="0" w:space="0" w:color="auto"/>
                <w:right w:val="none" w:sz="0" w:space="0" w:color="auto"/>
              </w:divBdr>
            </w:div>
            <w:div w:id="2055691416">
              <w:marLeft w:val="0"/>
              <w:marRight w:val="0"/>
              <w:marTop w:val="0"/>
              <w:marBottom w:val="0"/>
              <w:divBdr>
                <w:top w:val="none" w:sz="0" w:space="0" w:color="auto"/>
                <w:left w:val="none" w:sz="0" w:space="0" w:color="auto"/>
                <w:bottom w:val="none" w:sz="0" w:space="0" w:color="auto"/>
                <w:right w:val="none" w:sz="0" w:space="0" w:color="auto"/>
              </w:divBdr>
            </w:div>
            <w:div w:id="1424064410">
              <w:marLeft w:val="0"/>
              <w:marRight w:val="0"/>
              <w:marTop w:val="0"/>
              <w:marBottom w:val="0"/>
              <w:divBdr>
                <w:top w:val="none" w:sz="0" w:space="0" w:color="auto"/>
                <w:left w:val="none" w:sz="0" w:space="0" w:color="auto"/>
                <w:bottom w:val="none" w:sz="0" w:space="0" w:color="auto"/>
                <w:right w:val="none" w:sz="0" w:space="0" w:color="auto"/>
              </w:divBdr>
            </w:div>
            <w:div w:id="16282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4229">
      <w:bodyDiv w:val="1"/>
      <w:marLeft w:val="0"/>
      <w:marRight w:val="0"/>
      <w:marTop w:val="0"/>
      <w:marBottom w:val="0"/>
      <w:divBdr>
        <w:top w:val="none" w:sz="0" w:space="0" w:color="auto"/>
        <w:left w:val="none" w:sz="0" w:space="0" w:color="auto"/>
        <w:bottom w:val="none" w:sz="0" w:space="0" w:color="auto"/>
        <w:right w:val="none" w:sz="0" w:space="0" w:color="auto"/>
      </w:divBdr>
      <w:divsChild>
        <w:div w:id="1288774459">
          <w:marLeft w:val="0"/>
          <w:marRight w:val="0"/>
          <w:marTop w:val="0"/>
          <w:marBottom w:val="0"/>
          <w:divBdr>
            <w:top w:val="none" w:sz="0" w:space="0" w:color="auto"/>
            <w:left w:val="none" w:sz="0" w:space="0" w:color="auto"/>
            <w:bottom w:val="none" w:sz="0" w:space="0" w:color="auto"/>
            <w:right w:val="none" w:sz="0" w:space="0" w:color="auto"/>
          </w:divBdr>
          <w:divsChild>
            <w:div w:id="1011564058">
              <w:marLeft w:val="0"/>
              <w:marRight w:val="0"/>
              <w:marTop w:val="0"/>
              <w:marBottom w:val="0"/>
              <w:divBdr>
                <w:top w:val="none" w:sz="0" w:space="0" w:color="auto"/>
                <w:left w:val="none" w:sz="0" w:space="0" w:color="auto"/>
                <w:bottom w:val="none" w:sz="0" w:space="0" w:color="auto"/>
                <w:right w:val="none" w:sz="0" w:space="0" w:color="auto"/>
              </w:divBdr>
            </w:div>
            <w:div w:id="3022912">
              <w:marLeft w:val="0"/>
              <w:marRight w:val="0"/>
              <w:marTop w:val="0"/>
              <w:marBottom w:val="0"/>
              <w:divBdr>
                <w:top w:val="none" w:sz="0" w:space="0" w:color="auto"/>
                <w:left w:val="none" w:sz="0" w:space="0" w:color="auto"/>
                <w:bottom w:val="none" w:sz="0" w:space="0" w:color="auto"/>
                <w:right w:val="none" w:sz="0" w:space="0" w:color="auto"/>
              </w:divBdr>
            </w:div>
            <w:div w:id="1435858443">
              <w:marLeft w:val="0"/>
              <w:marRight w:val="0"/>
              <w:marTop w:val="0"/>
              <w:marBottom w:val="0"/>
              <w:divBdr>
                <w:top w:val="none" w:sz="0" w:space="0" w:color="auto"/>
                <w:left w:val="none" w:sz="0" w:space="0" w:color="auto"/>
                <w:bottom w:val="none" w:sz="0" w:space="0" w:color="auto"/>
                <w:right w:val="none" w:sz="0" w:space="0" w:color="auto"/>
              </w:divBdr>
            </w:div>
            <w:div w:id="1086808820">
              <w:marLeft w:val="0"/>
              <w:marRight w:val="0"/>
              <w:marTop w:val="0"/>
              <w:marBottom w:val="0"/>
              <w:divBdr>
                <w:top w:val="none" w:sz="0" w:space="0" w:color="auto"/>
                <w:left w:val="none" w:sz="0" w:space="0" w:color="auto"/>
                <w:bottom w:val="none" w:sz="0" w:space="0" w:color="auto"/>
                <w:right w:val="none" w:sz="0" w:space="0" w:color="auto"/>
              </w:divBdr>
            </w:div>
            <w:div w:id="1640063613">
              <w:marLeft w:val="0"/>
              <w:marRight w:val="0"/>
              <w:marTop w:val="0"/>
              <w:marBottom w:val="0"/>
              <w:divBdr>
                <w:top w:val="none" w:sz="0" w:space="0" w:color="auto"/>
                <w:left w:val="none" w:sz="0" w:space="0" w:color="auto"/>
                <w:bottom w:val="none" w:sz="0" w:space="0" w:color="auto"/>
                <w:right w:val="none" w:sz="0" w:space="0" w:color="auto"/>
              </w:divBdr>
            </w:div>
            <w:div w:id="2094668613">
              <w:marLeft w:val="0"/>
              <w:marRight w:val="0"/>
              <w:marTop w:val="0"/>
              <w:marBottom w:val="0"/>
              <w:divBdr>
                <w:top w:val="none" w:sz="0" w:space="0" w:color="auto"/>
                <w:left w:val="none" w:sz="0" w:space="0" w:color="auto"/>
                <w:bottom w:val="none" w:sz="0" w:space="0" w:color="auto"/>
                <w:right w:val="none" w:sz="0" w:space="0" w:color="auto"/>
              </w:divBdr>
            </w:div>
            <w:div w:id="9929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90169">
      <w:bodyDiv w:val="1"/>
      <w:marLeft w:val="0"/>
      <w:marRight w:val="0"/>
      <w:marTop w:val="0"/>
      <w:marBottom w:val="0"/>
      <w:divBdr>
        <w:top w:val="none" w:sz="0" w:space="0" w:color="auto"/>
        <w:left w:val="none" w:sz="0" w:space="0" w:color="auto"/>
        <w:bottom w:val="none" w:sz="0" w:space="0" w:color="auto"/>
        <w:right w:val="none" w:sz="0" w:space="0" w:color="auto"/>
      </w:divBdr>
    </w:div>
    <w:div w:id="367877357">
      <w:bodyDiv w:val="1"/>
      <w:marLeft w:val="0"/>
      <w:marRight w:val="0"/>
      <w:marTop w:val="0"/>
      <w:marBottom w:val="0"/>
      <w:divBdr>
        <w:top w:val="none" w:sz="0" w:space="0" w:color="auto"/>
        <w:left w:val="none" w:sz="0" w:space="0" w:color="auto"/>
        <w:bottom w:val="none" w:sz="0" w:space="0" w:color="auto"/>
        <w:right w:val="none" w:sz="0" w:space="0" w:color="auto"/>
      </w:divBdr>
      <w:divsChild>
        <w:div w:id="275877">
          <w:marLeft w:val="0"/>
          <w:marRight w:val="0"/>
          <w:marTop w:val="0"/>
          <w:marBottom w:val="0"/>
          <w:divBdr>
            <w:top w:val="none" w:sz="0" w:space="0" w:color="auto"/>
            <w:left w:val="none" w:sz="0" w:space="0" w:color="auto"/>
            <w:bottom w:val="none" w:sz="0" w:space="0" w:color="auto"/>
            <w:right w:val="none" w:sz="0" w:space="0" w:color="auto"/>
          </w:divBdr>
          <w:divsChild>
            <w:div w:id="1903712633">
              <w:marLeft w:val="0"/>
              <w:marRight w:val="0"/>
              <w:marTop w:val="0"/>
              <w:marBottom w:val="0"/>
              <w:divBdr>
                <w:top w:val="none" w:sz="0" w:space="0" w:color="auto"/>
                <w:left w:val="none" w:sz="0" w:space="0" w:color="auto"/>
                <w:bottom w:val="none" w:sz="0" w:space="0" w:color="auto"/>
                <w:right w:val="none" w:sz="0" w:space="0" w:color="auto"/>
              </w:divBdr>
            </w:div>
            <w:div w:id="134415224">
              <w:marLeft w:val="0"/>
              <w:marRight w:val="0"/>
              <w:marTop w:val="0"/>
              <w:marBottom w:val="0"/>
              <w:divBdr>
                <w:top w:val="none" w:sz="0" w:space="0" w:color="auto"/>
                <w:left w:val="none" w:sz="0" w:space="0" w:color="auto"/>
                <w:bottom w:val="none" w:sz="0" w:space="0" w:color="auto"/>
                <w:right w:val="none" w:sz="0" w:space="0" w:color="auto"/>
              </w:divBdr>
            </w:div>
            <w:div w:id="659768973">
              <w:marLeft w:val="0"/>
              <w:marRight w:val="0"/>
              <w:marTop w:val="0"/>
              <w:marBottom w:val="0"/>
              <w:divBdr>
                <w:top w:val="none" w:sz="0" w:space="0" w:color="auto"/>
                <w:left w:val="none" w:sz="0" w:space="0" w:color="auto"/>
                <w:bottom w:val="none" w:sz="0" w:space="0" w:color="auto"/>
                <w:right w:val="none" w:sz="0" w:space="0" w:color="auto"/>
              </w:divBdr>
            </w:div>
            <w:div w:id="894394577">
              <w:marLeft w:val="0"/>
              <w:marRight w:val="0"/>
              <w:marTop w:val="0"/>
              <w:marBottom w:val="0"/>
              <w:divBdr>
                <w:top w:val="none" w:sz="0" w:space="0" w:color="auto"/>
                <w:left w:val="none" w:sz="0" w:space="0" w:color="auto"/>
                <w:bottom w:val="none" w:sz="0" w:space="0" w:color="auto"/>
                <w:right w:val="none" w:sz="0" w:space="0" w:color="auto"/>
              </w:divBdr>
            </w:div>
            <w:div w:id="1358041435">
              <w:marLeft w:val="0"/>
              <w:marRight w:val="0"/>
              <w:marTop w:val="0"/>
              <w:marBottom w:val="0"/>
              <w:divBdr>
                <w:top w:val="none" w:sz="0" w:space="0" w:color="auto"/>
                <w:left w:val="none" w:sz="0" w:space="0" w:color="auto"/>
                <w:bottom w:val="none" w:sz="0" w:space="0" w:color="auto"/>
                <w:right w:val="none" w:sz="0" w:space="0" w:color="auto"/>
              </w:divBdr>
            </w:div>
            <w:div w:id="1606692987">
              <w:marLeft w:val="0"/>
              <w:marRight w:val="0"/>
              <w:marTop w:val="0"/>
              <w:marBottom w:val="0"/>
              <w:divBdr>
                <w:top w:val="none" w:sz="0" w:space="0" w:color="auto"/>
                <w:left w:val="none" w:sz="0" w:space="0" w:color="auto"/>
                <w:bottom w:val="none" w:sz="0" w:space="0" w:color="auto"/>
                <w:right w:val="none" w:sz="0" w:space="0" w:color="auto"/>
              </w:divBdr>
            </w:div>
            <w:div w:id="17839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5480">
      <w:bodyDiv w:val="1"/>
      <w:marLeft w:val="0"/>
      <w:marRight w:val="0"/>
      <w:marTop w:val="0"/>
      <w:marBottom w:val="0"/>
      <w:divBdr>
        <w:top w:val="none" w:sz="0" w:space="0" w:color="auto"/>
        <w:left w:val="none" w:sz="0" w:space="0" w:color="auto"/>
        <w:bottom w:val="none" w:sz="0" w:space="0" w:color="auto"/>
        <w:right w:val="none" w:sz="0" w:space="0" w:color="auto"/>
      </w:divBdr>
      <w:divsChild>
        <w:div w:id="600187881">
          <w:marLeft w:val="0"/>
          <w:marRight w:val="0"/>
          <w:marTop w:val="0"/>
          <w:marBottom w:val="0"/>
          <w:divBdr>
            <w:top w:val="none" w:sz="0" w:space="0" w:color="auto"/>
            <w:left w:val="none" w:sz="0" w:space="0" w:color="auto"/>
            <w:bottom w:val="none" w:sz="0" w:space="0" w:color="auto"/>
            <w:right w:val="none" w:sz="0" w:space="0" w:color="auto"/>
          </w:divBdr>
          <w:divsChild>
            <w:div w:id="1105807789">
              <w:marLeft w:val="0"/>
              <w:marRight w:val="0"/>
              <w:marTop w:val="0"/>
              <w:marBottom w:val="0"/>
              <w:divBdr>
                <w:top w:val="none" w:sz="0" w:space="0" w:color="auto"/>
                <w:left w:val="none" w:sz="0" w:space="0" w:color="auto"/>
                <w:bottom w:val="none" w:sz="0" w:space="0" w:color="auto"/>
                <w:right w:val="none" w:sz="0" w:space="0" w:color="auto"/>
              </w:divBdr>
            </w:div>
            <w:div w:id="335034647">
              <w:marLeft w:val="0"/>
              <w:marRight w:val="0"/>
              <w:marTop w:val="0"/>
              <w:marBottom w:val="0"/>
              <w:divBdr>
                <w:top w:val="none" w:sz="0" w:space="0" w:color="auto"/>
                <w:left w:val="none" w:sz="0" w:space="0" w:color="auto"/>
                <w:bottom w:val="none" w:sz="0" w:space="0" w:color="auto"/>
                <w:right w:val="none" w:sz="0" w:space="0" w:color="auto"/>
              </w:divBdr>
            </w:div>
            <w:div w:id="1341784185">
              <w:marLeft w:val="0"/>
              <w:marRight w:val="0"/>
              <w:marTop w:val="0"/>
              <w:marBottom w:val="0"/>
              <w:divBdr>
                <w:top w:val="none" w:sz="0" w:space="0" w:color="auto"/>
                <w:left w:val="none" w:sz="0" w:space="0" w:color="auto"/>
                <w:bottom w:val="none" w:sz="0" w:space="0" w:color="auto"/>
                <w:right w:val="none" w:sz="0" w:space="0" w:color="auto"/>
              </w:divBdr>
            </w:div>
            <w:div w:id="990478015">
              <w:marLeft w:val="0"/>
              <w:marRight w:val="0"/>
              <w:marTop w:val="0"/>
              <w:marBottom w:val="0"/>
              <w:divBdr>
                <w:top w:val="none" w:sz="0" w:space="0" w:color="auto"/>
                <w:left w:val="none" w:sz="0" w:space="0" w:color="auto"/>
                <w:bottom w:val="none" w:sz="0" w:space="0" w:color="auto"/>
                <w:right w:val="none" w:sz="0" w:space="0" w:color="auto"/>
              </w:divBdr>
            </w:div>
            <w:div w:id="574631863">
              <w:marLeft w:val="0"/>
              <w:marRight w:val="0"/>
              <w:marTop w:val="0"/>
              <w:marBottom w:val="0"/>
              <w:divBdr>
                <w:top w:val="none" w:sz="0" w:space="0" w:color="auto"/>
                <w:left w:val="none" w:sz="0" w:space="0" w:color="auto"/>
                <w:bottom w:val="none" w:sz="0" w:space="0" w:color="auto"/>
                <w:right w:val="none" w:sz="0" w:space="0" w:color="auto"/>
              </w:divBdr>
            </w:div>
            <w:div w:id="640967300">
              <w:marLeft w:val="0"/>
              <w:marRight w:val="0"/>
              <w:marTop w:val="0"/>
              <w:marBottom w:val="0"/>
              <w:divBdr>
                <w:top w:val="none" w:sz="0" w:space="0" w:color="auto"/>
                <w:left w:val="none" w:sz="0" w:space="0" w:color="auto"/>
                <w:bottom w:val="none" w:sz="0" w:space="0" w:color="auto"/>
                <w:right w:val="none" w:sz="0" w:space="0" w:color="auto"/>
              </w:divBdr>
            </w:div>
            <w:div w:id="2012488209">
              <w:marLeft w:val="0"/>
              <w:marRight w:val="0"/>
              <w:marTop w:val="0"/>
              <w:marBottom w:val="0"/>
              <w:divBdr>
                <w:top w:val="none" w:sz="0" w:space="0" w:color="auto"/>
                <w:left w:val="none" w:sz="0" w:space="0" w:color="auto"/>
                <w:bottom w:val="none" w:sz="0" w:space="0" w:color="auto"/>
                <w:right w:val="none" w:sz="0" w:space="0" w:color="auto"/>
              </w:divBdr>
            </w:div>
            <w:div w:id="38870107">
              <w:marLeft w:val="0"/>
              <w:marRight w:val="0"/>
              <w:marTop w:val="0"/>
              <w:marBottom w:val="0"/>
              <w:divBdr>
                <w:top w:val="none" w:sz="0" w:space="0" w:color="auto"/>
                <w:left w:val="none" w:sz="0" w:space="0" w:color="auto"/>
                <w:bottom w:val="none" w:sz="0" w:space="0" w:color="auto"/>
                <w:right w:val="none" w:sz="0" w:space="0" w:color="auto"/>
              </w:divBdr>
            </w:div>
            <w:div w:id="1423643692">
              <w:marLeft w:val="0"/>
              <w:marRight w:val="0"/>
              <w:marTop w:val="0"/>
              <w:marBottom w:val="0"/>
              <w:divBdr>
                <w:top w:val="none" w:sz="0" w:space="0" w:color="auto"/>
                <w:left w:val="none" w:sz="0" w:space="0" w:color="auto"/>
                <w:bottom w:val="none" w:sz="0" w:space="0" w:color="auto"/>
                <w:right w:val="none" w:sz="0" w:space="0" w:color="auto"/>
              </w:divBdr>
            </w:div>
            <w:div w:id="1992708506">
              <w:marLeft w:val="0"/>
              <w:marRight w:val="0"/>
              <w:marTop w:val="0"/>
              <w:marBottom w:val="0"/>
              <w:divBdr>
                <w:top w:val="none" w:sz="0" w:space="0" w:color="auto"/>
                <w:left w:val="none" w:sz="0" w:space="0" w:color="auto"/>
                <w:bottom w:val="none" w:sz="0" w:space="0" w:color="auto"/>
                <w:right w:val="none" w:sz="0" w:space="0" w:color="auto"/>
              </w:divBdr>
            </w:div>
            <w:div w:id="387339965">
              <w:marLeft w:val="0"/>
              <w:marRight w:val="0"/>
              <w:marTop w:val="0"/>
              <w:marBottom w:val="0"/>
              <w:divBdr>
                <w:top w:val="none" w:sz="0" w:space="0" w:color="auto"/>
                <w:left w:val="none" w:sz="0" w:space="0" w:color="auto"/>
                <w:bottom w:val="none" w:sz="0" w:space="0" w:color="auto"/>
                <w:right w:val="none" w:sz="0" w:space="0" w:color="auto"/>
              </w:divBdr>
            </w:div>
            <w:div w:id="1060135144">
              <w:marLeft w:val="0"/>
              <w:marRight w:val="0"/>
              <w:marTop w:val="0"/>
              <w:marBottom w:val="0"/>
              <w:divBdr>
                <w:top w:val="none" w:sz="0" w:space="0" w:color="auto"/>
                <w:left w:val="none" w:sz="0" w:space="0" w:color="auto"/>
                <w:bottom w:val="none" w:sz="0" w:space="0" w:color="auto"/>
                <w:right w:val="none" w:sz="0" w:space="0" w:color="auto"/>
              </w:divBdr>
            </w:div>
            <w:div w:id="1433738873">
              <w:marLeft w:val="0"/>
              <w:marRight w:val="0"/>
              <w:marTop w:val="0"/>
              <w:marBottom w:val="0"/>
              <w:divBdr>
                <w:top w:val="none" w:sz="0" w:space="0" w:color="auto"/>
                <w:left w:val="none" w:sz="0" w:space="0" w:color="auto"/>
                <w:bottom w:val="none" w:sz="0" w:space="0" w:color="auto"/>
                <w:right w:val="none" w:sz="0" w:space="0" w:color="auto"/>
              </w:divBdr>
            </w:div>
            <w:div w:id="689838876">
              <w:marLeft w:val="0"/>
              <w:marRight w:val="0"/>
              <w:marTop w:val="0"/>
              <w:marBottom w:val="0"/>
              <w:divBdr>
                <w:top w:val="none" w:sz="0" w:space="0" w:color="auto"/>
                <w:left w:val="none" w:sz="0" w:space="0" w:color="auto"/>
                <w:bottom w:val="none" w:sz="0" w:space="0" w:color="auto"/>
                <w:right w:val="none" w:sz="0" w:space="0" w:color="auto"/>
              </w:divBdr>
            </w:div>
            <w:div w:id="80487597">
              <w:marLeft w:val="0"/>
              <w:marRight w:val="0"/>
              <w:marTop w:val="0"/>
              <w:marBottom w:val="0"/>
              <w:divBdr>
                <w:top w:val="none" w:sz="0" w:space="0" w:color="auto"/>
                <w:left w:val="none" w:sz="0" w:space="0" w:color="auto"/>
                <w:bottom w:val="none" w:sz="0" w:space="0" w:color="auto"/>
                <w:right w:val="none" w:sz="0" w:space="0" w:color="auto"/>
              </w:divBdr>
            </w:div>
            <w:div w:id="145367433">
              <w:marLeft w:val="0"/>
              <w:marRight w:val="0"/>
              <w:marTop w:val="0"/>
              <w:marBottom w:val="0"/>
              <w:divBdr>
                <w:top w:val="none" w:sz="0" w:space="0" w:color="auto"/>
                <w:left w:val="none" w:sz="0" w:space="0" w:color="auto"/>
                <w:bottom w:val="none" w:sz="0" w:space="0" w:color="auto"/>
                <w:right w:val="none" w:sz="0" w:space="0" w:color="auto"/>
              </w:divBdr>
            </w:div>
            <w:div w:id="380328309">
              <w:marLeft w:val="0"/>
              <w:marRight w:val="0"/>
              <w:marTop w:val="0"/>
              <w:marBottom w:val="0"/>
              <w:divBdr>
                <w:top w:val="none" w:sz="0" w:space="0" w:color="auto"/>
                <w:left w:val="none" w:sz="0" w:space="0" w:color="auto"/>
                <w:bottom w:val="none" w:sz="0" w:space="0" w:color="auto"/>
                <w:right w:val="none" w:sz="0" w:space="0" w:color="auto"/>
              </w:divBdr>
            </w:div>
            <w:div w:id="1969318283">
              <w:marLeft w:val="0"/>
              <w:marRight w:val="0"/>
              <w:marTop w:val="0"/>
              <w:marBottom w:val="0"/>
              <w:divBdr>
                <w:top w:val="none" w:sz="0" w:space="0" w:color="auto"/>
                <w:left w:val="none" w:sz="0" w:space="0" w:color="auto"/>
                <w:bottom w:val="none" w:sz="0" w:space="0" w:color="auto"/>
                <w:right w:val="none" w:sz="0" w:space="0" w:color="auto"/>
              </w:divBdr>
            </w:div>
            <w:div w:id="522479463">
              <w:marLeft w:val="0"/>
              <w:marRight w:val="0"/>
              <w:marTop w:val="0"/>
              <w:marBottom w:val="0"/>
              <w:divBdr>
                <w:top w:val="none" w:sz="0" w:space="0" w:color="auto"/>
                <w:left w:val="none" w:sz="0" w:space="0" w:color="auto"/>
                <w:bottom w:val="none" w:sz="0" w:space="0" w:color="auto"/>
                <w:right w:val="none" w:sz="0" w:space="0" w:color="auto"/>
              </w:divBdr>
            </w:div>
            <w:div w:id="2023240701">
              <w:marLeft w:val="0"/>
              <w:marRight w:val="0"/>
              <w:marTop w:val="0"/>
              <w:marBottom w:val="0"/>
              <w:divBdr>
                <w:top w:val="none" w:sz="0" w:space="0" w:color="auto"/>
                <w:left w:val="none" w:sz="0" w:space="0" w:color="auto"/>
                <w:bottom w:val="none" w:sz="0" w:space="0" w:color="auto"/>
                <w:right w:val="none" w:sz="0" w:space="0" w:color="auto"/>
              </w:divBdr>
            </w:div>
            <w:div w:id="181211559">
              <w:marLeft w:val="0"/>
              <w:marRight w:val="0"/>
              <w:marTop w:val="0"/>
              <w:marBottom w:val="0"/>
              <w:divBdr>
                <w:top w:val="none" w:sz="0" w:space="0" w:color="auto"/>
                <w:left w:val="none" w:sz="0" w:space="0" w:color="auto"/>
                <w:bottom w:val="none" w:sz="0" w:space="0" w:color="auto"/>
                <w:right w:val="none" w:sz="0" w:space="0" w:color="auto"/>
              </w:divBdr>
            </w:div>
            <w:div w:id="978264333">
              <w:marLeft w:val="0"/>
              <w:marRight w:val="0"/>
              <w:marTop w:val="0"/>
              <w:marBottom w:val="0"/>
              <w:divBdr>
                <w:top w:val="none" w:sz="0" w:space="0" w:color="auto"/>
                <w:left w:val="none" w:sz="0" w:space="0" w:color="auto"/>
                <w:bottom w:val="none" w:sz="0" w:space="0" w:color="auto"/>
                <w:right w:val="none" w:sz="0" w:space="0" w:color="auto"/>
              </w:divBdr>
            </w:div>
            <w:div w:id="97147035">
              <w:marLeft w:val="0"/>
              <w:marRight w:val="0"/>
              <w:marTop w:val="0"/>
              <w:marBottom w:val="0"/>
              <w:divBdr>
                <w:top w:val="none" w:sz="0" w:space="0" w:color="auto"/>
                <w:left w:val="none" w:sz="0" w:space="0" w:color="auto"/>
                <w:bottom w:val="none" w:sz="0" w:space="0" w:color="auto"/>
                <w:right w:val="none" w:sz="0" w:space="0" w:color="auto"/>
              </w:divBdr>
            </w:div>
            <w:div w:id="1439720469">
              <w:marLeft w:val="0"/>
              <w:marRight w:val="0"/>
              <w:marTop w:val="0"/>
              <w:marBottom w:val="0"/>
              <w:divBdr>
                <w:top w:val="none" w:sz="0" w:space="0" w:color="auto"/>
                <w:left w:val="none" w:sz="0" w:space="0" w:color="auto"/>
                <w:bottom w:val="none" w:sz="0" w:space="0" w:color="auto"/>
                <w:right w:val="none" w:sz="0" w:space="0" w:color="auto"/>
              </w:divBdr>
            </w:div>
            <w:div w:id="725640952">
              <w:marLeft w:val="0"/>
              <w:marRight w:val="0"/>
              <w:marTop w:val="0"/>
              <w:marBottom w:val="0"/>
              <w:divBdr>
                <w:top w:val="none" w:sz="0" w:space="0" w:color="auto"/>
                <w:left w:val="none" w:sz="0" w:space="0" w:color="auto"/>
                <w:bottom w:val="none" w:sz="0" w:space="0" w:color="auto"/>
                <w:right w:val="none" w:sz="0" w:space="0" w:color="auto"/>
              </w:divBdr>
            </w:div>
            <w:div w:id="1611814467">
              <w:marLeft w:val="0"/>
              <w:marRight w:val="0"/>
              <w:marTop w:val="0"/>
              <w:marBottom w:val="0"/>
              <w:divBdr>
                <w:top w:val="none" w:sz="0" w:space="0" w:color="auto"/>
                <w:left w:val="none" w:sz="0" w:space="0" w:color="auto"/>
                <w:bottom w:val="none" w:sz="0" w:space="0" w:color="auto"/>
                <w:right w:val="none" w:sz="0" w:space="0" w:color="auto"/>
              </w:divBdr>
            </w:div>
            <w:div w:id="1483767533">
              <w:marLeft w:val="0"/>
              <w:marRight w:val="0"/>
              <w:marTop w:val="0"/>
              <w:marBottom w:val="0"/>
              <w:divBdr>
                <w:top w:val="none" w:sz="0" w:space="0" w:color="auto"/>
                <w:left w:val="none" w:sz="0" w:space="0" w:color="auto"/>
                <w:bottom w:val="none" w:sz="0" w:space="0" w:color="auto"/>
                <w:right w:val="none" w:sz="0" w:space="0" w:color="auto"/>
              </w:divBdr>
            </w:div>
            <w:div w:id="13265203">
              <w:marLeft w:val="0"/>
              <w:marRight w:val="0"/>
              <w:marTop w:val="0"/>
              <w:marBottom w:val="0"/>
              <w:divBdr>
                <w:top w:val="none" w:sz="0" w:space="0" w:color="auto"/>
                <w:left w:val="none" w:sz="0" w:space="0" w:color="auto"/>
                <w:bottom w:val="none" w:sz="0" w:space="0" w:color="auto"/>
                <w:right w:val="none" w:sz="0" w:space="0" w:color="auto"/>
              </w:divBdr>
            </w:div>
            <w:div w:id="1575355165">
              <w:marLeft w:val="0"/>
              <w:marRight w:val="0"/>
              <w:marTop w:val="0"/>
              <w:marBottom w:val="0"/>
              <w:divBdr>
                <w:top w:val="none" w:sz="0" w:space="0" w:color="auto"/>
                <w:left w:val="none" w:sz="0" w:space="0" w:color="auto"/>
                <w:bottom w:val="none" w:sz="0" w:space="0" w:color="auto"/>
                <w:right w:val="none" w:sz="0" w:space="0" w:color="auto"/>
              </w:divBdr>
            </w:div>
            <w:div w:id="1814829760">
              <w:marLeft w:val="0"/>
              <w:marRight w:val="0"/>
              <w:marTop w:val="0"/>
              <w:marBottom w:val="0"/>
              <w:divBdr>
                <w:top w:val="none" w:sz="0" w:space="0" w:color="auto"/>
                <w:left w:val="none" w:sz="0" w:space="0" w:color="auto"/>
                <w:bottom w:val="none" w:sz="0" w:space="0" w:color="auto"/>
                <w:right w:val="none" w:sz="0" w:space="0" w:color="auto"/>
              </w:divBdr>
            </w:div>
            <w:div w:id="903684435">
              <w:marLeft w:val="0"/>
              <w:marRight w:val="0"/>
              <w:marTop w:val="0"/>
              <w:marBottom w:val="0"/>
              <w:divBdr>
                <w:top w:val="none" w:sz="0" w:space="0" w:color="auto"/>
                <w:left w:val="none" w:sz="0" w:space="0" w:color="auto"/>
                <w:bottom w:val="none" w:sz="0" w:space="0" w:color="auto"/>
                <w:right w:val="none" w:sz="0" w:space="0" w:color="auto"/>
              </w:divBdr>
            </w:div>
            <w:div w:id="1823041173">
              <w:marLeft w:val="0"/>
              <w:marRight w:val="0"/>
              <w:marTop w:val="0"/>
              <w:marBottom w:val="0"/>
              <w:divBdr>
                <w:top w:val="none" w:sz="0" w:space="0" w:color="auto"/>
                <w:left w:val="none" w:sz="0" w:space="0" w:color="auto"/>
                <w:bottom w:val="none" w:sz="0" w:space="0" w:color="auto"/>
                <w:right w:val="none" w:sz="0" w:space="0" w:color="auto"/>
              </w:divBdr>
            </w:div>
            <w:div w:id="2035886103">
              <w:marLeft w:val="0"/>
              <w:marRight w:val="0"/>
              <w:marTop w:val="0"/>
              <w:marBottom w:val="0"/>
              <w:divBdr>
                <w:top w:val="none" w:sz="0" w:space="0" w:color="auto"/>
                <w:left w:val="none" w:sz="0" w:space="0" w:color="auto"/>
                <w:bottom w:val="none" w:sz="0" w:space="0" w:color="auto"/>
                <w:right w:val="none" w:sz="0" w:space="0" w:color="auto"/>
              </w:divBdr>
            </w:div>
            <w:div w:id="2093433198">
              <w:marLeft w:val="0"/>
              <w:marRight w:val="0"/>
              <w:marTop w:val="0"/>
              <w:marBottom w:val="0"/>
              <w:divBdr>
                <w:top w:val="none" w:sz="0" w:space="0" w:color="auto"/>
                <w:left w:val="none" w:sz="0" w:space="0" w:color="auto"/>
                <w:bottom w:val="none" w:sz="0" w:space="0" w:color="auto"/>
                <w:right w:val="none" w:sz="0" w:space="0" w:color="auto"/>
              </w:divBdr>
            </w:div>
            <w:div w:id="724647098">
              <w:marLeft w:val="0"/>
              <w:marRight w:val="0"/>
              <w:marTop w:val="0"/>
              <w:marBottom w:val="0"/>
              <w:divBdr>
                <w:top w:val="none" w:sz="0" w:space="0" w:color="auto"/>
                <w:left w:val="none" w:sz="0" w:space="0" w:color="auto"/>
                <w:bottom w:val="none" w:sz="0" w:space="0" w:color="auto"/>
                <w:right w:val="none" w:sz="0" w:space="0" w:color="auto"/>
              </w:divBdr>
            </w:div>
            <w:div w:id="850995399">
              <w:marLeft w:val="0"/>
              <w:marRight w:val="0"/>
              <w:marTop w:val="0"/>
              <w:marBottom w:val="0"/>
              <w:divBdr>
                <w:top w:val="none" w:sz="0" w:space="0" w:color="auto"/>
                <w:left w:val="none" w:sz="0" w:space="0" w:color="auto"/>
                <w:bottom w:val="none" w:sz="0" w:space="0" w:color="auto"/>
                <w:right w:val="none" w:sz="0" w:space="0" w:color="auto"/>
              </w:divBdr>
            </w:div>
            <w:div w:id="2078016653">
              <w:marLeft w:val="0"/>
              <w:marRight w:val="0"/>
              <w:marTop w:val="0"/>
              <w:marBottom w:val="0"/>
              <w:divBdr>
                <w:top w:val="none" w:sz="0" w:space="0" w:color="auto"/>
                <w:left w:val="none" w:sz="0" w:space="0" w:color="auto"/>
                <w:bottom w:val="none" w:sz="0" w:space="0" w:color="auto"/>
                <w:right w:val="none" w:sz="0" w:space="0" w:color="auto"/>
              </w:divBdr>
            </w:div>
            <w:div w:id="589316793">
              <w:marLeft w:val="0"/>
              <w:marRight w:val="0"/>
              <w:marTop w:val="0"/>
              <w:marBottom w:val="0"/>
              <w:divBdr>
                <w:top w:val="none" w:sz="0" w:space="0" w:color="auto"/>
                <w:left w:val="none" w:sz="0" w:space="0" w:color="auto"/>
                <w:bottom w:val="none" w:sz="0" w:space="0" w:color="auto"/>
                <w:right w:val="none" w:sz="0" w:space="0" w:color="auto"/>
              </w:divBdr>
            </w:div>
            <w:div w:id="1407070887">
              <w:marLeft w:val="0"/>
              <w:marRight w:val="0"/>
              <w:marTop w:val="0"/>
              <w:marBottom w:val="0"/>
              <w:divBdr>
                <w:top w:val="none" w:sz="0" w:space="0" w:color="auto"/>
                <w:left w:val="none" w:sz="0" w:space="0" w:color="auto"/>
                <w:bottom w:val="none" w:sz="0" w:space="0" w:color="auto"/>
                <w:right w:val="none" w:sz="0" w:space="0" w:color="auto"/>
              </w:divBdr>
            </w:div>
            <w:div w:id="1499494474">
              <w:marLeft w:val="0"/>
              <w:marRight w:val="0"/>
              <w:marTop w:val="0"/>
              <w:marBottom w:val="0"/>
              <w:divBdr>
                <w:top w:val="none" w:sz="0" w:space="0" w:color="auto"/>
                <w:left w:val="none" w:sz="0" w:space="0" w:color="auto"/>
                <w:bottom w:val="none" w:sz="0" w:space="0" w:color="auto"/>
                <w:right w:val="none" w:sz="0" w:space="0" w:color="auto"/>
              </w:divBdr>
            </w:div>
            <w:div w:id="1788741805">
              <w:marLeft w:val="0"/>
              <w:marRight w:val="0"/>
              <w:marTop w:val="0"/>
              <w:marBottom w:val="0"/>
              <w:divBdr>
                <w:top w:val="none" w:sz="0" w:space="0" w:color="auto"/>
                <w:left w:val="none" w:sz="0" w:space="0" w:color="auto"/>
                <w:bottom w:val="none" w:sz="0" w:space="0" w:color="auto"/>
                <w:right w:val="none" w:sz="0" w:space="0" w:color="auto"/>
              </w:divBdr>
            </w:div>
            <w:div w:id="1337226675">
              <w:marLeft w:val="0"/>
              <w:marRight w:val="0"/>
              <w:marTop w:val="0"/>
              <w:marBottom w:val="0"/>
              <w:divBdr>
                <w:top w:val="none" w:sz="0" w:space="0" w:color="auto"/>
                <w:left w:val="none" w:sz="0" w:space="0" w:color="auto"/>
                <w:bottom w:val="none" w:sz="0" w:space="0" w:color="auto"/>
                <w:right w:val="none" w:sz="0" w:space="0" w:color="auto"/>
              </w:divBdr>
            </w:div>
            <w:div w:id="1902207516">
              <w:marLeft w:val="0"/>
              <w:marRight w:val="0"/>
              <w:marTop w:val="0"/>
              <w:marBottom w:val="0"/>
              <w:divBdr>
                <w:top w:val="none" w:sz="0" w:space="0" w:color="auto"/>
                <w:left w:val="none" w:sz="0" w:space="0" w:color="auto"/>
                <w:bottom w:val="none" w:sz="0" w:space="0" w:color="auto"/>
                <w:right w:val="none" w:sz="0" w:space="0" w:color="auto"/>
              </w:divBdr>
            </w:div>
            <w:div w:id="2008903896">
              <w:marLeft w:val="0"/>
              <w:marRight w:val="0"/>
              <w:marTop w:val="0"/>
              <w:marBottom w:val="0"/>
              <w:divBdr>
                <w:top w:val="none" w:sz="0" w:space="0" w:color="auto"/>
                <w:left w:val="none" w:sz="0" w:space="0" w:color="auto"/>
                <w:bottom w:val="none" w:sz="0" w:space="0" w:color="auto"/>
                <w:right w:val="none" w:sz="0" w:space="0" w:color="auto"/>
              </w:divBdr>
            </w:div>
            <w:div w:id="1249542121">
              <w:marLeft w:val="0"/>
              <w:marRight w:val="0"/>
              <w:marTop w:val="0"/>
              <w:marBottom w:val="0"/>
              <w:divBdr>
                <w:top w:val="none" w:sz="0" w:space="0" w:color="auto"/>
                <w:left w:val="none" w:sz="0" w:space="0" w:color="auto"/>
                <w:bottom w:val="none" w:sz="0" w:space="0" w:color="auto"/>
                <w:right w:val="none" w:sz="0" w:space="0" w:color="auto"/>
              </w:divBdr>
            </w:div>
            <w:div w:id="848131521">
              <w:marLeft w:val="0"/>
              <w:marRight w:val="0"/>
              <w:marTop w:val="0"/>
              <w:marBottom w:val="0"/>
              <w:divBdr>
                <w:top w:val="none" w:sz="0" w:space="0" w:color="auto"/>
                <w:left w:val="none" w:sz="0" w:space="0" w:color="auto"/>
                <w:bottom w:val="none" w:sz="0" w:space="0" w:color="auto"/>
                <w:right w:val="none" w:sz="0" w:space="0" w:color="auto"/>
              </w:divBdr>
            </w:div>
            <w:div w:id="687677640">
              <w:marLeft w:val="0"/>
              <w:marRight w:val="0"/>
              <w:marTop w:val="0"/>
              <w:marBottom w:val="0"/>
              <w:divBdr>
                <w:top w:val="none" w:sz="0" w:space="0" w:color="auto"/>
                <w:left w:val="none" w:sz="0" w:space="0" w:color="auto"/>
                <w:bottom w:val="none" w:sz="0" w:space="0" w:color="auto"/>
                <w:right w:val="none" w:sz="0" w:space="0" w:color="auto"/>
              </w:divBdr>
            </w:div>
            <w:div w:id="422192580">
              <w:marLeft w:val="0"/>
              <w:marRight w:val="0"/>
              <w:marTop w:val="0"/>
              <w:marBottom w:val="0"/>
              <w:divBdr>
                <w:top w:val="none" w:sz="0" w:space="0" w:color="auto"/>
                <w:left w:val="none" w:sz="0" w:space="0" w:color="auto"/>
                <w:bottom w:val="none" w:sz="0" w:space="0" w:color="auto"/>
                <w:right w:val="none" w:sz="0" w:space="0" w:color="auto"/>
              </w:divBdr>
            </w:div>
            <w:div w:id="1455638833">
              <w:marLeft w:val="0"/>
              <w:marRight w:val="0"/>
              <w:marTop w:val="0"/>
              <w:marBottom w:val="0"/>
              <w:divBdr>
                <w:top w:val="none" w:sz="0" w:space="0" w:color="auto"/>
                <w:left w:val="none" w:sz="0" w:space="0" w:color="auto"/>
                <w:bottom w:val="none" w:sz="0" w:space="0" w:color="auto"/>
                <w:right w:val="none" w:sz="0" w:space="0" w:color="auto"/>
              </w:divBdr>
            </w:div>
            <w:div w:id="2056612451">
              <w:marLeft w:val="0"/>
              <w:marRight w:val="0"/>
              <w:marTop w:val="0"/>
              <w:marBottom w:val="0"/>
              <w:divBdr>
                <w:top w:val="none" w:sz="0" w:space="0" w:color="auto"/>
                <w:left w:val="none" w:sz="0" w:space="0" w:color="auto"/>
                <w:bottom w:val="none" w:sz="0" w:space="0" w:color="auto"/>
                <w:right w:val="none" w:sz="0" w:space="0" w:color="auto"/>
              </w:divBdr>
            </w:div>
            <w:div w:id="48040789">
              <w:marLeft w:val="0"/>
              <w:marRight w:val="0"/>
              <w:marTop w:val="0"/>
              <w:marBottom w:val="0"/>
              <w:divBdr>
                <w:top w:val="none" w:sz="0" w:space="0" w:color="auto"/>
                <w:left w:val="none" w:sz="0" w:space="0" w:color="auto"/>
                <w:bottom w:val="none" w:sz="0" w:space="0" w:color="auto"/>
                <w:right w:val="none" w:sz="0" w:space="0" w:color="auto"/>
              </w:divBdr>
            </w:div>
            <w:div w:id="1407072758">
              <w:marLeft w:val="0"/>
              <w:marRight w:val="0"/>
              <w:marTop w:val="0"/>
              <w:marBottom w:val="0"/>
              <w:divBdr>
                <w:top w:val="none" w:sz="0" w:space="0" w:color="auto"/>
                <w:left w:val="none" w:sz="0" w:space="0" w:color="auto"/>
                <w:bottom w:val="none" w:sz="0" w:space="0" w:color="auto"/>
                <w:right w:val="none" w:sz="0" w:space="0" w:color="auto"/>
              </w:divBdr>
            </w:div>
            <w:div w:id="811363535">
              <w:marLeft w:val="0"/>
              <w:marRight w:val="0"/>
              <w:marTop w:val="0"/>
              <w:marBottom w:val="0"/>
              <w:divBdr>
                <w:top w:val="none" w:sz="0" w:space="0" w:color="auto"/>
                <w:left w:val="none" w:sz="0" w:space="0" w:color="auto"/>
                <w:bottom w:val="none" w:sz="0" w:space="0" w:color="auto"/>
                <w:right w:val="none" w:sz="0" w:space="0" w:color="auto"/>
              </w:divBdr>
            </w:div>
            <w:div w:id="2010016625">
              <w:marLeft w:val="0"/>
              <w:marRight w:val="0"/>
              <w:marTop w:val="0"/>
              <w:marBottom w:val="0"/>
              <w:divBdr>
                <w:top w:val="none" w:sz="0" w:space="0" w:color="auto"/>
                <w:left w:val="none" w:sz="0" w:space="0" w:color="auto"/>
                <w:bottom w:val="none" w:sz="0" w:space="0" w:color="auto"/>
                <w:right w:val="none" w:sz="0" w:space="0" w:color="auto"/>
              </w:divBdr>
            </w:div>
            <w:div w:id="10305780">
              <w:marLeft w:val="0"/>
              <w:marRight w:val="0"/>
              <w:marTop w:val="0"/>
              <w:marBottom w:val="0"/>
              <w:divBdr>
                <w:top w:val="none" w:sz="0" w:space="0" w:color="auto"/>
                <w:left w:val="none" w:sz="0" w:space="0" w:color="auto"/>
                <w:bottom w:val="none" w:sz="0" w:space="0" w:color="auto"/>
                <w:right w:val="none" w:sz="0" w:space="0" w:color="auto"/>
              </w:divBdr>
            </w:div>
            <w:div w:id="2101830050">
              <w:marLeft w:val="0"/>
              <w:marRight w:val="0"/>
              <w:marTop w:val="0"/>
              <w:marBottom w:val="0"/>
              <w:divBdr>
                <w:top w:val="none" w:sz="0" w:space="0" w:color="auto"/>
                <w:left w:val="none" w:sz="0" w:space="0" w:color="auto"/>
                <w:bottom w:val="none" w:sz="0" w:space="0" w:color="auto"/>
                <w:right w:val="none" w:sz="0" w:space="0" w:color="auto"/>
              </w:divBdr>
            </w:div>
            <w:div w:id="1002200898">
              <w:marLeft w:val="0"/>
              <w:marRight w:val="0"/>
              <w:marTop w:val="0"/>
              <w:marBottom w:val="0"/>
              <w:divBdr>
                <w:top w:val="none" w:sz="0" w:space="0" w:color="auto"/>
                <w:left w:val="none" w:sz="0" w:space="0" w:color="auto"/>
                <w:bottom w:val="none" w:sz="0" w:space="0" w:color="auto"/>
                <w:right w:val="none" w:sz="0" w:space="0" w:color="auto"/>
              </w:divBdr>
            </w:div>
            <w:div w:id="163281609">
              <w:marLeft w:val="0"/>
              <w:marRight w:val="0"/>
              <w:marTop w:val="0"/>
              <w:marBottom w:val="0"/>
              <w:divBdr>
                <w:top w:val="none" w:sz="0" w:space="0" w:color="auto"/>
                <w:left w:val="none" w:sz="0" w:space="0" w:color="auto"/>
                <w:bottom w:val="none" w:sz="0" w:space="0" w:color="auto"/>
                <w:right w:val="none" w:sz="0" w:space="0" w:color="auto"/>
              </w:divBdr>
            </w:div>
            <w:div w:id="694307889">
              <w:marLeft w:val="0"/>
              <w:marRight w:val="0"/>
              <w:marTop w:val="0"/>
              <w:marBottom w:val="0"/>
              <w:divBdr>
                <w:top w:val="none" w:sz="0" w:space="0" w:color="auto"/>
                <w:left w:val="none" w:sz="0" w:space="0" w:color="auto"/>
                <w:bottom w:val="none" w:sz="0" w:space="0" w:color="auto"/>
                <w:right w:val="none" w:sz="0" w:space="0" w:color="auto"/>
              </w:divBdr>
            </w:div>
            <w:div w:id="223608841">
              <w:marLeft w:val="0"/>
              <w:marRight w:val="0"/>
              <w:marTop w:val="0"/>
              <w:marBottom w:val="0"/>
              <w:divBdr>
                <w:top w:val="none" w:sz="0" w:space="0" w:color="auto"/>
                <w:left w:val="none" w:sz="0" w:space="0" w:color="auto"/>
                <w:bottom w:val="none" w:sz="0" w:space="0" w:color="auto"/>
                <w:right w:val="none" w:sz="0" w:space="0" w:color="auto"/>
              </w:divBdr>
            </w:div>
            <w:div w:id="1571888289">
              <w:marLeft w:val="0"/>
              <w:marRight w:val="0"/>
              <w:marTop w:val="0"/>
              <w:marBottom w:val="0"/>
              <w:divBdr>
                <w:top w:val="none" w:sz="0" w:space="0" w:color="auto"/>
                <w:left w:val="none" w:sz="0" w:space="0" w:color="auto"/>
                <w:bottom w:val="none" w:sz="0" w:space="0" w:color="auto"/>
                <w:right w:val="none" w:sz="0" w:space="0" w:color="auto"/>
              </w:divBdr>
            </w:div>
            <w:div w:id="1361737046">
              <w:marLeft w:val="0"/>
              <w:marRight w:val="0"/>
              <w:marTop w:val="0"/>
              <w:marBottom w:val="0"/>
              <w:divBdr>
                <w:top w:val="none" w:sz="0" w:space="0" w:color="auto"/>
                <w:left w:val="none" w:sz="0" w:space="0" w:color="auto"/>
                <w:bottom w:val="none" w:sz="0" w:space="0" w:color="auto"/>
                <w:right w:val="none" w:sz="0" w:space="0" w:color="auto"/>
              </w:divBdr>
            </w:div>
            <w:div w:id="2108646789">
              <w:marLeft w:val="0"/>
              <w:marRight w:val="0"/>
              <w:marTop w:val="0"/>
              <w:marBottom w:val="0"/>
              <w:divBdr>
                <w:top w:val="none" w:sz="0" w:space="0" w:color="auto"/>
                <w:left w:val="none" w:sz="0" w:space="0" w:color="auto"/>
                <w:bottom w:val="none" w:sz="0" w:space="0" w:color="auto"/>
                <w:right w:val="none" w:sz="0" w:space="0" w:color="auto"/>
              </w:divBdr>
            </w:div>
            <w:div w:id="1013725691">
              <w:marLeft w:val="0"/>
              <w:marRight w:val="0"/>
              <w:marTop w:val="0"/>
              <w:marBottom w:val="0"/>
              <w:divBdr>
                <w:top w:val="none" w:sz="0" w:space="0" w:color="auto"/>
                <w:left w:val="none" w:sz="0" w:space="0" w:color="auto"/>
                <w:bottom w:val="none" w:sz="0" w:space="0" w:color="auto"/>
                <w:right w:val="none" w:sz="0" w:space="0" w:color="auto"/>
              </w:divBdr>
            </w:div>
            <w:div w:id="1596669614">
              <w:marLeft w:val="0"/>
              <w:marRight w:val="0"/>
              <w:marTop w:val="0"/>
              <w:marBottom w:val="0"/>
              <w:divBdr>
                <w:top w:val="none" w:sz="0" w:space="0" w:color="auto"/>
                <w:left w:val="none" w:sz="0" w:space="0" w:color="auto"/>
                <w:bottom w:val="none" w:sz="0" w:space="0" w:color="auto"/>
                <w:right w:val="none" w:sz="0" w:space="0" w:color="auto"/>
              </w:divBdr>
            </w:div>
            <w:div w:id="913510925">
              <w:marLeft w:val="0"/>
              <w:marRight w:val="0"/>
              <w:marTop w:val="0"/>
              <w:marBottom w:val="0"/>
              <w:divBdr>
                <w:top w:val="none" w:sz="0" w:space="0" w:color="auto"/>
                <w:left w:val="none" w:sz="0" w:space="0" w:color="auto"/>
                <w:bottom w:val="none" w:sz="0" w:space="0" w:color="auto"/>
                <w:right w:val="none" w:sz="0" w:space="0" w:color="auto"/>
              </w:divBdr>
            </w:div>
            <w:div w:id="232008908">
              <w:marLeft w:val="0"/>
              <w:marRight w:val="0"/>
              <w:marTop w:val="0"/>
              <w:marBottom w:val="0"/>
              <w:divBdr>
                <w:top w:val="none" w:sz="0" w:space="0" w:color="auto"/>
                <w:left w:val="none" w:sz="0" w:space="0" w:color="auto"/>
                <w:bottom w:val="none" w:sz="0" w:space="0" w:color="auto"/>
                <w:right w:val="none" w:sz="0" w:space="0" w:color="auto"/>
              </w:divBdr>
            </w:div>
            <w:div w:id="599921575">
              <w:marLeft w:val="0"/>
              <w:marRight w:val="0"/>
              <w:marTop w:val="0"/>
              <w:marBottom w:val="0"/>
              <w:divBdr>
                <w:top w:val="none" w:sz="0" w:space="0" w:color="auto"/>
                <w:left w:val="none" w:sz="0" w:space="0" w:color="auto"/>
                <w:bottom w:val="none" w:sz="0" w:space="0" w:color="auto"/>
                <w:right w:val="none" w:sz="0" w:space="0" w:color="auto"/>
              </w:divBdr>
            </w:div>
            <w:div w:id="174729551">
              <w:marLeft w:val="0"/>
              <w:marRight w:val="0"/>
              <w:marTop w:val="0"/>
              <w:marBottom w:val="0"/>
              <w:divBdr>
                <w:top w:val="none" w:sz="0" w:space="0" w:color="auto"/>
                <w:left w:val="none" w:sz="0" w:space="0" w:color="auto"/>
                <w:bottom w:val="none" w:sz="0" w:space="0" w:color="auto"/>
                <w:right w:val="none" w:sz="0" w:space="0" w:color="auto"/>
              </w:divBdr>
            </w:div>
            <w:div w:id="1032144648">
              <w:marLeft w:val="0"/>
              <w:marRight w:val="0"/>
              <w:marTop w:val="0"/>
              <w:marBottom w:val="0"/>
              <w:divBdr>
                <w:top w:val="none" w:sz="0" w:space="0" w:color="auto"/>
                <w:left w:val="none" w:sz="0" w:space="0" w:color="auto"/>
                <w:bottom w:val="none" w:sz="0" w:space="0" w:color="auto"/>
                <w:right w:val="none" w:sz="0" w:space="0" w:color="auto"/>
              </w:divBdr>
            </w:div>
            <w:div w:id="345911208">
              <w:marLeft w:val="0"/>
              <w:marRight w:val="0"/>
              <w:marTop w:val="0"/>
              <w:marBottom w:val="0"/>
              <w:divBdr>
                <w:top w:val="none" w:sz="0" w:space="0" w:color="auto"/>
                <w:left w:val="none" w:sz="0" w:space="0" w:color="auto"/>
                <w:bottom w:val="none" w:sz="0" w:space="0" w:color="auto"/>
                <w:right w:val="none" w:sz="0" w:space="0" w:color="auto"/>
              </w:divBdr>
            </w:div>
            <w:div w:id="1759517105">
              <w:marLeft w:val="0"/>
              <w:marRight w:val="0"/>
              <w:marTop w:val="0"/>
              <w:marBottom w:val="0"/>
              <w:divBdr>
                <w:top w:val="none" w:sz="0" w:space="0" w:color="auto"/>
                <w:left w:val="none" w:sz="0" w:space="0" w:color="auto"/>
                <w:bottom w:val="none" w:sz="0" w:space="0" w:color="auto"/>
                <w:right w:val="none" w:sz="0" w:space="0" w:color="auto"/>
              </w:divBdr>
            </w:div>
            <w:div w:id="877622722">
              <w:marLeft w:val="0"/>
              <w:marRight w:val="0"/>
              <w:marTop w:val="0"/>
              <w:marBottom w:val="0"/>
              <w:divBdr>
                <w:top w:val="none" w:sz="0" w:space="0" w:color="auto"/>
                <w:left w:val="none" w:sz="0" w:space="0" w:color="auto"/>
                <w:bottom w:val="none" w:sz="0" w:space="0" w:color="auto"/>
                <w:right w:val="none" w:sz="0" w:space="0" w:color="auto"/>
              </w:divBdr>
            </w:div>
            <w:div w:id="856768656">
              <w:marLeft w:val="0"/>
              <w:marRight w:val="0"/>
              <w:marTop w:val="0"/>
              <w:marBottom w:val="0"/>
              <w:divBdr>
                <w:top w:val="none" w:sz="0" w:space="0" w:color="auto"/>
                <w:left w:val="none" w:sz="0" w:space="0" w:color="auto"/>
                <w:bottom w:val="none" w:sz="0" w:space="0" w:color="auto"/>
                <w:right w:val="none" w:sz="0" w:space="0" w:color="auto"/>
              </w:divBdr>
            </w:div>
            <w:div w:id="1985230096">
              <w:marLeft w:val="0"/>
              <w:marRight w:val="0"/>
              <w:marTop w:val="0"/>
              <w:marBottom w:val="0"/>
              <w:divBdr>
                <w:top w:val="none" w:sz="0" w:space="0" w:color="auto"/>
                <w:left w:val="none" w:sz="0" w:space="0" w:color="auto"/>
                <w:bottom w:val="none" w:sz="0" w:space="0" w:color="auto"/>
                <w:right w:val="none" w:sz="0" w:space="0" w:color="auto"/>
              </w:divBdr>
            </w:div>
            <w:div w:id="848370543">
              <w:marLeft w:val="0"/>
              <w:marRight w:val="0"/>
              <w:marTop w:val="0"/>
              <w:marBottom w:val="0"/>
              <w:divBdr>
                <w:top w:val="none" w:sz="0" w:space="0" w:color="auto"/>
                <w:left w:val="none" w:sz="0" w:space="0" w:color="auto"/>
                <w:bottom w:val="none" w:sz="0" w:space="0" w:color="auto"/>
                <w:right w:val="none" w:sz="0" w:space="0" w:color="auto"/>
              </w:divBdr>
            </w:div>
            <w:div w:id="280958514">
              <w:marLeft w:val="0"/>
              <w:marRight w:val="0"/>
              <w:marTop w:val="0"/>
              <w:marBottom w:val="0"/>
              <w:divBdr>
                <w:top w:val="none" w:sz="0" w:space="0" w:color="auto"/>
                <w:left w:val="none" w:sz="0" w:space="0" w:color="auto"/>
                <w:bottom w:val="none" w:sz="0" w:space="0" w:color="auto"/>
                <w:right w:val="none" w:sz="0" w:space="0" w:color="auto"/>
              </w:divBdr>
            </w:div>
            <w:div w:id="2018926195">
              <w:marLeft w:val="0"/>
              <w:marRight w:val="0"/>
              <w:marTop w:val="0"/>
              <w:marBottom w:val="0"/>
              <w:divBdr>
                <w:top w:val="none" w:sz="0" w:space="0" w:color="auto"/>
                <w:left w:val="none" w:sz="0" w:space="0" w:color="auto"/>
                <w:bottom w:val="none" w:sz="0" w:space="0" w:color="auto"/>
                <w:right w:val="none" w:sz="0" w:space="0" w:color="auto"/>
              </w:divBdr>
            </w:div>
            <w:div w:id="338971283">
              <w:marLeft w:val="0"/>
              <w:marRight w:val="0"/>
              <w:marTop w:val="0"/>
              <w:marBottom w:val="0"/>
              <w:divBdr>
                <w:top w:val="none" w:sz="0" w:space="0" w:color="auto"/>
                <w:left w:val="none" w:sz="0" w:space="0" w:color="auto"/>
                <w:bottom w:val="none" w:sz="0" w:space="0" w:color="auto"/>
                <w:right w:val="none" w:sz="0" w:space="0" w:color="auto"/>
              </w:divBdr>
            </w:div>
            <w:div w:id="2086147544">
              <w:marLeft w:val="0"/>
              <w:marRight w:val="0"/>
              <w:marTop w:val="0"/>
              <w:marBottom w:val="0"/>
              <w:divBdr>
                <w:top w:val="none" w:sz="0" w:space="0" w:color="auto"/>
                <w:left w:val="none" w:sz="0" w:space="0" w:color="auto"/>
                <w:bottom w:val="none" w:sz="0" w:space="0" w:color="auto"/>
                <w:right w:val="none" w:sz="0" w:space="0" w:color="auto"/>
              </w:divBdr>
            </w:div>
            <w:div w:id="253588172">
              <w:marLeft w:val="0"/>
              <w:marRight w:val="0"/>
              <w:marTop w:val="0"/>
              <w:marBottom w:val="0"/>
              <w:divBdr>
                <w:top w:val="none" w:sz="0" w:space="0" w:color="auto"/>
                <w:left w:val="none" w:sz="0" w:space="0" w:color="auto"/>
                <w:bottom w:val="none" w:sz="0" w:space="0" w:color="auto"/>
                <w:right w:val="none" w:sz="0" w:space="0" w:color="auto"/>
              </w:divBdr>
            </w:div>
            <w:div w:id="690910881">
              <w:marLeft w:val="0"/>
              <w:marRight w:val="0"/>
              <w:marTop w:val="0"/>
              <w:marBottom w:val="0"/>
              <w:divBdr>
                <w:top w:val="none" w:sz="0" w:space="0" w:color="auto"/>
                <w:left w:val="none" w:sz="0" w:space="0" w:color="auto"/>
                <w:bottom w:val="none" w:sz="0" w:space="0" w:color="auto"/>
                <w:right w:val="none" w:sz="0" w:space="0" w:color="auto"/>
              </w:divBdr>
            </w:div>
            <w:div w:id="456067998">
              <w:marLeft w:val="0"/>
              <w:marRight w:val="0"/>
              <w:marTop w:val="0"/>
              <w:marBottom w:val="0"/>
              <w:divBdr>
                <w:top w:val="none" w:sz="0" w:space="0" w:color="auto"/>
                <w:left w:val="none" w:sz="0" w:space="0" w:color="auto"/>
                <w:bottom w:val="none" w:sz="0" w:space="0" w:color="auto"/>
                <w:right w:val="none" w:sz="0" w:space="0" w:color="auto"/>
              </w:divBdr>
            </w:div>
            <w:div w:id="768741919">
              <w:marLeft w:val="0"/>
              <w:marRight w:val="0"/>
              <w:marTop w:val="0"/>
              <w:marBottom w:val="0"/>
              <w:divBdr>
                <w:top w:val="none" w:sz="0" w:space="0" w:color="auto"/>
                <w:left w:val="none" w:sz="0" w:space="0" w:color="auto"/>
                <w:bottom w:val="none" w:sz="0" w:space="0" w:color="auto"/>
                <w:right w:val="none" w:sz="0" w:space="0" w:color="auto"/>
              </w:divBdr>
            </w:div>
            <w:div w:id="791947549">
              <w:marLeft w:val="0"/>
              <w:marRight w:val="0"/>
              <w:marTop w:val="0"/>
              <w:marBottom w:val="0"/>
              <w:divBdr>
                <w:top w:val="none" w:sz="0" w:space="0" w:color="auto"/>
                <w:left w:val="none" w:sz="0" w:space="0" w:color="auto"/>
                <w:bottom w:val="none" w:sz="0" w:space="0" w:color="auto"/>
                <w:right w:val="none" w:sz="0" w:space="0" w:color="auto"/>
              </w:divBdr>
            </w:div>
            <w:div w:id="1311208376">
              <w:marLeft w:val="0"/>
              <w:marRight w:val="0"/>
              <w:marTop w:val="0"/>
              <w:marBottom w:val="0"/>
              <w:divBdr>
                <w:top w:val="none" w:sz="0" w:space="0" w:color="auto"/>
                <w:left w:val="none" w:sz="0" w:space="0" w:color="auto"/>
                <w:bottom w:val="none" w:sz="0" w:space="0" w:color="auto"/>
                <w:right w:val="none" w:sz="0" w:space="0" w:color="auto"/>
              </w:divBdr>
            </w:div>
            <w:div w:id="109207735">
              <w:marLeft w:val="0"/>
              <w:marRight w:val="0"/>
              <w:marTop w:val="0"/>
              <w:marBottom w:val="0"/>
              <w:divBdr>
                <w:top w:val="none" w:sz="0" w:space="0" w:color="auto"/>
                <w:left w:val="none" w:sz="0" w:space="0" w:color="auto"/>
                <w:bottom w:val="none" w:sz="0" w:space="0" w:color="auto"/>
                <w:right w:val="none" w:sz="0" w:space="0" w:color="auto"/>
              </w:divBdr>
            </w:div>
            <w:div w:id="1862743365">
              <w:marLeft w:val="0"/>
              <w:marRight w:val="0"/>
              <w:marTop w:val="0"/>
              <w:marBottom w:val="0"/>
              <w:divBdr>
                <w:top w:val="none" w:sz="0" w:space="0" w:color="auto"/>
                <w:left w:val="none" w:sz="0" w:space="0" w:color="auto"/>
                <w:bottom w:val="none" w:sz="0" w:space="0" w:color="auto"/>
                <w:right w:val="none" w:sz="0" w:space="0" w:color="auto"/>
              </w:divBdr>
            </w:div>
            <w:div w:id="801579131">
              <w:marLeft w:val="0"/>
              <w:marRight w:val="0"/>
              <w:marTop w:val="0"/>
              <w:marBottom w:val="0"/>
              <w:divBdr>
                <w:top w:val="none" w:sz="0" w:space="0" w:color="auto"/>
                <w:left w:val="none" w:sz="0" w:space="0" w:color="auto"/>
                <w:bottom w:val="none" w:sz="0" w:space="0" w:color="auto"/>
                <w:right w:val="none" w:sz="0" w:space="0" w:color="auto"/>
              </w:divBdr>
            </w:div>
            <w:div w:id="470443757">
              <w:marLeft w:val="0"/>
              <w:marRight w:val="0"/>
              <w:marTop w:val="0"/>
              <w:marBottom w:val="0"/>
              <w:divBdr>
                <w:top w:val="none" w:sz="0" w:space="0" w:color="auto"/>
                <w:left w:val="none" w:sz="0" w:space="0" w:color="auto"/>
                <w:bottom w:val="none" w:sz="0" w:space="0" w:color="auto"/>
                <w:right w:val="none" w:sz="0" w:space="0" w:color="auto"/>
              </w:divBdr>
            </w:div>
            <w:div w:id="758670992">
              <w:marLeft w:val="0"/>
              <w:marRight w:val="0"/>
              <w:marTop w:val="0"/>
              <w:marBottom w:val="0"/>
              <w:divBdr>
                <w:top w:val="none" w:sz="0" w:space="0" w:color="auto"/>
                <w:left w:val="none" w:sz="0" w:space="0" w:color="auto"/>
                <w:bottom w:val="none" w:sz="0" w:space="0" w:color="auto"/>
                <w:right w:val="none" w:sz="0" w:space="0" w:color="auto"/>
              </w:divBdr>
            </w:div>
            <w:div w:id="1130825990">
              <w:marLeft w:val="0"/>
              <w:marRight w:val="0"/>
              <w:marTop w:val="0"/>
              <w:marBottom w:val="0"/>
              <w:divBdr>
                <w:top w:val="none" w:sz="0" w:space="0" w:color="auto"/>
                <w:left w:val="none" w:sz="0" w:space="0" w:color="auto"/>
                <w:bottom w:val="none" w:sz="0" w:space="0" w:color="auto"/>
                <w:right w:val="none" w:sz="0" w:space="0" w:color="auto"/>
              </w:divBdr>
            </w:div>
            <w:div w:id="820774463">
              <w:marLeft w:val="0"/>
              <w:marRight w:val="0"/>
              <w:marTop w:val="0"/>
              <w:marBottom w:val="0"/>
              <w:divBdr>
                <w:top w:val="none" w:sz="0" w:space="0" w:color="auto"/>
                <w:left w:val="none" w:sz="0" w:space="0" w:color="auto"/>
                <w:bottom w:val="none" w:sz="0" w:space="0" w:color="auto"/>
                <w:right w:val="none" w:sz="0" w:space="0" w:color="auto"/>
              </w:divBdr>
            </w:div>
            <w:div w:id="548494064">
              <w:marLeft w:val="0"/>
              <w:marRight w:val="0"/>
              <w:marTop w:val="0"/>
              <w:marBottom w:val="0"/>
              <w:divBdr>
                <w:top w:val="none" w:sz="0" w:space="0" w:color="auto"/>
                <w:left w:val="none" w:sz="0" w:space="0" w:color="auto"/>
                <w:bottom w:val="none" w:sz="0" w:space="0" w:color="auto"/>
                <w:right w:val="none" w:sz="0" w:space="0" w:color="auto"/>
              </w:divBdr>
            </w:div>
            <w:div w:id="1189491800">
              <w:marLeft w:val="0"/>
              <w:marRight w:val="0"/>
              <w:marTop w:val="0"/>
              <w:marBottom w:val="0"/>
              <w:divBdr>
                <w:top w:val="none" w:sz="0" w:space="0" w:color="auto"/>
                <w:left w:val="none" w:sz="0" w:space="0" w:color="auto"/>
                <w:bottom w:val="none" w:sz="0" w:space="0" w:color="auto"/>
                <w:right w:val="none" w:sz="0" w:space="0" w:color="auto"/>
              </w:divBdr>
            </w:div>
            <w:div w:id="873998616">
              <w:marLeft w:val="0"/>
              <w:marRight w:val="0"/>
              <w:marTop w:val="0"/>
              <w:marBottom w:val="0"/>
              <w:divBdr>
                <w:top w:val="none" w:sz="0" w:space="0" w:color="auto"/>
                <w:left w:val="none" w:sz="0" w:space="0" w:color="auto"/>
                <w:bottom w:val="none" w:sz="0" w:space="0" w:color="auto"/>
                <w:right w:val="none" w:sz="0" w:space="0" w:color="auto"/>
              </w:divBdr>
            </w:div>
            <w:div w:id="264657591">
              <w:marLeft w:val="0"/>
              <w:marRight w:val="0"/>
              <w:marTop w:val="0"/>
              <w:marBottom w:val="0"/>
              <w:divBdr>
                <w:top w:val="none" w:sz="0" w:space="0" w:color="auto"/>
                <w:left w:val="none" w:sz="0" w:space="0" w:color="auto"/>
                <w:bottom w:val="none" w:sz="0" w:space="0" w:color="auto"/>
                <w:right w:val="none" w:sz="0" w:space="0" w:color="auto"/>
              </w:divBdr>
            </w:div>
            <w:div w:id="873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7119">
      <w:bodyDiv w:val="1"/>
      <w:marLeft w:val="0"/>
      <w:marRight w:val="0"/>
      <w:marTop w:val="0"/>
      <w:marBottom w:val="0"/>
      <w:divBdr>
        <w:top w:val="none" w:sz="0" w:space="0" w:color="auto"/>
        <w:left w:val="none" w:sz="0" w:space="0" w:color="auto"/>
        <w:bottom w:val="none" w:sz="0" w:space="0" w:color="auto"/>
        <w:right w:val="none" w:sz="0" w:space="0" w:color="auto"/>
      </w:divBdr>
      <w:divsChild>
        <w:div w:id="1006639787">
          <w:marLeft w:val="0"/>
          <w:marRight w:val="0"/>
          <w:marTop w:val="0"/>
          <w:marBottom w:val="0"/>
          <w:divBdr>
            <w:top w:val="none" w:sz="0" w:space="0" w:color="auto"/>
            <w:left w:val="none" w:sz="0" w:space="0" w:color="auto"/>
            <w:bottom w:val="none" w:sz="0" w:space="0" w:color="auto"/>
            <w:right w:val="none" w:sz="0" w:space="0" w:color="auto"/>
          </w:divBdr>
          <w:divsChild>
            <w:div w:id="1860465704">
              <w:marLeft w:val="0"/>
              <w:marRight w:val="0"/>
              <w:marTop w:val="0"/>
              <w:marBottom w:val="0"/>
              <w:divBdr>
                <w:top w:val="none" w:sz="0" w:space="0" w:color="auto"/>
                <w:left w:val="none" w:sz="0" w:space="0" w:color="auto"/>
                <w:bottom w:val="none" w:sz="0" w:space="0" w:color="auto"/>
                <w:right w:val="none" w:sz="0" w:space="0" w:color="auto"/>
              </w:divBdr>
            </w:div>
            <w:div w:id="986318967">
              <w:marLeft w:val="0"/>
              <w:marRight w:val="0"/>
              <w:marTop w:val="0"/>
              <w:marBottom w:val="0"/>
              <w:divBdr>
                <w:top w:val="none" w:sz="0" w:space="0" w:color="auto"/>
                <w:left w:val="none" w:sz="0" w:space="0" w:color="auto"/>
                <w:bottom w:val="none" w:sz="0" w:space="0" w:color="auto"/>
                <w:right w:val="none" w:sz="0" w:space="0" w:color="auto"/>
              </w:divBdr>
            </w:div>
            <w:div w:id="1132675340">
              <w:marLeft w:val="0"/>
              <w:marRight w:val="0"/>
              <w:marTop w:val="0"/>
              <w:marBottom w:val="0"/>
              <w:divBdr>
                <w:top w:val="none" w:sz="0" w:space="0" w:color="auto"/>
                <w:left w:val="none" w:sz="0" w:space="0" w:color="auto"/>
                <w:bottom w:val="none" w:sz="0" w:space="0" w:color="auto"/>
                <w:right w:val="none" w:sz="0" w:space="0" w:color="auto"/>
              </w:divBdr>
            </w:div>
            <w:div w:id="193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97">
      <w:bodyDiv w:val="1"/>
      <w:marLeft w:val="0"/>
      <w:marRight w:val="0"/>
      <w:marTop w:val="0"/>
      <w:marBottom w:val="0"/>
      <w:divBdr>
        <w:top w:val="none" w:sz="0" w:space="0" w:color="auto"/>
        <w:left w:val="none" w:sz="0" w:space="0" w:color="auto"/>
        <w:bottom w:val="none" w:sz="0" w:space="0" w:color="auto"/>
        <w:right w:val="none" w:sz="0" w:space="0" w:color="auto"/>
      </w:divBdr>
      <w:divsChild>
        <w:div w:id="1207840869">
          <w:marLeft w:val="0"/>
          <w:marRight w:val="0"/>
          <w:marTop w:val="0"/>
          <w:marBottom w:val="0"/>
          <w:divBdr>
            <w:top w:val="none" w:sz="0" w:space="0" w:color="auto"/>
            <w:left w:val="none" w:sz="0" w:space="0" w:color="auto"/>
            <w:bottom w:val="none" w:sz="0" w:space="0" w:color="auto"/>
            <w:right w:val="none" w:sz="0" w:space="0" w:color="auto"/>
          </w:divBdr>
          <w:divsChild>
            <w:div w:id="7989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9167">
      <w:bodyDiv w:val="1"/>
      <w:marLeft w:val="0"/>
      <w:marRight w:val="0"/>
      <w:marTop w:val="0"/>
      <w:marBottom w:val="0"/>
      <w:divBdr>
        <w:top w:val="none" w:sz="0" w:space="0" w:color="auto"/>
        <w:left w:val="none" w:sz="0" w:space="0" w:color="auto"/>
        <w:bottom w:val="none" w:sz="0" w:space="0" w:color="auto"/>
        <w:right w:val="none" w:sz="0" w:space="0" w:color="auto"/>
      </w:divBdr>
      <w:divsChild>
        <w:div w:id="2017808140">
          <w:marLeft w:val="0"/>
          <w:marRight w:val="0"/>
          <w:marTop w:val="0"/>
          <w:marBottom w:val="0"/>
          <w:divBdr>
            <w:top w:val="none" w:sz="0" w:space="0" w:color="auto"/>
            <w:left w:val="none" w:sz="0" w:space="0" w:color="auto"/>
            <w:bottom w:val="none" w:sz="0" w:space="0" w:color="auto"/>
            <w:right w:val="none" w:sz="0" w:space="0" w:color="auto"/>
          </w:divBdr>
          <w:divsChild>
            <w:div w:id="711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9580">
      <w:bodyDiv w:val="1"/>
      <w:marLeft w:val="0"/>
      <w:marRight w:val="0"/>
      <w:marTop w:val="0"/>
      <w:marBottom w:val="0"/>
      <w:divBdr>
        <w:top w:val="none" w:sz="0" w:space="0" w:color="auto"/>
        <w:left w:val="none" w:sz="0" w:space="0" w:color="auto"/>
        <w:bottom w:val="none" w:sz="0" w:space="0" w:color="auto"/>
        <w:right w:val="none" w:sz="0" w:space="0" w:color="auto"/>
      </w:divBdr>
      <w:divsChild>
        <w:div w:id="2138334463">
          <w:marLeft w:val="0"/>
          <w:marRight w:val="0"/>
          <w:marTop w:val="0"/>
          <w:marBottom w:val="0"/>
          <w:divBdr>
            <w:top w:val="none" w:sz="0" w:space="0" w:color="auto"/>
            <w:left w:val="none" w:sz="0" w:space="0" w:color="auto"/>
            <w:bottom w:val="none" w:sz="0" w:space="0" w:color="auto"/>
            <w:right w:val="none" w:sz="0" w:space="0" w:color="auto"/>
          </w:divBdr>
          <w:divsChild>
            <w:div w:id="27075357">
              <w:marLeft w:val="0"/>
              <w:marRight w:val="0"/>
              <w:marTop w:val="0"/>
              <w:marBottom w:val="0"/>
              <w:divBdr>
                <w:top w:val="none" w:sz="0" w:space="0" w:color="auto"/>
                <w:left w:val="none" w:sz="0" w:space="0" w:color="auto"/>
                <w:bottom w:val="none" w:sz="0" w:space="0" w:color="auto"/>
                <w:right w:val="none" w:sz="0" w:space="0" w:color="auto"/>
              </w:divBdr>
            </w:div>
            <w:div w:id="401678569">
              <w:marLeft w:val="0"/>
              <w:marRight w:val="0"/>
              <w:marTop w:val="0"/>
              <w:marBottom w:val="0"/>
              <w:divBdr>
                <w:top w:val="none" w:sz="0" w:space="0" w:color="auto"/>
                <w:left w:val="none" w:sz="0" w:space="0" w:color="auto"/>
                <w:bottom w:val="none" w:sz="0" w:space="0" w:color="auto"/>
                <w:right w:val="none" w:sz="0" w:space="0" w:color="auto"/>
              </w:divBdr>
            </w:div>
            <w:div w:id="381250185">
              <w:marLeft w:val="0"/>
              <w:marRight w:val="0"/>
              <w:marTop w:val="0"/>
              <w:marBottom w:val="0"/>
              <w:divBdr>
                <w:top w:val="none" w:sz="0" w:space="0" w:color="auto"/>
                <w:left w:val="none" w:sz="0" w:space="0" w:color="auto"/>
                <w:bottom w:val="none" w:sz="0" w:space="0" w:color="auto"/>
                <w:right w:val="none" w:sz="0" w:space="0" w:color="auto"/>
              </w:divBdr>
            </w:div>
            <w:div w:id="906110475">
              <w:marLeft w:val="0"/>
              <w:marRight w:val="0"/>
              <w:marTop w:val="0"/>
              <w:marBottom w:val="0"/>
              <w:divBdr>
                <w:top w:val="none" w:sz="0" w:space="0" w:color="auto"/>
                <w:left w:val="none" w:sz="0" w:space="0" w:color="auto"/>
                <w:bottom w:val="none" w:sz="0" w:space="0" w:color="auto"/>
                <w:right w:val="none" w:sz="0" w:space="0" w:color="auto"/>
              </w:divBdr>
            </w:div>
            <w:div w:id="393504534">
              <w:marLeft w:val="0"/>
              <w:marRight w:val="0"/>
              <w:marTop w:val="0"/>
              <w:marBottom w:val="0"/>
              <w:divBdr>
                <w:top w:val="none" w:sz="0" w:space="0" w:color="auto"/>
                <w:left w:val="none" w:sz="0" w:space="0" w:color="auto"/>
                <w:bottom w:val="none" w:sz="0" w:space="0" w:color="auto"/>
                <w:right w:val="none" w:sz="0" w:space="0" w:color="auto"/>
              </w:divBdr>
            </w:div>
            <w:div w:id="1763062188">
              <w:marLeft w:val="0"/>
              <w:marRight w:val="0"/>
              <w:marTop w:val="0"/>
              <w:marBottom w:val="0"/>
              <w:divBdr>
                <w:top w:val="none" w:sz="0" w:space="0" w:color="auto"/>
                <w:left w:val="none" w:sz="0" w:space="0" w:color="auto"/>
                <w:bottom w:val="none" w:sz="0" w:space="0" w:color="auto"/>
                <w:right w:val="none" w:sz="0" w:space="0" w:color="auto"/>
              </w:divBdr>
            </w:div>
            <w:div w:id="795871079">
              <w:marLeft w:val="0"/>
              <w:marRight w:val="0"/>
              <w:marTop w:val="0"/>
              <w:marBottom w:val="0"/>
              <w:divBdr>
                <w:top w:val="none" w:sz="0" w:space="0" w:color="auto"/>
                <w:left w:val="none" w:sz="0" w:space="0" w:color="auto"/>
                <w:bottom w:val="none" w:sz="0" w:space="0" w:color="auto"/>
                <w:right w:val="none" w:sz="0" w:space="0" w:color="auto"/>
              </w:divBdr>
            </w:div>
            <w:div w:id="140268892">
              <w:marLeft w:val="0"/>
              <w:marRight w:val="0"/>
              <w:marTop w:val="0"/>
              <w:marBottom w:val="0"/>
              <w:divBdr>
                <w:top w:val="none" w:sz="0" w:space="0" w:color="auto"/>
                <w:left w:val="none" w:sz="0" w:space="0" w:color="auto"/>
                <w:bottom w:val="none" w:sz="0" w:space="0" w:color="auto"/>
                <w:right w:val="none" w:sz="0" w:space="0" w:color="auto"/>
              </w:divBdr>
            </w:div>
            <w:div w:id="1103304664">
              <w:marLeft w:val="0"/>
              <w:marRight w:val="0"/>
              <w:marTop w:val="0"/>
              <w:marBottom w:val="0"/>
              <w:divBdr>
                <w:top w:val="none" w:sz="0" w:space="0" w:color="auto"/>
                <w:left w:val="none" w:sz="0" w:space="0" w:color="auto"/>
                <w:bottom w:val="none" w:sz="0" w:space="0" w:color="auto"/>
                <w:right w:val="none" w:sz="0" w:space="0" w:color="auto"/>
              </w:divBdr>
            </w:div>
            <w:div w:id="1132139939">
              <w:marLeft w:val="0"/>
              <w:marRight w:val="0"/>
              <w:marTop w:val="0"/>
              <w:marBottom w:val="0"/>
              <w:divBdr>
                <w:top w:val="none" w:sz="0" w:space="0" w:color="auto"/>
                <w:left w:val="none" w:sz="0" w:space="0" w:color="auto"/>
                <w:bottom w:val="none" w:sz="0" w:space="0" w:color="auto"/>
                <w:right w:val="none" w:sz="0" w:space="0" w:color="auto"/>
              </w:divBdr>
            </w:div>
            <w:div w:id="547038277">
              <w:marLeft w:val="0"/>
              <w:marRight w:val="0"/>
              <w:marTop w:val="0"/>
              <w:marBottom w:val="0"/>
              <w:divBdr>
                <w:top w:val="none" w:sz="0" w:space="0" w:color="auto"/>
                <w:left w:val="none" w:sz="0" w:space="0" w:color="auto"/>
                <w:bottom w:val="none" w:sz="0" w:space="0" w:color="auto"/>
                <w:right w:val="none" w:sz="0" w:space="0" w:color="auto"/>
              </w:divBdr>
            </w:div>
            <w:div w:id="1950157835">
              <w:marLeft w:val="0"/>
              <w:marRight w:val="0"/>
              <w:marTop w:val="0"/>
              <w:marBottom w:val="0"/>
              <w:divBdr>
                <w:top w:val="none" w:sz="0" w:space="0" w:color="auto"/>
                <w:left w:val="none" w:sz="0" w:space="0" w:color="auto"/>
                <w:bottom w:val="none" w:sz="0" w:space="0" w:color="auto"/>
                <w:right w:val="none" w:sz="0" w:space="0" w:color="auto"/>
              </w:divBdr>
            </w:div>
            <w:div w:id="427045290">
              <w:marLeft w:val="0"/>
              <w:marRight w:val="0"/>
              <w:marTop w:val="0"/>
              <w:marBottom w:val="0"/>
              <w:divBdr>
                <w:top w:val="none" w:sz="0" w:space="0" w:color="auto"/>
                <w:left w:val="none" w:sz="0" w:space="0" w:color="auto"/>
                <w:bottom w:val="none" w:sz="0" w:space="0" w:color="auto"/>
                <w:right w:val="none" w:sz="0" w:space="0" w:color="auto"/>
              </w:divBdr>
            </w:div>
            <w:div w:id="1713311617">
              <w:marLeft w:val="0"/>
              <w:marRight w:val="0"/>
              <w:marTop w:val="0"/>
              <w:marBottom w:val="0"/>
              <w:divBdr>
                <w:top w:val="none" w:sz="0" w:space="0" w:color="auto"/>
                <w:left w:val="none" w:sz="0" w:space="0" w:color="auto"/>
                <w:bottom w:val="none" w:sz="0" w:space="0" w:color="auto"/>
                <w:right w:val="none" w:sz="0" w:space="0" w:color="auto"/>
              </w:divBdr>
            </w:div>
            <w:div w:id="1615089922">
              <w:marLeft w:val="0"/>
              <w:marRight w:val="0"/>
              <w:marTop w:val="0"/>
              <w:marBottom w:val="0"/>
              <w:divBdr>
                <w:top w:val="none" w:sz="0" w:space="0" w:color="auto"/>
                <w:left w:val="none" w:sz="0" w:space="0" w:color="auto"/>
                <w:bottom w:val="none" w:sz="0" w:space="0" w:color="auto"/>
                <w:right w:val="none" w:sz="0" w:space="0" w:color="auto"/>
              </w:divBdr>
            </w:div>
            <w:div w:id="1204489092">
              <w:marLeft w:val="0"/>
              <w:marRight w:val="0"/>
              <w:marTop w:val="0"/>
              <w:marBottom w:val="0"/>
              <w:divBdr>
                <w:top w:val="none" w:sz="0" w:space="0" w:color="auto"/>
                <w:left w:val="none" w:sz="0" w:space="0" w:color="auto"/>
                <w:bottom w:val="none" w:sz="0" w:space="0" w:color="auto"/>
                <w:right w:val="none" w:sz="0" w:space="0" w:color="auto"/>
              </w:divBdr>
            </w:div>
            <w:div w:id="1306008642">
              <w:marLeft w:val="0"/>
              <w:marRight w:val="0"/>
              <w:marTop w:val="0"/>
              <w:marBottom w:val="0"/>
              <w:divBdr>
                <w:top w:val="none" w:sz="0" w:space="0" w:color="auto"/>
                <w:left w:val="none" w:sz="0" w:space="0" w:color="auto"/>
                <w:bottom w:val="none" w:sz="0" w:space="0" w:color="auto"/>
                <w:right w:val="none" w:sz="0" w:space="0" w:color="auto"/>
              </w:divBdr>
            </w:div>
            <w:div w:id="462428213">
              <w:marLeft w:val="0"/>
              <w:marRight w:val="0"/>
              <w:marTop w:val="0"/>
              <w:marBottom w:val="0"/>
              <w:divBdr>
                <w:top w:val="none" w:sz="0" w:space="0" w:color="auto"/>
                <w:left w:val="none" w:sz="0" w:space="0" w:color="auto"/>
                <w:bottom w:val="none" w:sz="0" w:space="0" w:color="auto"/>
                <w:right w:val="none" w:sz="0" w:space="0" w:color="auto"/>
              </w:divBdr>
            </w:div>
            <w:div w:id="769857445">
              <w:marLeft w:val="0"/>
              <w:marRight w:val="0"/>
              <w:marTop w:val="0"/>
              <w:marBottom w:val="0"/>
              <w:divBdr>
                <w:top w:val="none" w:sz="0" w:space="0" w:color="auto"/>
                <w:left w:val="none" w:sz="0" w:space="0" w:color="auto"/>
                <w:bottom w:val="none" w:sz="0" w:space="0" w:color="auto"/>
                <w:right w:val="none" w:sz="0" w:space="0" w:color="auto"/>
              </w:divBdr>
            </w:div>
            <w:div w:id="290017790">
              <w:marLeft w:val="0"/>
              <w:marRight w:val="0"/>
              <w:marTop w:val="0"/>
              <w:marBottom w:val="0"/>
              <w:divBdr>
                <w:top w:val="none" w:sz="0" w:space="0" w:color="auto"/>
                <w:left w:val="none" w:sz="0" w:space="0" w:color="auto"/>
                <w:bottom w:val="none" w:sz="0" w:space="0" w:color="auto"/>
                <w:right w:val="none" w:sz="0" w:space="0" w:color="auto"/>
              </w:divBdr>
            </w:div>
            <w:div w:id="258956023">
              <w:marLeft w:val="0"/>
              <w:marRight w:val="0"/>
              <w:marTop w:val="0"/>
              <w:marBottom w:val="0"/>
              <w:divBdr>
                <w:top w:val="none" w:sz="0" w:space="0" w:color="auto"/>
                <w:left w:val="none" w:sz="0" w:space="0" w:color="auto"/>
                <w:bottom w:val="none" w:sz="0" w:space="0" w:color="auto"/>
                <w:right w:val="none" w:sz="0" w:space="0" w:color="auto"/>
              </w:divBdr>
            </w:div>
            <w:div w:id="1395162652">
              <w:marLeft w:val="0"/>
              <w:marRight w:val="0"/>
              <w:marTop w:val="0"/>
              <w:marBottom w:val="0"/>
              <w:divBdr>
                <w:top w:val="none" w:sz="0" w:space="0" w:color="auto"/>
                <w:left w:val="none" w:sz="0" w:space="0" w:color="auto"/>
                <w:bottom w:val="none" w:sz="0" w:space="0" w:color="auto"/>
                <w:right w:val="none" w:sz="0" w:space="0" w:color="auto"/>
              </w:divBdr>
            </w:div>
            <w:div w:id="444465750">
              <w:marLeft w:val="0"/>
              <w:marRight w:val="0"/>
              <w:marTop w:val="0"/>
              <w:marBottom w:val="0"/>
              <w:divBdr>
                <w:top w:val="none" w:sz="0" w:space="0" w:color="auto"/>
                <w:left w:val="none" w:sz="0" w:space="0" w:color="auto"/>
                <w:bottom w:val="none" w:sz="0" w:space="0" w:color="auto"/>
                <w:right w:val="none" w:sz="0" w:space="0" w:color="auto"/>
              </w:divBdr>
            </w:div>
            <w:div w:id="402606151">
              <w:marLeft w:val="0"/>
              <w:marRight w:val="0"/>
              <w:marTop w:val="0"/>
              <w:marBottom w:val="0"/>
              <w:divBdr>
                <w:top w:val="none" w:sz="0" w:space="0" w:color="auto"/>
                <w:left w:val="none" w:sz="0" w:space="0" w:color="auto"/>
                <w:bottom w:val="none" w:sz="0" w:space="0" w:color="auto"/>
                <w:right w:val="none" w:sz="0" w:space="0" w:color="auto"/>
              </w:divBdr>
            </w:div>
            <w:div w:id="2063752545">
              <w:marLeft w:val="0"/>
              <w:marRight w:val="0"/>
              <w:marTop w:val="0"/>
              <w:marBottom w:val="0"/>
              <w:divBdr>
                <w:top w:val="none" w:sz="0" w:space="0" w:color="auto"/>
                <w:left w:val="none" w:sz="0" w:space="0" w:color="auto"/>
                <w:bottom w:val="none" w:sz="0" w:space="0" w:color="auto"/>
                <w:right w:val="none" w:sz="0" w:space="0" w:color="auto"/>
              </w:divBdr>
            </w:div>
            <w:div w:id="1736119742">
              <w:marLeft w:val="0"/>
              <w:marRight w:val="0"/>
              <w:marTop w:val="0"/>
              <w:marBottom w:val="0"/>
              <w:divBdr>
                <w:top w:val="none" w:sz="0" w:space="0" w:color="auto"/>
                <w:left w:val="none" w:sz="0" w:space="0" w:color="auto"/>
                <w:bottom w:val="none" w:sz="0" w:space="0" w:color="auto"/>
                <w:right w:val="none" w:sz="0" w:space="0" w:color="auto"/>
              </w:divBdr>
            </w:div>
            <w:div w:id="364598448">
              <w:marLeft w:val="0"/>
              <w:marRight w:val="0"/>
              <w:marTop w:val="0"/>
              <w:marBottom w:val="0"/>
              <w:divBdr>
                <w:top w:val="none" w:sz="0" w:space="0" w:color="auto"/>
                <w:left w:val="none" w:sz="0" w:space="0" w:color="auto"/>
                <w:bottom w:val="none" w:sz="0" w:space="0" w:color="auto"/>
                <w:right w:val="none" w:sz="0" w:space="0" w:color="auto"/>
              </w:divBdr>
            </w:div>
            <w:div w:id="245460250">
              <w:marLeft w:val="0"/>
              <w:marRight w:val="0"/>
              <w:marTop w:val="0"/>
              <w:marBottom w:val="0"/>
              <w:divBdr>
                <w:top w:val="none" w:sz="0" w:space="0" w:color="auto"/>
                <w:left w:val="none" w:sz="0" w:space="0" w:color="auto"/>
                <w:bottom w:val="none" w:sz="0" w:space="0" w:color="auto"/>
                <w:right w:val="none" w:sz="0" w:space="0" w:color="auto"/>
              </w:divBdr>
            </w:div>
            <w:div w:id="741487332">
              <w:marLeft w:val="0"/>
              <w:marRight w:val="0"/>
              <w:marTop w:val="0"/>
              <w:marBottom w:val="0"/>
              <w:divBdr>
                <w:top w:val="none" w:sz="0" w:space="0" w:color="auto"/>
                <w:left w:val="none" w:sz="0" w:space="0" w:color="auto"/>
                <w:bottom w:val="none" w:sz="0" w:space="0" w:color="auto"/>
                <w:right w:val="none" w:sz="0" w:space="0" w:color="auto"/>
              </w:divBdr>
            </w:div>
            <w:div w:id="1676492045">
              <w:marLeft w:val="0"/>
              <w:marRight w:val="0"/>
              <w:marTop w:val="0"/>
              <w:marBottom w:val="0"/>
              <w:divBdr>
                <w:top w:val="none" w:sz="0" w:space="0" w:color="auto"/>
                <w:left w:val="none" w:sz="0" w:space="0" w:color="auto"/>
                <w:bottom w:val="none" w:sz="0" w:space="0" w:color="auto"/>
                <w:right w:val="none" w:sz="0" w:space="0" w:color="auto"/>
              </w:divBdr>
            </w:div>
            <w:div w:id="1101220147">
              <w:marLeft w:val="0"/>
              <w:marRight w:val="0"/>
              <w:marTop w:val="0"/>
              <w:marBottom w:val="0"/>
              <w:divBdr>
                <w:top w:val="none" w:sz="0" w:space="0" w:color="auto"/>
                <w:left w:val="none" w:sz="0" w:space="0" w:color="auto"/>
                <w:bottom w:val="none" w:sz="0" w:space="0" w:color="auto"/>
                <w:right w:val="none" w:sz="0" w:space="0" w:color="auto"/>
              </w:divBdr>
            </w:div>
            <w:div w:id="911307386">
              <w:marLeft w:val="0"/>
              <w:marRight w:val="0"/>
              <w:marTop w:val="0"/>
              <w:marBottom w:val="0"/>
              <w:divBdr>
                <w:top w:val="none" w:sz="0" w:space="0" w:color="auto"/>
                <w:left w:val="none" w:sz="0" w:space="0" w:color="auto"/>
                <w:bottom w:val="none" w:sz="0" w:space="0" w:color="auto"/>
                <w:right w:val="none" w:sz="0" w:space="0" w:color="auto"/>
              </w:divBdr>
            </w:div>
            <w:div w:id="1688633263">
              <w:marLeft w:val="0"/>
              <w:marRight w:val="0"/>
              <w:marTop w:val="0"/>
              <w:marBottom w:val="0"/>
              <w:divBdr>
                <w:top w:val="none" w:sz="0" w:space="0" w:color="auto"/>
                <w:left w:val="none" w:sz="0" w:space="0" w:color="auto"/>
                <w:bottom w:val="none" w:sz="0" w:space="0" w:color="auto"/>
                <w:right w:val="none" w:sz="0" w:space="0" w:color="auto"/>
              </w:divBdr>
            </w:div>
            <w:div w:id="89863358">
              <w:marLeft w:val="0"/>
              <w:marRight w:val="0"/>
              <w:marTop w:val="0"/>
              <w:marBottom w:val="0"/>
              <w:divBdr>
                <w:top w:val="none" w:sz="0" w:space="0" w:color="auto"/>
                <w:left w:val="none" w:sz="0" w:space="0" w:color="auto"/>
                <w:bottom w:val="none" w:sz="0" w:space="0" w:color="auto"/>
                <w:right w:val="none" w:sz="0" w:space="0" w:color="auto"/>
              </w:divBdr>
            </w:div>
            <w:div w:id="1803231230">
              <w:marLeft w:val="0"/>
              <w:marRight w:val="0"/>
              <w:marTop w:val="0"/>
              <w:marBottom w:val="0"/>
              <w:divBdr>
                <w:top w:val="none" w:sz="0" w:space="0" w:color="auto"/>
                <w:left w:val="none" w:sz="0" w:space="0" w:color="auto"/>
                <w:bottom w:val="none" w:sz="0" w:space="0" w:color="auto"/>
                <w:right w:val="none" w:sz="0" w:space="0" w:color="auto"/>
              </w:divBdr>
            </w:div>
            <w:div w:id="1761216232">
              <w:marLeft w:val="0"/>
              <w:marRight w:val="0"/>
              <w:marTop w:val="0"/>
              <w:marBottom w:val="0"/>
              <w:divBdr>
                <w:top w:val="none" w:sz="0" w:space="0" w:color="auto"/>
                <w:left w:val="none" w:sz="0" w:space="0" w:color="auto"/>
                <w:bottom w:val="none" w:sz="0" w:space="0" w:color="auto"/>
                <w:right w:val="none" w:sz="0" w:space="0" w:color="auto"/>
              </w:divBdr>
            </w:div>
            <w:div w:id="1871915096">
              <w:marLeft w:val="0"/>
              <w:marRight w:val="0"/>
              <w:marTop w:val="0"/>
              <w:marBottom w:val="0"/>
              <w:divBdr>
                <w:top w:val="none" w:sz="0" w:space="0" w:color="auto"/>
                <w:left w:val="none" w:sz="0" w:space="0" w:color="auto"/>
                <w:bottom w:val="none" w:sz="0" w:space="0" w:color="auto"/>
                <w:right w:val="none" w:sz="0" w:space="0" w:color="auto"/>
              </w:divBdr>
            </w:div>
            <w:div w:id="1042444168">
              <w:marLeft w:val="0"/>
              <w:marRight w:val="0"/>
              <w:marTop w:val="0"/>
              <w:marBottom w:val="0"/>
              <w:divBdr>
                <w:top w:val="none" w:sz="0" w:space="0" w:color="auto"/>
                <w:left w:val="none" w:sz="0" w:space="0" w:color="auto"/>
                <w:bottom w:val="none" w:sz="0" w:space="0" w:color="auto"/>
                <w:right w:val="none" w:sz="0" w:space="0" w:color="auto"/>
              </w:divBdr>
            </w:div>
            <w:div w:id="1380976685">
              <w:marLeft w:val="0"/>
              <w:marRight w:val="0"/>
              <w:marTop w:val="0"/>
              <w:marBottom w:val="0"/>
              <w:divBdr>
                <w:top w:val="none" w:sz="0" w:space="0" w:color="auto"/>
                <w:left w:val="none" w:sz="0" w:space="0" w:color="auto"/>
                <w:bottom w:val="none" w:sz="0" w:space="0" w:color="auto"/>
                <w:right w:val="none" w:sz="0" w:space="0" w:color="auto"/>
              </w:divBdr>
            </w:div>
            <w:div w:id="1063793816">
              <w:marLeft w:val="0"/>
              <w:marRight w:val="0"/>
              <w:marTop w:val="0"/>
              <w:marBottom w:val="0"/>
              <w:divBdr>
                <w:top w:val="none" w:sz="0" w:space="0" w:color="auto"/>
                <w:left w:val="none" w:sz="0" w:space="0" w:color="auto"/>
                <w:bottom w:val="none" w:sz="0" w:space="0" w:color="auto"/>
                <w:right w:val="none" w:sz="0" w:space="0" w:color="auto"/>
              </w:divBdr>
            </w:div>
            <w:div w:id="1353608480">
              <w:marLeft w:val="0"/>
              <w:marRight w:val="0"/>
              <w:marTop w:val="0"/>
              <w:marBottom w:val="0"/>
              <w:divBdr>
                <w:top w:val="none" w:sz="0" w:space="0" w:color="auto"/>
                <w:left w:val="none" w:sz="0" w:space="0" w:color="auto"/>
                <w:bottom w:val="none" w:sz="0" w:space="0" w:color="auto"/>
                <w:right w:val="none" w:sz="0" w:space="0" w:color="auto"/>
              </w:divBdr>
            </w:div>
            <w:div w:id="220992001">
              <w:marLeft w:val="0"/>
              <w:marRight w:val="0"/>
              <w:marTop w:val="0"/>
              <w:marBottom w:val="0"/>
              <w:divBdr>
                <w:top w:val="none" w:sz="0" w:space="0" w:color="auto"/>
                <w:left w:val="none" w:sz="0" w:space="0" w:color="auto"/>
                <w:bottom w:val="none" w:sz="0" w:space="0" w:color="auto"/>
                <w:right w:val="none" w:sz="0" w:space="0" w:color="auto"/>
              </w:divBdr>
            </w:div>
            <w:div w:id="1243182483">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567620198">
              <w:marLeft w:val="0"/>
              <w:marRight w:val="0"/>
              <w:marTop w:val="0"/>
              <w:marBottom w:val="0"/>
              <w:divBdr>
                <w:top w:val="none" w:sz="0" w:space="0" w:color="auto"/>
                <w:left w:val="none" w:sz="0" w:space="0" w:color="auto"/>
                <w:bottom w:val="none" w:sz="0" w:space="0" w:color="auto"/>
                <w:right w:val="none" w:sz="0" w:space="0" w:color="auto"/>
              </w:divBdr>
            </w:div>
            <w:div w:id="255482309">
              <w:marLeft w:val="0"/>
              <w:marRight w:val="0"/>
              <w:marTop w:val="0"/>
              <w:marBottom w:val="0"/>
              <w:divBdr>
                <w:top w:val="none" w:sz="0" w:space="0" w:color="auto"/>
                <w:left w:val="none" w:sz="0" w:space="0" w:color="auto"/>
                <w:bottom w:val="none" w:sz="0" w:space="0" w:color="auto"/>
                <w:right w:val="none" w:sz="0" w:space="0" w:color="auto"/>
              </w:divBdr>
            </w:div>
            <w:div w:id="2087921783">
              <w:marLeft w:val="0"/>
              <w:marRight w:val="0"/>
              <w:marTop w:val="0"/>
              <w:marBottom w:val="0"/>
              <w:divBdr>
                <w:top w:val="none" w:sz="0" w:space="0" w:color="auto"/>
                <w:left w:val="none" w:sz="0" w:space="0" w:color="auto"/>
                <w:bottom w:val="none" w:sz="0" w:space="0" w:color="auto"/>
                <w:right w:val="none" w:sz="0" w:space="0" w:color="auto"/>
              </w:divBdr>
            </w:div>
            <w:div w:id="1753502083">
              <w:marLeft w:val="0"/>
              <w:marRight w:val="0"/>
              <w:marTop w:val="0"/>
              <w:marBottom w:val="0"/>
              <w:divBdr>
                <w:top w:val="none" w:sz="0" w:space="0" w:color="auto"/>
                <w:left w:val="none" w:sz="0" w:space="0" w:color="auto"/>
                <w:bottom w:val="none" w:sz="0" w:space="0" w:color="auto"/>
                <w:right w:val="none" w:sz="0" w:space="0" w:color="auto"/>
              </w:divBdr>
            </w:div>
            <w:div w:id="1018700015">
              <w:marLeft w:val="0"/>
              <w:marRight w:val="0"/>
              <w:marTop w:val="0"/>
              <w:marBottom w:val="0"/>
              <w:divBdr>
                <w:top w:val="none" w:sz="0" w:space="0" w:color="auto"/>
                <w:left w:val="none" w:sz="0" w:space="0" w:color="auto"/>
                <w:bottom w:val="none" w:sz="0" w:space="0" w:color="auto"/>
                <w:right w:val="none" w:sz="0" w:space="0" w:color="auto"/>
              </w:divBdr>
            </w:div>
            <w:div w:id="1925408009">
              <w:marLeft w:val="0"/>
              <w:marRight w:val="0"/>
              <w:marTop w:val="0"/>
              <w:marBottom w:val="0"/>
              <w:divBdr>
                <w:top w:val="none" w:sz="0" w:space="0" w:color="auto"/>
                <w:left w:val="none" w:sz="0" w:space="0" w:color="auto"/>
                <w:bottom w:val="none" w:sz="0" w:space="0" w:color="auto"/>
                <w:right w:val="none" w:sz="0" w:space="0" w:color="auto"/>
              </w:divBdr>
            </w:div>
            <w:div w:id="803499649">
              <w:marLeft w:val="0"/>
              <w:marRight w:val="0"/>
              <w:marTop w:val="0"/>
              <w:marBottom w:val="0"/>
              <w:divBdr>
                <w:top w:val="none" w:sz="0" w:space="0" w:color="auto"/>
                <w:left w:val="none" w:sz="0" w:space="0" w:color="auto"/>
                <w:bottom w:val="none" w:sz="0" w:space="0" w:color="auto"/>
                <w:right w:val="none" w:sz="0" w:space="0" w:color="auto"/>
              </w:divBdr>
            </w:div>
            <w:div w:id="2093699100">
              <w:marLeft w:val="0"/>
              <w:marRight w:val="0"/>
              <w:marTop w:val="0"/>
              <w:marBottom w:val="0"/>
              <w:divBdr>
                <w:top w:val="none" w:sz="0" w:space="0" w:color="auto"/>
                <w:left w:val="none" w:sz="0" w:space="0" w:color="auto"/>
                <w:bottom w:val="none" w:sz="0" w:space="0" w:color="auto"/>
                <w:right w:val="none" w:sz="0" w:space="0" w:color="auto"/>
              </w:divBdr>
            </w:div>
            <w:div w:id="1531840884">
              <w:marLeft w:val="0"/>
              <w:marRight w:val="0"/>
              <w:marTop w:val="0"/>
              <w:marBottom w:val="0"/>
              <w:divBdr>
                <w:top w:val="none" w:sz="0" w:space="0" w:color="auto"/>
                <w:left w:val="none" w:sz="0" w:space="0" w:color="auto"/>
                <w:bottom w:val="none" w:sz="0" w:space="0" w:color="auto"/>
                <w:right w:val="none" w:sz="0" w:space="0" w:color="auto"/>
              </w:divBdr>
            </w:div>
            <w:div w:id="601491996">
              <w:marLeft w:val="0"/>
              <w:marRight w:val="0"/>
              <w:marTop w:val="0"/>
              <w:marBottom w:val="0"/>
              <w:divBdr>
                <w:top w:val="none" w:sz="0" w:space="0" w:color="auto"/>
                <w:left w:val="none" w:sz="0" w:space="0" w:color="auto"/>
                <w:bottom w:val="none" w:sz="0" w:space="0" w:color="auto"/>
                <w:right w:val="none" w:sz="0" w:space="0" w:color="auto"/>
              </w:divBdr>
            </w:div>
            <w:div w:id="1762801689">
              <w:marLeft w:val="0"/>
              <w:marRight w:val="0"/>
              <w:marTop w:val="0"/>
              <w:marBottom w:val="0"/>
              <w:divBdr>
                <w:top w:val="none" w:sz="0" w:space="0" w:color="auto"/>
                <w:left w:val="none" w:sz="0" w:space="0" w:color="auto"/>
                <w:bottom w:val="none" w:sz="0" w:space="0" w:color="auto"/>
                <w:right w:val="none" w:sz="0" w:space="0" w:color="auto"/>
              </w:divBdr>
            </w:div>
            <w:div w:id="634027723">
              <w:marLeft w:val="0"/>
              <w:marRight w:val="0"/>
              <w:marTop w:val="0"/>
              <w:marBottom w:val="0"/>
              <w:divBdr>
                <w:top w:val="none" w:sz="0" w:space="0" w:color="auto"/>
                <w:left w:val="none" w:sz="0" w:space="0" w:color="auto"/>
                <w:bottom w:val="none" w:sz="0" w:space="0" w:color="auto"/>
                <w:right w:val="none" w:sz="0" w:space="0" w:color="auto"/>
              </w:divBdr>
            </w:div>
            <w:div w:id="1428232305">
              <w:marLeft w:val="0"/>
              <w:marRight w:val="0"/>
              <w:marTop w:val="0"/>
              <w:marBottom w:val="0"/>
              <w:divBdr>
                <w:top w:val="none" w:sz="0" w:space="0" w:color="auto"/>
                <w:left w:val="none" w:sz="0" w:space="0" w:color="auto"/>
                <w:bottom w:val="none" w:sz="0" w:space="0" w:color="auto"/>
                <w:right w:val="none" w:sz="0" w:space="0" w:color="auto"/>
              </w:divBdr>
            </w:div>
            <w:div w:id="727650729">
              <w:marLeft w:val="0"/>
              <w:marRight w:val="0"/>
              <w:marTop w:val="0"/>
              <w:marBottom w:val="0"/>
              <w:divBdr>
                <w:top w:val="none" w:sz="0" w:space="0" w:color="auto"/>
                <w:left w:val="none" w:sz="0" w:space="0" w:color="auto"/>
                <w:bottom w:val="none" w:sz="0" w:space="0" w:color="auto"/>
                <w:right w:val="none" w:sz="0" w:space="0" w:color="auto"/>
              </w:divBdr>
            </w:div>
            <w:div w:id="32845878">
              <w:marLeft w:val="0"/>
              <w:marRight w:val="0"/>
              <w:marTop w:val="0"/>
              <w:marBottom w:val="0"/>
              <w:divBdr>
                <w:top w:val="none" w:sz="0" w:space="0" w:color="auto"/>
                <w:left w:val="none" w:sz="0" w:space="0" w:color="auto"/>
                <w:bottom w:val="none" w:sz="0" w:space="0" w:color="auto"/>
                <w:right w:val="none" w:sz="0" w:space="0" w:color="auto"/>
              </w:divBdr>
            </w:div>
            <w:div w:id="456333888">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811562043">
              <w:marLeft w:val="0"/>
              <w:marRight w:val="0"/>
              <w:marTop w:val="0"/>
              <w:marBottom w:val="0"/>
              <w:divBdr>
                <w:top w:val="none" w:sz="0" w:space="0" w:color="auto"/>
                <w:left w:val="none" w:sz="0" w:space="0" w:color="auto"/>
                <w:bottom w:val="none" w:sz="0" w:space="0" w:color="auto"/>
                <w:right w:val="none" w:sz="0" w:space="0" w:color="auto"/>
              </w:divBdr>
            </w:div>
            <w:div w:id="922908327">
              <w:marLeft w:val="0"/>
              <w:marRight w:val="0"/>
              <w:marTop w:val="0"/>
              <w:marBottom w:val="0"/>
              <w:divBdr>
                <w:top w:val="none" w:sz="0" w:space="0" w:color="auto"/>
                <w:left w:val="none" w:sz="0" w:space="0" w:color="auto"/>
                <w:bottom w:val="none" w:sz="0" w:space="0" w:color="auto"/>
                <w:right w:val="none" w:sz="0" w:space="0" w:color="auto"/>
              </w:divBdr>
            </w:div>
            <w:div w:id="208885336">
              <w:marLeft w:val="0"/>
              <w:marRight w:val="0"/>
              <w:marTop w:val="0"/>
              <w:marBottom w:val="0"/>
              <w:divBdr>
                <w:top w:val="none" w:sz="0" w:space="0" w:color="auto"/>
                <w:left w:val="none" w:sz="0" w:space="0" w:color="auto"/>
                <w:bottom w:val="none" w:sz="0" w:space="0" w:color="auto"/>
                <w:right w:val="none" w:sz="0" w:space="0" w:color="auto"/>
              </w:divBdr>
            </w:div>
            <w:div w:id="390231489">
              <w:marLeft w:val="0"/>
              <w:marRight w:val="0"/>
              <w:marTop w:val="0"/>
              <w:marBottom w:val="0"/>
              <w:divBdr>
                <w:top w:val="none" w:sz="0" w:space="0" w:color="auto"/>
                <w:left w:val="none" w:sz="0" w:space="0" w:color="auto"/>
                <w:bottom w:val="none" w:sz="0" w:space="0" w:color="auto"/>
                <w:right w:val="none" w:sz="0" w:space="0" w:color="auto"/>
              </w:divBdr>
            </w:div>
            <w:div w:id="289821301">
              <w:marLeft w:val="0"/>
              <w:marRight w:val="0"/>
              <w:marTop w:val="0"/>
              <w:marBottom w:val="0"/>
              <w:divBdr>
                <w:top w:val="none" w:sz="0" w:space="0" w:color="auto"/>
                <w:left w:val="none" w:sz="0" w:space="0" w:color="auto"/>
                <w:bottom w:val="none" w:sz="0" w:space="0" w:color="auto"/>
                <w:right w:val="none" w:sz="0" w:space="0" w:color="auto"/>
              </w:divBdr>
            </w:div>
            <w:div w:id="1762676343">
              <w:marLeft w:val="0"/>
              <w:marRight w:val="0"/>
              <w:marTop w:val="0"/>
              <w:marBottom w:val="0"/>
              <w:divBdr>
                <w:top w:val="none" w:sz="0" w:space="0" w:color="auto"/>
                <w:left w:val="none" w:sz="0" w:space="0" w:color="auto"/>
                <w:bottom w:val="none" w:sz="0" w:space="0" w:color="auto"/>
                <w:right w:val="none" w:sz="0" w:space="0" w:color="auto"/>
              </w:divBdr>
            </w:div>
            <w:div w:id="1375883775">
              <w:marLeft w:val="0"/>
              <w:marRight w:val="0"/>
              <w:marTop w:val="0"/>
              <w:marBottom w:val="0"/>
              <w:divBdr>
                <w:top w:val="none" w:sz="0" w:space="0" w:color="auto"/>
                <w:left w:val="none" w:sz="0" w:space="0" w:color="auto"/>
                <w:bottom w:val="none" w:sz="0" w:space="0" w:color="auto"/>
                <w:right w:val="none" w:sz="0" w:space="0" w:color="auto"/>
              </w:divBdr>
            </w:div>
            <w:div w:id="1116291202">
              <w:marLeft w:val="0"/>
              <w:marRight w:val="0"/>
              <w:marTop w:val="0"/>
              <w:marBottom w:val="0"/>
              <w:divBdr>
                <w:top w:val="none" w:sz="0" w:space="0" w:color="auto"/>
                <w:left w:val="none" w:sz="0" w:space="0" w:color="auto"/>
                <w:bottom w:val="none" w:sz="0" w:space="0" w:color="auto"/>
                <w:right w:val="none" w:sz="0" w:space="0" w:color="auto"/>
              </w:divBdr>
            </w:div>
            <w:div w:id="1464734075">
              <w:marLeft w:val="0"/>
              <w:marRight w:val="0"/>
              <w:marTop w:val="0"/>
              <w:marBottom w:val="0"/>
              <w:divBdr>
                <w:top w:val="none" w:sz="0" w:space="0" w:color="auto"/>
                <w:left w:val="none" w:sz="0" w:space="0" w:color="auto"/>
                <w:bottom w:val="none" w:sz="0" w:space="0" w:color="auto"/>
                <w:right w:val="none" w:sz="0" w:space="0" w:color="auto"/>
              </w:divBdr>
            </w:div>
            <w:div w:id="668756028">
              <w:marLeft w:val="0"/>
              <w:marRight w:val="0"/>
              <w:marTop w:val="0"/>
              <w:marBottom w:val="0"/>
              <w:divBdr>
                <w:top w:val="none" w:sz="0" w:space="0" w:color="auto"/>
                <w:left w:val="none" w:sz="0" w:space="0" w:color="auto"/>
                <w:bottom w:val="none" w:sz="0" w:space="0" w:color="auto"/>
                <w:right w:val="none" w:sz="0" w:space="0" w:color="auto"/>
              </w:divBdr>
            </w:div>
            <w:div w:id="1577588801">
              <w:marLeft w:val="0"/>
              <w:marRight w:val="0"/>
              <w:marTop w:val="0"/>
              <w:marBottom w:val="0"/>
              <w:divBdr>
                <w:top w:val="none" w:sz="0" w:space="0" w:color="auto"/>
                <w:left w:val="none" w:sz="0" w:space="0" w:color="auto"/>
                <w:bottom w:val="none" w:sz="0" w:space="0" w:color="auto"/>
                <w:right w:val="none" w:sz="0" w:space="0" w:color="auto"/>
              </w:divBdr>
            </w:div>
            <w:div w:id="149252085">
              <w:marLeft w:val="0"/>
              <w:marRight w:val="0"/>
              <w:marTop w:val="0"/>
              <w:marBottom w:val="0"/>
              <w:divBdr>
                <w:top w:val="none" w:sz="0" w:space="0" w:color="auto"/>
                <w:left w:val="none" w:sz="0" w:space="0" w:color="auto"/>
                <w:bottom w:val="none" w:sz="0" w:space="0" w:color="auto"/>
                <w:right w:val="none" w:sz="0" w:space="0" w:color="auto"/>
              </w:divBdr>
            </w:div>
            <w:div w:id="931356296">
              <w:marLeft w:val="0"/>
              <w:marRight w:val="0"/>
              <w:marTop w:val="0"/>
              <w:marBottom w:val="0"/>
              <w:divBdr>
                <w:top w:val="none" w:sz="0" w:space="0" w:color="auto"/>
                <w:left w:val="none" w:sz="0" w:space="0" w:color="auto"/>
                <w:bottom w:val="none" w:sz="0" w:space="0" w:color="auto"/>
                <w:right w:val="none" w:sz="0" w:space="0" w:color="auto"/>
              </w:divBdr>
            </w:div>
            <w:div w:id="530147255">
              <w:marLeft w:val="0"/>
              <w:marRight w:val="0"/>
              <w:marTop w:val="0"/>
              <w:marBottom w:val="0"/>
              <w:divBdr>
                <w:top w:val="none" w:sz="0" w:space="0" w:color="auto"/>
                <w:left w:val="none" w:sz="0" w:space="0" w:color="auto"/>
                <w:bottom w:val="none" w:sz="0" w:space="0" w:color="auto"/>
                <w:right w:val="none" w:sz="0" w:space="0" w:color="auto"/>
              </w:divBdr>
            </w:div>
            <w:div w:id="33387685">
              <w:marLeft w:val="0"/>
              <w:marRight w:val="0"/>
              <w:marTop w:val="0"/>
              <w:marBottom w:val="0"/>
              <w:divBdr>
                <w:top w:val="none" w:sz="0" w:space="0" w:color="auto"/>
                <w:left w:val="none" w:sz="0" w:space="0" w:color="auto"/>
                <w:bottom w:val="none" w:sz="0" w:space="0" w:color="auto"/>
                <w:right w:val="none" w:sz="0" w:space="0" w:color="auto"/>
              </w:divBdr>
            </w:div>
            <w:div w:id="129372955">
              <w:marLeft w:val="0"/>
              <w:marRight w:val="0"/>
              <w:marTop w:val="0"/>
              <w:marBottom w:val="0"/>
              <w:divBdr>
                <w:top w:val="none" w:sz="0" w:space="0" w:color="auto"/>
                <w:left w:val="none" w:sz="0" w:space="0" w:color="auto"/>
                <w:bottom w:val="none" w:sz="0" w:space="0" w:color="auto"/>
                <w:right w:val="none" w:sz="0" w:space="0" w:color="auto"/>
              </w:divBdr>
            </w:div>
            <w:div w:id="2074812973">
              <w:marLeft w:val="0"/>
              <w:marRight w:val="0"/>
              <w:marTop w:val="0"/>
              <w:marBottom w:val="0"/>
              <w:divBdr>
                <w:top w:val="none" w:sz="0" w:space="0" w:color="auto"/>
                <w:left w:val="none" w:sz="0" w:space="0" w:color="auto"/>
                <w:bottom w:val="none" w:sz="0" w:space="0" w:color="auto"/>
                <w:right w:val="none" w:sz="0" w:space="0" w:color="auto"/>
              </w:divBdr>
            </w:div>
            <w:div w:id="494491999">
              <w:marLeft w:val="0"/>
              <w:marRight w:val="0"/>
              <w:marTop w:val="0"/>
              <w:marBottom w:val="0"/>
              <w:divBdr>
                <w:top w:val="none" w:sz="0" w:space="0" w:color="auto"/>
                <w:left w:val="none" w:sz="0" w:space="0" w:color="auto"/>
                <w:bottom w:val="none" w:sz="0" w:space="0" w:color="auto"/>
                <w:right w:val="none" w:sz="0" w:space="0" w:color="auto"/>
              </w:divBdr>
            </w:div>
            <w:div w:id="588929587">
              <w:marLeft w:val="0"/>
              <w:marRight w:val="0"/>
              <w:marTop w:val="0"/>
              <w:marBottom w:val="0"/>
              <w:divBdr>
                <w:top w:val="none" w:sz="0" w:space="0" w:color="auto"/>
                <w:left w:val="none" w:sz="0" w:space="0" w:color="auto"/>
                <w:bottom w:val="none" w:sz="0" w:space="0" w:color="auto"/>
                <w:right w:val="none" w:sz="0" w:space="0" w:color="auto"/>
              </w:divBdr>
            </w:div>
            <w:div w:id="2009861428">
              <w:marLeft w:val="0"/>
              <w:marRight w:val="0"/>
              <w:marTop w:val="0"/>
              <w:marBottom w:val="0"/>
              <w:divBdr>
                <w:top w:val="none" w:sz="0" w:space="0" w:color="auto"/>
                <w:left w:val="none" w:sz="0" w:space="0" w:color="auto"/>
                <w:bottom w:val="none" w:sz="0" w:space="0" w:color="auto"/>
                <w:right w:val="none" w:sz="0" w:space="0" w:color="auto"/>
              </w:divBdr>
            </w:div>
            <w:div w:id="301426423">
              <w:marLeft w:val="0"/>
              <w:marRight w:val="0"/>
              <w:marTop w:val="0"/>
              <w:marBottom w:val="0"/>
              <w:divBdr>
                <w:top w:val="none" w:sz="0" w:space="0" w:color="auto"/>
                <w:left w:val="none" w:sz="0" w:space="0" w:color="auto"/>
                <w:bottom w:val="none" w:sz="0" w:space="0" w:color="auto"/>
                <w:right w:val="none" w:sz="0" w:space="0" w:color="auto"/>
              </w:divBdr>
            </w:div>
            <w:div w:id="845438836">
              <w:marLeft w:val="0"/>
              <w:marRight w:val="0"/>
              <w:marTop w:val="0"/>
              <w:marBottom w:val="0"/>
              <w:divBdr>
                <w:top w:val="none" w:sz="0" w:space="0" w:color="auto"/>
                <w:left w:val="none" w:sz="0" w:space="0" w:color="auto"/>
                <w:bottom w:val="none" w:sz="0" w:space="0" w:color="auto"/>
                <w:right w:val="none" w:sz="0" w:space="0" w:color="auto"/>
              </w:divBdr>
            </w:div>
            <w:div w:id="3124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7269">
      <w:bodyDiv w:val="1"/>
      <w:marLeft w:val="0"/>
      <w:marRight w:val="0"/>
      <w:marTop w:val="0"/>
      <w:marBottom w:val="0"/>
      <w:divBdr>
        <w:top w:val="none" w:sz="0" w:space="0" w:color="auto"/>
        <w:left w:val="none" w:sz="0" w:space="0" w:color="auto"/>
        <w:bottom w:val="none" w:sz="0" w:space="0" w:color="auto"/>
        <w:right w:val="none" w:sz="0" w:space="0" w:color="auto"/>
      </w:divBdr>
      <w:divsChild>
        <w:div w:id="21976295">
          <w:marLeft w:val="0"/>
          <w:marRight w:val="0"/>
          <w:marTop w:val="0"/>
          <w:marBottom w:val="0"/>
          <w:divBdr>
            <w:top w:val="none" w:sz="0" w:space="0" w:color="auto"/>
            <w:left w:val="none" w:sz="0" w:space="0" w:color="auto"/>
            <w:bottom w:val="none" w:sz="0" w:space="0" w:color="auto"/>
            <w:right w:val="none" w:sz="0" w:space="0" w:color="auto"/>
          </w:divBdr>
          <w:divsChild>
            <w:div w:id="244456620">
              <w:marLeft w:val="0"/>
              <w:marRight w:val="0"/>
              <w:marTop w:val="0"/>
              <w:marBottom w:val="0"/>
              <w:divBdr>
                <w:top w:val="none" w:sz="0" w:space="0" w:color="auto"/>
                <w:left w:val="none" w:sz="0" w:space="0" w:color="auto"/>
                <w:bottom w:val="none" w:sz="0" w:space="0" w:color="auto"/>
                <w:right w:val="none" w:sz="0" w:space="0" w:color="auto"/>
              </w:divBdr>
            </w:div>
            <w:div w:id="2118138284">
              <w:marLeft w:val="0"/>
              <w:marRight w:val="0"/>
              <w:marTop w:val="0"/>
              <w:marBottom w:val="0"/>
              <w:divBdr>
                <w:top w:val="none" w:sz="0" w:space="0" w:color="auto"/>
                <w:left w:val="none" w:sz="0" w:space="0" w:color="auto"/>
                <w:bottom w:val="none" w:sz="0" w:space="0" w:color="auto"/>
                <w:right w:val="none" w:sz="0" w:space="0" w:color="auto"/>
              </w:divBdr>
            </w:div>
            <w:div w:id="211694563">
              <w:marLeft w:val="0"/>
              <w:marRight w:val="0"/>
              <w:marTop w:val="0"/>
              <w:marBottom w:val="0"/>
              <w:divBdr>
                <w:top w:val="none" w:sz="0" w:space="0" w:color="auto"/>
                <w:left w:val="none" w:sz="0" w:space="0" w:color="auto"/>
                <w:bottom w:val="none" w:sz="0" w:space="0" w:color="auto"/>
                <w:right w:val="none" w:sz="0" w:space="0" w:color="auto"/>
              </w:divBdr>
            </w:div>
            <w:div w:id="788010731">
              <w:marLeft w:val="0"/>
              <w:marRight w:val="0"/>
              <w:marTop w:val="0"/>
              <w:marBottom w:val="0"/>
              <w:divBdr>
                <w:top w:val="none" w:sz="0" w:space="0" w:color="auto"/>
                <w:left w:val="none" w:sz="0" w:space="0" w:color="auto"/>
                <w:bottom w:val="none" w:sz="0" w:space="0" w:color="auto"/>
                <w:right w:val="none" w:sz="0" w:space="0" w:color="auto"/>
              </w:divBdr>
            </w:div>
            <w:div w:id="1387487408">
              <w:marLeft w:val="0"/>
              <w:marRight w:val="0"/>
              <w:marTop w:val="0"/>
              <w:marBottom w:val="0"/>
              <w:divBdr>
                <w:top w:val="none" w:sz="0" w:space="0" w:color="auto"/>
                <w:left w:val="none" w:sz="0" w:space="0" w:color="auto"/>
                <w:bottom w:val="none" w:sz="0" w:space="0" w:color="auto"/>
                <w:right w:val="none" w:sz="0" w:space="0" w:color="auto"/>
              </w:divBdr>
            </w:div>
            <w:div w:id="15461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820">
      <w:bodyDiv w:val="1"/>
      <w:marLeft w:val="0"/>
      <w:marRight w:val="0"/>
      <w:marTop w:val="0"/>
      <w:marBottom w:val="0"/>
      <w:divBdr>
        <w:top w:val="none" w:sz="0" w:space="0" w:color="auto"/>
        <w:left w:val="none" w:sz="0" w:space="0" w:color="auto"/>
        <w:bottom w:val="none" w:sz="0" w:space="0" w:color="auto"/>
        <w:right w:val="none" w:sz="0" w:space="0" w:color="auto"/>
      </w:divBdr>
      <w:divsChild>
        <w:div w:id="760643447">
          <w:marLeft w:val="0"/>
          <w:marRight w:val="0"/>
          <w:marTop w:val="0"/>
          <w:marBottom w:val="0"/>
          <w:divBdr>
            <w:top w:val="none" w:sz="0" w:space="0" w:color="auto"/>
            <w:left w:val="none" w:sz="0" w:space="0" w:color="auto"/>
            <w:bottom w:val="none" w:sz="0" w:space="0" w:color="auto"/>
            <w:right w:val="none" w:sz="0" w:space="0" w:color="auto"/>
          </w:divBdr>
          <w:divsChild>
            <w:div w:id="1150367590">
              <w:marLeft w:val="0"/>
              <w:marRight w:val="0"/>
              <w:marTop w:val="0"/>
              <w:marBottom w:val="0"/>
              <w:divBdr>
                <w:top w:val="none" w:sz="0" w:space="0" w:color="auto"/>
                <w:left w:val="none" w:sz="0" w:space="0" w:color="auto"/>
                <w:bottom w:val="none" w:sz="0" w:space="0" w:color="auto"/>
                <w:right w:val="none" w:sz="0" w:space="0" w:color="auto"/>
              </w:divBdr>
            </w:div>
            <w:div w:id="1708064820">
              <w:marLeft w:val="0"/>
              <w:marRight w:val="0"/>
              <w:marTop w:val="0"/>
              <w:marBottom w:val="0"/>
              <w:divBdr>
                <w:top w:val="none" w:sz="0" w:space="0" w:color="auto"/>
                <w:left w:val="none" w:sz="0" w:space="0" w:color="auto"/>
                <w:bottom w:val="none" w:sz="0" w:space="0" w:color="auto"/>
                <w:right w:val="none" w:sz="0" w:space="0" w:color="auto"/>
              </w:divBdr>
            </w:div>
            <w:div w:id="14319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1320">
      <w:bodyDiv w:val="1"/>
      <w:marLeft w:val="0"/>
      <w:marRight w:val="0"/>
      <w:marTop w:val="0"/>
      <w:marBottom w:val="0"/>
      <w:divBdr>
        <w:top w:val="none" w:sz="0" w:space="0" w:color="auto"/>
        <w:left w:val="none" w:sz="0" w:space="0" w:color="auto"/>
        <w:bottom w:val="none" w:sz="0" w:space="0" w:color="auto"/>
        <w:right w:val="none" w:sz="0" w:space="0" w:color="auto"/>
      </w:divBdr>
      <w:divsChild>
        <w:div w:id="993684175">
          <w:marLeft w:val="0"/>
          <w:marRight w:val="0"/>
          <w:marTop w:val="0"/>
          <w:marBottom w:val="0"/>
          <w:divBdr>
            <w:top w:val="none" w:sz="0" w:space="0" w:color="auto"/>
            <w:left w:val="none" w:sz="0" w:space="0" w:color="auto"/>
            <w:bottom w:val="none" w:sz="0" w:space="0" w:color="auto"/>
            <w:right w:val="none" w:sz="0" w:space="0" w:color="auto"/>
          </w:divBdr>
          <w:divsChild>
            <w:div w:id="1711567620">
              <w:marLeft w:val="0"/>
              <w:marRight w:val="0"/>
              <w:marTop w:val="0"/>
              <w:marBottom w:val="0"/>
              <w:divBdr>
                <w:top w:val="none" w:sz="0" w:space="0" w:color="auto"/>
                <w:left w:val="none" w:sz="0" w:space="0" w:color="auto"/>
                <w:bottom w:val="none" w:sz="0" w:space="0" w:color="auto"/>
                <w:right w:val="none" w:sz="0" w:space="0" w:color="auto"/>
              </w:divBdr>
            </w:div>
            <w:div w:id="2065176407">
              <w:marLeft w:val="0"/>
              <w:marRight w:val="0"/>
              <w:marTop w:val="0"/>
              <w:marBottom w:val="0"/>
              <w:divBdr>
                <w:top w:val="none" w:sz="0" w:space="0" w:color="auto"/>
                <w:left w:val="none" w:sz="0" w:space="0" w:color="auto"/>
                <w:bottom w:val="none" w:sz="0" w:space="0" w:color="auto"/>
                <w:right w:val="none" w:sz="0" w:space="0" w:color="auto"/>
              </w:divBdr>
            </w:div>
            <w:div w:id="1805391603">
              <w:marLeft w:val="0"/>
              <w:marRight w:val="0"/>
              <w:marTop w:val="0"/>
              <w:marBottom w:val="0"/>
              <w:divBdr>
                <w:top w:val="none" w:sz="0" w:space="0" w:color="auto"/>
                <w:left w:val="none" w:sz="0" w:space="0" w:color="auto"/>
                <w:bottom w:val="none" w:sz="0" w:space="0" w:color="auto"/>
                <w:right w:val="none" w:sz="0" w:space="0" w:color="auto"/>
              </w:divBdr>
            </w:div>
            <w:div w:id="2017417058">
              <w:marLeft w:val="0"/>
              <w:marRight w:val="0"/>
              <w:marTop w:val="0"/>
              <w:marBottom w:val="0"/>
              <w:divBdr>
                <w:top w:val="none" w:sz="0" w:space="0" w:color="auto"/>
                <w:left w:val="none" w:sz="0" w:space="0" w:color="auto"/>
                <w:bottom w:val="none" w:sz="0" w:space="0" w:color="auto"/>
                <w:right w:val="none" w:sz="0" w:space="0" w:color="auto"/>
              </w:divBdr>
            </w:div>
            <w:div w:id="1993024131">
              <w:marLeft w:val="0"/>
              <w:marRight w:val="0"/>
              <w:marTop w:val="0"/>
              <w:marBottom w:val="0"/>
              <w:divBdr>
                <w:top w:val="none" w:sz="0" w:space="0" w:color="auto"/>
                <w:left w:val="none" w:sz="0" w:space="0" w:color="auto"/>
                <w:bottom w:val="none" w:sz="0" w:space="0" w:color="auto"/>
                <w:right w:val="none" w:sz="0" w:space="0" w:color="auto"/>
              </w:divBdr>
            </w:div>
            <w:div w:id="488448236">
              <w:marLeft w:val="0"/>
              <w:marRight w:val="0"/>
              <w:marTop w:val="0"/>
              <w:marBottom w:val="0"/>
              <w:divBdr>
                <w:top w:val="none" w:sz="0" w:space="0" w:color="auto"/>
                <w:left w:val="none" w:sz="0" w:space="0" w:color="auto"/>
                <w:bottom w:val="none" w:sz="0" w:space="0" w:color="auto"/>
                <w:right w:val="none" w:sz="0" w:space="0" w:color="auto"/>
              </w:divBdr>
            </w:div>
            <w:div w:id="96560885">
              <w:marLeft w:val="0"/>
              <w:marRight w:val="0"/>
              <w:marTop w:val="0"/>
              <w:marBottom w:val="0"/>
              <w:divBdr>
                <w:top w:val="none" w:sz="0" w:space="0" w:color="auto"/>
                <w:left w:val="none" w:sz="0" w:space="0" w:color="auto"/>
                <w:bottom w:val="none" w:sz="0" w:space="0" w:color="auto"/>
                <w:right w:val="none" w:sz="0" w:space="0" w:color="auto"/>
              </w:divBdr>
            </w:div>
            <w:div w:id="1770084052">
              <w:marLeft w:val="0"/>
              <w:marRight w:val="0"/>
              <w:marTop w:val="0"/>
              <w:marBottom w:val="0"/>
              <w:divBdr>
                <w:top w:val="none" w:sz="0" w:space="0" w:color="auto"/>
                <w:left w:val="none" w:sz="0" w:space="0" w:color="auto"/>
                <w:bottom w:val="none" w:sz="0" w:space="0" w:color="auto"/>
                <w:right w:val="none" w:sz="0" w:space="0" w:color="auto"/>
              </w:divBdr>
            </w:div>
            <w:div w:id="803428488">
              <w:marLeft w:val="0"/>
              <w:marRight w:val="0"/>
              <w:marTop w:val="0"/>
              <w:marBottom w:val="0"/>
              <w:divBdr>
                <w:top w:val="none" w:sz="0" w:space="0" w:color="auto"/>
                <w:left w:val="none" w:sz="0" w:space="0" w:color="auto"/>
                <w:bottom w:val="none" w:sz="0" w:space="0" w:color="auto"/>
                <w:right w:val="none" w:sz="0" w:space="0" w:color="auto"/>
              </w:divBdr>
            </w:div>
            <w:div w:id="232277027">
              <w:marLeft w:val="0"/>
              <w:marRight w:val="0"/>
              <w:marTop w:val="0"/>
              <w:marBottom w:val="0"/>
              <w:divBdr>
                <w:top w:val="none" w:sz="0" w:space="0" w:color="auto"/>
                <w:left w:val="none" w:sz="0" w:space="0" w:color="auto"/>
                <w:bottom w:val="none" w:sz="0" w:space="0" w:color="auto"/>
                <w:right w:val="none" w:sz="0" w:space="0" w:color="auto"/>
              </w:divBdr>
            </w:div>
            <w:div w:id="280303839">
              <w:marLeft w:val="0"/>
              <w:marRight w:val="0"/>
              <w:marTop w:val="0"/>
              <w:marBottom w:val="0"/>
              <w:divBdr>
                <w:top w:val="none" w:sz="0" w:space="0" w:color="auto"/>
                <w:left w:val="none" w:sz="0" w:space="0" w:color="auto"/>
                <w:bottom w:val="none" w:sz="0" w:space="0" w:color="auto"/>
                <w:right w:val="none" w:sz="0" w:space="0" w:color="auto"/>
              </w:divBdr>
            </w:div>
            <w:div w:id="755174252">
              <w:marLeft w:val="0"/>
              <w:marRight w:val="0"/>
              <w:marTop w:val="0"/>
              <w:marBottom w:val="0"/>
              <w:divBdr>
                <w:top w:val="none" w:sz="0" w:space="0" w:color="auto"/>
                <w:left w:val="none" w:sz="0" w:space="0" w:color="auto"/>
                <w:bottom w:val="none" w:sz="0" w:space="0" w:color="auto"/>
                <w:right w:val="none" w:sz="0" w:space="0" w:color="auto"/>
              </w:divBdr>
            </w:div>
            <w:div w:id="1197354313">
              <w:marLeft w:val="0"/>
              <w:marRight w:val="0"/>
              <w:marTop w:val="0"/>
              <w:marBottom w:val="0"/>
              <w:divBdr>
                <w:top w:val="none" w:sz="0" w:space="0" w:color="auto"/>
                <w:left w:val="none" w:sz="0" w:space="0" w:color="auto"/>
                <w:bottom w:val="none" w:sz="0" w:space="0" w:color="auto"/>
                <w:right w:val="none" w:sz="0" w:space="0" w:color="auto"/>
              </w:divBdr>
            </w:div>
            <w:div w:id="14415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4777">
      <w:bodyDiv w:val="1"/>
      <w:marLeft w:val="0"/>
      <w:marRight w:val="0"/>
      <w:marTop w:val="0"/>
      <w:marBottom w:val="0"/>
      <w:divBdr>
        <w:top w:val="none" w:sz="0" w:space="0" w:color="auto"/>
        <w:left w:val="none" w:sz="0" w:space="0" w:color="auto"/>
        <w:bottom w:val="none" w:sz="0" w:space="0" w:color="auto"/>
        <w:right w:val="none" w:sz="0" w:space="0" w:color="auto"/>
      </w:divBdr>
      <w:divsChild>
        <w:div w:id="1329674404">
          <w:marLeft w:val="0"/>
          <w:marRight w:val="0"/>
          <w:marTop w:val="0"/>
          <w:marBottom w:val="240"/>
          <w:divBdr>
            <w:top w:val="none" w:sz="0" w:space="0" w:color="auto"/>
            <w:left w:val="none" w:sz="0" w:space="0" w:color="auto"/>
            <w:bottom w:val="none" w:sz="0" w:space="0" w:color="auto"/>
            <w:right w:val="none" w:sz="0" w:space="0" w:color="auto"/>
          </w:divBdr>
        </w:div>
        <w:div w:id="1393384393">
          <w:marLeft w:val="0"/>
          <w:marRight w:val="0"/>
          <w:marTop w:val="0"/>
          <w:marBottom w:val="330"/>
          <w:divBdr>
            <w:top w:val="none" w:sz="0" w:space="0" w:color="auto"/>
            <w:left w:val="none" w:sz="0" w:space="0" w:color="auto"/>
            <w:bottom w:val="none" w:sz="0" w:space="0" w:color="auto"/>
            <w:right w:val="none" w:sz="0" w:space="0" w:color="auto"/>
          </w:divBdr>
        </w:div>
        <w:div w:id="1575890071">
          <w:marLeft w:val="0"/>
          <w:marRight w:val="0"/>
          <w:marTop w:val="0"/>
          <w:marBottom w:val="240"/>
          <w:divBdr>
            <w:top w:val="none" w:sz="0" w:space="0" w:color="auto"/>
            <w:left w:val="none" w:sz="0" w:space="0" w:color="auto"/>
            <w:bottom w:val="none" w:sz="0" w:space="0" w:color="auto"/>
            <w:right w:val="none" w:sz="0" w:space="0" w:color="auto"/>
          </w:divBdr>
        </w:div>
      </w:divsChild>
    </w:div>
    <w:div w:id="1077165099">
      <w:bodyDiv w:val="1"/>
      <w:marLeft w:val="0"/>
      <w:marRight w:val="0"/>
      <w:marTop w:val="0"/>
      <w:marBottom w:val="0"/>
      <w:divBdr>
        <w:top w:val="none" w:sz="0" w:space="0" w:color="auto"/>
        <w:left w:val="none" w:sz="0" w:space="0" w:color="auto"/>
        <w:bottom w:val="none" w:sz="0" w:space="0" w:color="auto"/>
        <w:right w:val="none" w:sz="0" w:space="0" w:color="auto"/>
      </w:divBdr>
      <w:divsChild>
        <w:div w:id="374279017">
          <w:marLeft w:val="0"/>
          <w:marRight w:val="0"/>
          <w:marTop w:val="0"/>
          <w:marBottom w:val="0"/>
          <w:divBdr>
            <w:top w:val="none" w:sz="0" w:space="0" w:color="auto"/>
            <w:left w:val="none" w:sz="0" w:space="0" w:color="auto"/>
            <w:bottom w:val="none" w:sz="0" w:space="0" w:color="auto"/>
            <w:right w:val="none" w:sz="0" w:space="0" w:color="auto"/>
          </w:divBdr>
          <w:divsChild>
            <w:div w:id="1115783152">
              <w:marLeft w:val="0"/>
              <w:marRight w:val="0"/>
              <w:marTop w:val="0"/>
              <w:marBottom w:val="0"/>
              <w:divBdr>
                <w:top w:val="none" w:sz="0" w:space="0" w:color="auto"/>
                <w:left w:val="none" w:sz="0" w:space="0" w:color="auto"/>
                <w:bottom w:val="none" w:sz="0" w:space="0" w:color="auto"/>
                <w:right w:val="none" w:sz="0" w:space="0" w:color="auto"/>
              </w:divBdr>
            </w:div>
            <w:div w:id="1139148794">
              <w:marLeft w:val="0"/>
              <w:marRight w:val="0"/>
              <w:marTop w:val="0"/>
              <w:marBottom w:val="0"/>
              <w:divBdr>
                <w:top w:val="none" w:sz="0" w:space="0" w:color="auto"/>
                <w:left w:val="none" w:sz="0" w:space="0" w:color="auto"/>
                <w:bottom w:val="none" w:sz="0" w:space="0" w:color="auto"/>
                <w:right w:val="none" w:sz="0" w:space="0" w:color="auto"/>
              </w:divBdr>
            </w:div>
            <w:div w:id="2124423814">
              <w:marLeft w:val="0"/>
              <w:marRight w:val="0"/>
              <w:marTop w:val="0"/>
              <w:marBottom w:val="0"/>
              <w:divBdr>
                <w:top w:val="none" w:sz="0" w:space="0" w:color="auto"/>
                <w:left w:val="none" w:sz="0" w:space="0" w:color="auto"/>
                <w:bottom w:val="none" w:sz="0" w:space="0" w:color="auto"/>
                <w:right w:val="none" w:sz="0" w:space="0" w:color="auto"/>
              </w:divBdr>
            </w:div>
            <w:div w:id="105082574">
              <w:marLeft w:val="0"/>
              <w:marRight w:val="0"/>
              <w:marTop w:val="0"/>
              <w:marBottom w:val="0"/>
              <w:divBdr>
                <w:top w:val="none" w:sz="0" w:space="0" w:color="auto"/>
                <w:left w:val="none" w:sz="0" w:space="0" w:color="auto"/>
                <w:bottom w:val="none" w:sz="0" w:space="0" w:color="auto"/>
                <w:right w:val="none" w:sz="0" w:space="0" w:color="auto"/>
              </w:divBdr>
            </w:div>
            <w:div w:id="253053119">
              <w:marLeft w:val="0"/>
              <w:marRight w:val="0"/>
              <w:marTop w:val="0"/>
              <w:marBottom w:val="0"/>
              <w:divBdr>
                <w:top w:val="none" w:sz="0" w:space="0" w:color="auto"/>
                <w:left w:val="none" w:sz="0" w:space="0" w:color="auto"/>
                <w:bottom w:val="none" w:sz="0" w:space="0" w:color="auto"/>
                <w:right w:val="none" w:sz="0" w:space="0" w:color="auto"/>
              </w:divBdr>
            </w:div>
            <w:div w:id="1887451719">
              <w:marLeft w:val="0"/>
              <w:marRight w:val="0"/>
              <w:marTop w:val="0"/>
              <w:marBottom w:val="0"/>
              <w:divBdr>
                <w:top w:val="none" w:sz="0" w:space="0" w:color="auto"/>
                <w:left w:val="none" w:sz="0" w:space="0" w:color="auto"/>
                <w:bottom w:val="none" w:sz="0" w:space="0" w:color="auto"/>
                <w:right w:val="none" w:sz="0" w:space="0" w:color="auto"/>
              </w:divBdr>
            </w:div>
            <w:div w:id="1190681599">
              <w:marLeft w:val="0"/>
              <w:marRight w:val="0"/>
              <w:marTop w:val="0"/>
              <w:marBottom w:val="0"/>
              <w:divBdr>
                <w:top w:val="none" w:sz="0" w:space="0" w:color="auto"/>
                <w:left w:val="none" w:sz="0" w:space="0" w:color="auto"/>
                <w:bottom w:val="none" w:sz="0" w:space="0" w:color="auto"/>
                <w:right w:val="none" w:sz="0" w:space="0" w:color="auto"/>
              </w:divBdr>
            </w:div>
            <w:div w:id="1841580673">
              <w:marLeft w:val="0"/>
              <w:marRight w:val="0"/>
              <w:marTop w:val="0"/>
              <w:marBottom w:val="0"/>
              <w:divBdr>
                <w:top w:val="none" w:sz="0" w:space="0" w:color="auto"/>
                <w:left w:val="none" w:sz="0" w:space="0" w:color="auto"/>
                <w:bottom w:val="none" w:sz="0" w:space="0" w:color="auto"/>
                <w:right w:val="none" w:sz="0" w:space="0" w:color="auto"/>
              </w:divBdr>
            </w:div>
            <w:div w:id="1692679339">
              <w:marLeft w:val="0"/>
              <w:marRight w:val="0"/>
              <w:marTop w:val="0"/>
              <w:marBottom w:val="0"/>
              <w:divBdr>
                <w:top w:val="none" w:sz="0" w:space="0" w:color="auto"/>
                <w:left w:val="none" w:sz="0" w:space="0" w:color="auto"/>
                <w:bottom w:val="none" w:sz="0" w:space="0" w:color="auto"/>
                <w:right w:val="none" w:sz="0" w:space="0" w:color="auto"/>
              </w:divBdr>
            </w:div>
            <w:div w:id="2050494211">
              <w:marLeft w:val="0"/>
              <w:marRight w:val="0"/>
              <w:marTop w:val="0"/>
              <w:marBottom w:val="0"/>
              <w:divBdr>
                <w:top w:val="none" w:sz="0" w:space="0" w:color="auto"/>
                <w:left w:val="none" w:sz="0" w:space="0" w:color="auto"/>
                <w:bottom w:val="none" w:sz="0" w:space="0" w:color="auto"/>
                <w:right w:val="none" w:sz="0" w:space="0" w:color="auto"/>
              </w:divBdr>
            </w:div>
            <w:div w:id="1839078299">
              <w:marLeft w:val="0"/>
              <w:marRight w:val="0"/>
              <w:marTop w:val="0"/>
              <w:marBottom w:val="0"/>
              <w:divBdr>
                <w:top w:val="none" w:sz="0" w:space="0" w:color="auto"/>
                <w:left w:val="none" w:sz="0" w:space="0" w:color="auto"/>
                <w:bottom w:val="none" w:sz="0" w:space="0" w:color="auto"/>
                <w:right w:val="none" w:sz="0" w:space="0" w:color="auto"/>
              </w:divBdr>
            </w:div>
            <w:div w:id="301735102">
              <w:marLeft w:val="0"/>
              <w:marRight w:val="0"/>
              <w:marTop w:val="0"/>
              <w:marBottom w:val="0"/>
              <w:divBdr>
                <w:top w:val="none" w:sz="0" w:space="0" w:color="auto"/>
                <w:left w:val="none" w:sz="0" w:space="0" w:color="auto"/>
                <w:bottom w:val="none" w:sz="0" w:space="0" w:color="auto"/>
                <w:right w:val="none" w:sz="0" w:space="0" w:color="auto"/>
              </w:divBdr>
            </w:div>
            <w:div w:id="704014959">
              <w:marLeft w:val="0"/>
              <w:marRight w:val="0"/>
              <w:marTop w:val="0"/>
              <w:marBottom w:val="0"/>
              <w:divBdr>
                <w:top w:val="none" w:sz="0" w:space="0" w:color="auto"/>
                <w:left w:val="none" w:sz="0" w:space="0" w:color="auto"/>
                <w:bottom w:val="none" w:sz="0" w:space="0" w:color="auto"/>
                <w:right w:val="none" w:sz="0" w:space="0" w:color="auto"/>
              </w:divBdr>
            </w:div>
            <w:div w:id="1151216600">
              <w:marLeft w:val="0"/>
              <w:marRight w:val="0"/>
              <w:marTop w:val="0"/>
              <w:marBottom w:val="0"/>
              <w:divBdr>
                <w:top w:val="none" w:sz="0" w:space="0" w:color="auto"/>
                <w:left w:val="none" w:sz="0" w:space="0" w:color="auto"/>
                <w:bottom w:val="none" w:sz="0" w:space="0" w:color="auto"/>
                <w:right w:val="none" w:sz="0" w:space="0" w:color="auto"/>
              </w:divBdr>
            </w:div>
            <w:div w:id="536772015">
              <w:marLeft w:val="0"/>
              <w:marRight w:val="0"/>
              <w:marTop w:val="0"/>
              <w:marBottom w:val="0"/>
              <w:divBdr>
                <w:top w:val="none" w:sz="0" w:space="0" w:color="auto"/>
                <w:left w:val="none" w:sz="0" w:space="0" w:color="auto"/>
                <w:bottom w:val="none" w:sz="0" w:space="0" w:color="auto"/>
                <w:right w:val="none" w:sz="0" w:space="0" w:color="auto"/>
              </w:divBdr>
            </w:div>
            <w:div w:id="1576235422">
              <w:marLeft w:val="0"/>
              <w:marRight w:val="0"/>
              <w:marTop w:val="0"/>
              <w:marBottom w:val="0"/>
              <w:divBdr>
                <w:top w:val="none" w:sz="0" w:space="0" w:color="auto"/>
                <w:left w:val="none" w:sz="0" w:space="0" w:color="auto"/>
                <w:bottom w:val="none" w:sz="0" w:space="0" w:color="auto"/>
                <w:right w:val="none" w:sz="0" w:space="0" w:color="auto"/>
              </w:divBdr>
            </w:div>
            <w:div w:id="1378356869">
              <w:marLeft w:val="0"/>
              <w:marRight w:val="0"/>
              <w:marTop w:val="0"/>
              <w:marBottom w:val="0"/>
              <w:divBdr>
                <w:top w:val="none" w:sz="0" w:space="0" w:color="auto"/>
                <w:left w:val="none" w:sz="0" w:space="0" w:color="auto"/>
                <w:bottom w:val="none" w:sz="0" w:space="0" w:color="auto"/>
                <w:right w:val="none" w:sz="0" w:space="0" w:color="auto"/>
              </w:divBdr>
            </w:div>
            <w:div w:id="89157289">
              <w:marLeft w:val="0"/>
              <w:marRight w:val="0"/>
              <w:marTop w:val="0"/>
              <w:marBottom w:val="0"/>
              <w:divBdr>
                <w:top w:val="none" w:sz="0" w:space="0" w:color="auto"/>
                <w:left w:val="none" w:sz="0" w:space="0" w:color="auto"/>
                <w:bottom w:val="none" w:sz="0" w:space="0" w:color="auto"/>
                <w:right w:val="none" w:sz="0" w:space="0" w:color="auto"/>
              </w:divBdr>
            </w:div>
            <w:div w:id="1606036016">
              <w:marLeft w:val="0"/>
              <w:marRight w:val="0"/>
              <w:marTop w:val="0"/>
              <w:marBottom w:val="0"/>
              <w:divBdr>
                <w:top w:val="none" w:sz="0" w:space="0" w:color="auto"/>
                <w:left w:val="none" w:sz="0" w:space="0" w:color="auto"/>
                <w:bottom w:val="none" w:sz="0" w:space="0" w:color="auto"/>
                <w:right w:val="none" w:sz="0" w:space="0" w:color="auto"/>
              </w:divBdr>
            </w:div>
            <w:div w:id="2059163527">
              <w:marLeft w:val="0"/>
              <w:marRight w:val="0"/>
              <w:marTop w:val="0"/>
              <w:marBottom w:val="0"/>
              <w:divBdr>
                <w:top w:val="none" w:sz="0" w:space="0" w:color="auto"/>
                <w:left w:val="none" w:sz="0" w:space="0" w:color="auto"/>
                <w:bottom w:val="none" w:sz="0" w:space="0" w:color="auto"/>
                <w:right w:val="none" w:sz="0" w:space="0" w:color="auto"/>
              </w:divBdr>
            </w:div>
            <w:div w:id="1767770299">
              <w:marLeft w:val="0"/>
              <w:marRight w:val="0"/>
              <w:marTop w:val="0"/>
              <w:marBottom w:val="0"/>
              <w:divBdr>
                <w:top w:val="none" w:sz="0" w:space="0" w:color="auto"/>
                <w:left w:val="none" w:sz="0" w:space="0" w:color="auto"/>
                <w:bottom w:val="none" w:sz="0" w:space="0" w:color="auto"/>
                <w:right w:val="none" w:sz="0" w:space="0" w:color="auto"/>
              </w:divBdr>
            </w:div>
            <w:div w:id="2045983516">
              <w:marLeft w:val="0"/>
              <w:marRight w:val="0"/>
              <w:marTop w:val="0"/>
              <w:marBottom w:val="0"/>
              <w:divBdr>
                <w:top w:val="none" w:sz="0" w:space="0" w:color="auto"/>
                <w:left w:val="none" w:sz="0" w:space="0" w:color="auto"/>
                <w:bottom w:val="none" w:sz="0" w:space="0" w:color="auto"/>
                <w:right w:val="none" w:sz="0" w:space="0" w:color="auto"/>
              </w:divBdr>
            </w:div>
            <w:div w:id="1045256841">
              <w:marLeft w:val="0"/>
              <w:marRight w:val="0"/>
              <w:marTop w:val="0"/>
              <w:marBottom w:val="0"/>
              <w:divBdr>
                <w:top w:val="none" w:sz="0" w:space="0" w:color="auto"/>
                <w:left w:val="none" w:sz="0" w:space="0" w:color="auto"/>
                <w:bottom w:val="none" w:sz="0" w:space="0" w:color="auto"/>
                <w:right w:val="none" w:sz="0" w:space="0" w:color="auto"/>
              </w:divBdr>
            </w:div>
            <w:div w:id="1259407510">
              <w:marLeft w:val="0"/>
              <w:marRight w:val="0"/>
              <w:marTop w:val="0"/>
              <w:marBottom w:val="0"/>
              <w:divBdr>
                <w:top w:val="none" w:sz="0" w:space="0" w:color="auto"/>
                <w:left w:val="none" w:sz="0" w:space="0" w:color="auto"/>
                <w:bottom w:val="none" w:sz="0" w:space="0" w:color="auto"/>
                <w:right w:val="none" w:sz="0" w:space="0" w:color="auto"/>
              </w:divBdr>
            </w:div>
            <w:div w:id="1544634092">
              <w:marLeft w:val="0"/>
              <w:marRight w:val="0"/>
              <w:marTop w:val="0"/>
              <w:marBottom w:val="0"/>
              <w:divBdr>
                <w:top w:val="none" w:sz="0" w:space="0" w:color="auto"/>
                <w:left w:val="none" w:sz="0" w:space="0" w:color="auto"/>
                <w:bottom w:val="none" w:sz="0" w:space="0" w:color="auto"/>
                <w:right w:val="none" w:sz="0" w:space="0" w:color="auto"/>
              </w:divBdr>
            </w:div>
            <w:div w:id="254287985">
              <w:marLeft w:val="0"/>
              <w:marRight w:val="0"/>
              <w:marTop w:val="0"/>
              <w:marBottom w:val="0"/>
              <w:divBdr>
                <w:top w:val="none" w:sz="0" w:space="0" w:color="auto"/>
                <w:left w:val="none" w:sz="0" w:space="0" w:color="auto"/>
                <w:bottom w:val="none" w:sz="0" w:space="0" w:color="auto"/>
                <w:right w:val="none" w:sz="0" w:space="0" w:color="auto"/>
              </w:divBdr>
            </w:div>
            <w:div w:id="592468964">
              <w:marLeft w:val="0"/>
              <w:marRight w:val="0"/>
              <w:marTop w:val="0"/>
              <w:marBottom w:val="0"/>
              <w:divBdr>
                <w:top w:val="none" w:sz="0" w:space="0" w:color="auto"/>
                <w:left w:val="none" w:sz="0" w:space="0" w:color="auto"/>
                <w:bottom w:val="none" w:sz="0" w:space="0" w:color="auto"/>
                <w:right w:val="none" w:sz="0" w:space="0" w:color="auto"/>
              </w:divBdr>
            </w:div>
            <w:div w:id="1628511280">
              <w:marLeft w:val="0"/>
              <w:marRight w:val="0"/>
              <w:marTop w:val="0"/>
              <w:marBottom w:val="0"/>
              <w:divBdr>
                <w:top w:val="none" w:sz="0" w:space="0" w:color="auto"/>
                <w:left w:val="none" w:sz="0" w:space="0" w:color="auto"/>
                <w:bottom w:val="none" w:sz="0" w:space="0" w:color="auto"/>
                <w:right w:val="none" w:sz="0" w:space="0" w:color="auto"/>
              </w:divBdr>
            </w:div>
            <w:div w:id="1532184548">
              <w:marLeft w:val="0"/>
              <w:marRight w:val="0"/>
              <w:marTop w:val="0"/>
              <w:marBottom w:val="0"/>
              <w:divBdr>
                <w:top w:val="none" w:sz="0" w:space="0" w:color="auto"/>
                <w:left w:val="none" w:sz="0" w:space="0" w:color="auto"/>
                <w:bottom w:val="none" w:sz="0" w:space="0" w:color="auto"/>
                <w:right w:val="none" w:sz="0" w:space="0" w:color="auto"/>
              </w:divBdr>
            </w:div>
            <w:div w:id="179198677">
              <w:marLeft w:val="0"/>
              <w:marRight w:val="0"/>
              <w:marTop w:val="0"/>
              <w:marBottom w:val="0"/>
              <w:divBdr>
                <w:top w:val="none" w:sz="0" w:space="0" w:color="auto"/>
                <w:left w:val="none" w:sz="0" w:space="0" w:color="auto"/>
                <w:bottom w:val="none" w:sz="0" w:space="0" w:color="auto"/>
                <w:right w:val="none" w:sz="0" w:space="0" w:color="auto"/>
              </w:divBdr>
            </w:div>
            <w:div w:id="973608090">
              <w:marLeft w:val="0"/>
              <w:marRight w:val="0"/>
              <w:marTop w:val="0"/>
              <w:marBottom w:val="0"/>
              <w:divBdr>
                <w:top w:val="none" w:sz="0" w:space="0" w:color="auto"/>
                <w:left w:val="none" w:sz="0" w:space="0" w:color="auto"/>
                <w:bottom w:val="none" w:sz="0" w:space="0" w:color="auto"/>
                <w:right w:val="none" w:sz="0" w:space="0" w:color="auto"/>
              </w:divBdr>
            </w:div>
            <w:div w:id="1984771793">
              <w:marLeft w:val="0"/>
              <w:marRight w:val="0"/>
              <w:marTop w:val="0"/>
              <w:marBottom w:val="0"/>
              <w:divBdr>
                <w:top w:val="none" w:sz="0" w:space="0" w:color="auto"/>
                <w:left w:val="none" w:sz="0" w:space="0" w:color="auto"/>
                <w:bottom w:val="none" w:sz="0" w:space="0" w:color="auto"/>
                <w:right w:val="none" w:sz="0" w:space="0" w:color="auto"/>
              </w:divBdr>
            </w:div>
            <w:div w:id="403338826">
              <w:marLeft w:val="0"/>
              <w:marRight w:val="0"/>
              <w:marTop w:val="0"/>
              <w:marBottom w:val="0"/>
              <w:divBdr>
                <w:top w:val="none" w:sz="0" w:space="0" w:color="auto"/>
                <w:left w:val="none" w:sz="0" w:space="0" w:color="auto"/>
                <w:bottom w:val="none" w:sz="0" w:space="0" w:color="auto"/>
                <w:right w:val="none" w:sz="0" w:space="0" w:color="auto"/>
              </w:divBdr>
            </w:div>
            <w:div w:id="449201305">
              <w:marLeft w:val="0"/>
              <w:marRight w:val="0"/>
              <w:marTop w:val="0"/>
              <w:marBottom w:val="0"/>
              <w:divBdr>
                <w:top w:val="none" w:sz="0" w:space="0" w:color="auto"/>
                <w:left w:val="none" w:sz="0" w:space="0" w:color="auto"/>
                <w:bottom w:val="none" w:sz="0" w:space="0" w:color="auto"/>
                <w:right w:val="none" w:sz="0" w:space="0" w:color="auto"/>
              </w:divBdr>
            </w:div>
            <w:div w:id="1148135205">
              <w:marLeft w:val="0"/>
              <w:marRight w:val="0"/>
              <w:marTop w:val="0"/>
              <w:marBottom w:val="0"/>
              <w:divBdr>
                <w:top w:val="none" w:sz="0" w:space="0" w:color="auto"/>
                <w:left w:val="none" w:sz="0" w:space="0" w:color="auto"/>
                <w:bottom w:val="none" w:sz="0" w:space="0" w:color="auto"/>
                <w:right w:val="none" w:sz="0" w:space="0" w:color="auto"/>
              </w:divBdr>
            </w:div>
            <w:div w:id="1531987852">
              <w:marLeft w:val="0"/>
              <w:marRight w:val="0"/>
              <w:marTop w:val="0"/>
              <w:marBottom w:val="0"/>
              <w:divBdr>
                <w:top w:val="none" w:sz="0" w:space="0" w:color="auto"/>
                <w:left w:val="none" w:sz="0" w:space="0" w:color="auto"/>
                <w:bottom w:val="none" w:sz="0" w:space="0" w:color="auto"/>
                <w:right w:val="none" w:sz="0" w:space="0" w:color="auto"/>
              </w:divBdr>
            </w:div>
            <w:div w:id="1385446350">
              <w:marLeft w:val="0"/>
              <w:marRight w:val="0"/>
              <w:marTop w:val="0"/>
              <w:marBottom w:val="0"/>
              <w:divBdr>
                <w:top w:val="none" w:sz="0" w:space="0" w:color="auto"/>
                <w:left w:val="none" w:sz="0" w:space="0" w:color="auto"/>
                <w:bottom w:val="none" w:sz="0" w:space="0" w:color="auto"/>
                <w:right w:val="none" w:sz="0" w:space="0" w:color="auto"/>
              </w:divBdr>
            </w:div>
            <w:div w:id="1644196007">
              <w:marLeft w:val="0"/>
              <w:marRight w:val="0"/>
              <w:marTop w:val="0"/>
              <w:marBottom w:val="0"/>
              <w:divBdr>
                <w:top w:val="none" w:sz="0" w:space="0" w:color="auto"/>
                <w:left w:val="none" w:sz="0" w:space="0" w:color="auto"/>
                <w:bottom w:val="none" w:sz="0" w:space="0" w:color="auto"/>
                <w:right w:val="none" w:sz="0" w:space="0" w:color="auto"/>
              </w:divBdr>
            </w:div>
            <w:div w:id="1362045971">
              <w:marLeft w:val="0"/>
              <w:marRight w:val="0"/>
              <w:marTop w:val="0"/>
              <w:marBottom w:val="0"/>
              <w:divBdr>
                <w:top w:val="none" w:sz="0" w:space="0" w:color="auto"/>
                <w:left w:val="none" w:sz="0" w:space="0" w:color="auto"/>
                <w:bottom w:val="none" w:sz="0" w:space="0" w:color="auto"/>
                <w:right w:val="none" w:sz="0" w:space="0" w:color="auto"/>
              </w:divBdr>
            </w:div>
            <w:div w:id="1766725114">
              <w:marLeft w:val="0"/>
              <w:marRight w:val="0"/>
              <w:marTop w:val="0"/>
              <w:marBottom w:val="0"/>
              <w:divBdr>
                <w:top w:val="none" w:sz="0" w:space="0" w:color="auto"/>
                <w:left w:val="none" w:sz="0" w:space="0" w:color="auto"/>
                <w:bottom w:val="none" w:sz="0" w:space="0" w:color="auto"/>
                <w:right w:val="none" w:sz="0" w:space="0" w:color="auto"/>
              </w:divBdr>
            </w:div>
            <w:div w:id="332683903">
              <w:marLeft w:val="0"/>
              <w:marRight w:val="0"/>
              <w:marTop w:val="0"/>
              <w:marBottom w:val="0"/>
              <w:divBdr>
                <w:top w:val="none" w:sz="0" w:space="0" w:color="auto"/>
                <w:left w:val="none" w:sz="0" w:space="0" w:color="auto"/>
                <w:bottom w:val="none" w:sz="0" w:space="0" w:color="auto"/>
                <w:right w:val="none" w:sz="0" w:space="0" w:color="auto"/>
              </w:divBdr>
            </w:div>
            <w:div w:id="1814323635">
              <w:marLeft w:val="0"/>
              <w:marRight w:val="0"/>
              <w:marTop w:val="0"/>
              <w:marBottom w:val="0"/>
              <w:divBdr>
                <w:top w:val="none" w:sz="0" w:space="0" w:color="auto"/>
                <w:left w:val="none" w:sz="0" w:space="0" w:color="auto"/>
                <w:bottom w:val="none" w:sz="0" w:space="0" w:color="auto"/>
                <w:right w:val="none" w:sz="0" w:space="0" w:color="auto"/>
              </w:divBdr>
            </w:div>
            <w:div w:id="786434930">
              <w:marLeft w:val="0"/>
              <w:marRight w:val="0"/>
              <w:marTop w:val="0"/>
              <w:marBottom w:val="0"/>
              <w:divBdr>
                <w:top w:val="none" w:sz="0" w:space="0" w:color="auto"/>
                <w:left w:val="none" w:sz="0" w:space="0" w:color="auto"/>
                <w:bottom w:val="none" w:sz="0" w:space="0" w:color="auto"/>
                <w:right w:val="none" w:sz="0" w:space="0" w:color="auto"/>
              </w:divBdr>
            </w:div>
            <w:div w:id="699741612">
              <w:marLeft w:val="0"/>
              <w:marRight w:val="0"/>
              <w:marTop w:val="0"/>
              <w:marBottom w:val="0"/>
              <w:divBdr>
                <w:top w:val="none" w:sz="0" w:space="0" w:color="auto"/>
                <w:left w:val="none" w:sz="0" w:space="0" w:color="auto"/>
                <w:bottom w:val="none" w:sz="0" w:space="0" w:color="auto"/>
                <w:right w:val="none" w:sz="0" w:space="0" w:color="auto"/>
              </w:divBdr>
            </w:div>
            <w:div w:id="737753142">
              <w:marLeft w:val="0"/>
              <w:marRight w:val="0"/>
              <w:marTop w:val="0"/>
              <w:marBottom w:val="0"/>
              <w:divBdr>
                <w:top w:val="none" w:sz="0" w:space="0" w:color="auto"/>
                <w:left w:val="none" w:sz="0" w:space="0" w:color="auto"/>
                <w:bottom w:val="none" w:sz="0" w:space="0" w:color="auto"/>
                <w:right w:val="none" w:sz="0" w:space="0" w:color="auto"/>
              </w:divBdr>
            </w:div>
            <w:div w:id="51543768">
              <w:marLeft w:val="0"/>
              <w:marRight w:val="0"/>
              <w:marTop w:val="0"/>
              <w:marBottom w:val="0"/>
              <w:divBdr>
                <w:top w:val="none" w:sz="0" w:space="0" w:color="auto"/>
                <w:left w:val="none" w:sz="0" w:space="0" w:color="auto"/>
                <w:bottom w:val="none" w:sz="0" w:space="0" w:color="auto"/>
                <w:right w:val="none" w:sz="0" w:space="0" w:color="auto"/>
              </w:divBdr>
            </w:div>
            <w:div w:id="1382631049">
              <w:marLeft w:val="0"/>
              <w:marRight w:val="0"/>
              <w:marTop w:val="0"/>
              <w:marBottom w:val="0"/>
              <w:divBdr>
                <w:top w:val="none" w:sz="0" w:space="0" w:color="auto"/>
                <w:left w:val="none" w:sz="0" w:space="0" w:color="auto"/>
                <w:bottom w:val="none" w:sz="0" w:space="0" w:color="auto"/>
                <w:right w:val="none" w:sz="0" w:space="0" w:color="auto"/>
              </w:divBdr>
            </w:div>
            <w:div w:id="191699085">
              <w:marLeft w:val="0"/>
              <w:marRight w:val="0"/>
              <w:marTop w:val="0"/>
              <w:marBottom w:val="0"/>
              <w:divBdr>
                <w:top w:val="none" w:sz="0" w:space="0" w:color="auto"/>
                <w:left w:val="none" w:sz="0" w:space="0" w:color="auto"/>
                <w:bottom w:val="none" w:sz="0" w:space="0" w:color="auto"/>
                <w:right w:val="none" w:sz="0" w:space="0" w:color="auto"/>
              </w:divBdr>
            </w:div>
            <w:div w:id="1948851295">
              <w:marLeft w:val="0"/>
              <w:marRight w:val="0"/>
              <w:marTop w:val="0"/>
              <w:marBottom w:val="0"/>
              <w:divBdr>
                <w:top w:val="none" w:sz="0" w:space="0" w:color="auto"/>
                <w:left w:val="none" w:sz="0" w:space="0" w:color="auto"/>
                <w:bottom w:val="none" w:sz="0" w:space="0" w:color="auto"/>
                <w:right w:val="none" w:sz="0" w:space="0" w:color="auto"/>
              </w:divBdr>
            </w:div>
            <w:div w:id="1887444659">
              <w:marLeft w:val="0"/>
              <w:marRight w:val="0"/>
              <w:marTop w:val="0"/>
              <w:marBottom w:val="0"/>
              <w:divBdr>
                <w:top w:val="none" w:sz="0" w:space="0" w:color="auto"/>
                <w:left w:val="none" w:sz="0" w:space="0" w:color="auto"/>
                <w:bottom w:val="none" w:sz="0" w:space="0" w:color="auto"/>
                <w:right w:val="none" w:sz="0" w:space="0" w:color="auto"/>
              </w:divBdr>
            </w:div>
            <w:div w:id="1280993361">
              <w:marLeft w:val="0"/>
              <w:marRight w:val="0"/>
              <w:marTop w:val="0"/>
              <w:marBottom w:val="0"/>
              <w:divBdr>
                <w:top w:val="none" w:sz="0" w:space="0" w:color="auto"/>
                <w:left w:val="none" w:sz="0" w:space="0" w:color="auto"/>
                <w:bottom w:val="none" w:sz="0" w:space="0" w:color="auto"/>
                <w:right w:val="none" w:sz="0" w:space="0" w:color="auto"/>
              </w:divBdr>
            </w:div>
            <w:div w:id="601842249">
              <w:marLeft w:val="0"/>
              <w:marRight w:val="0"/>
              <w:marTop w:val="0"/>
              <w:marBottom w:val="0"/>
              <w:divBdr>
                <w:top w:val="none" w:sz="0" w:space="0" w:color="auto"/>
                <w:left w:val="none" w:sz="0" w:space="0" w:color="auto"/>
                <w:bottom w:val="none" w:sz="0" w:space="0" w:color="auto"/>
                <w:right w:val="none" w:sz="0" w:space="0" w:color="auto"/>
              </w:divBdr>
            </w:div>
            <w:div w:id="677578371">
              <w:marLeft w:val="0"/>
              <w:marRight w:val="0"/>
              <w:marTop w:val="0"/>
              <w:marBottom w:val="0"/>
              <w:divBdr>
                <w:top w:val="none" w:sz="0" w:space="0" w:color="auto"/>
                <w:left w:val="none" w:sz="0" w:space="0" w:color="auto"/>
                <w:bottom w:val="none" w:sz="0" w:space="0" w:color="auto"/>
                <w:right w:val="none" w:sz="0" w:space="0" w:color="auto"/>
              </w:divBdr>
            </w:div>
            <w:div w:id="1507869133">
              <w:marLeft w:val="0"/>
              <w:marRight w:val="0"/>
              <w:marTop w:val="0"/>
              <w:marBottom w:val="0"/>
              <w:divBdr>
                <w:top w:val="none" w:sz="0" w:space="0" w:color="auto"/>
                <w:left w:val="none" w:sz="0" w:space="0" w:color="auto"/>
                <w:bottom w:val="none" w:sz="0" w:space="0" w:color="auto"/>
                <w:right w:val="none" w:sz="0" w:space="0" w:color="auto"/>
              </w:divBdr>
            </w:div>
            <w:div w:id="22487408">
              <w:marLeft w:val="0"/>
              <w:marRight w:val="0"/>
              <w:marTop w:val="0"/>
              <w:marBottom w:val="0"/>
              <w:divBdr>
                <w:top w:val="none" w:sz="0" w:space="0" w:color="auto"/>
                <w:left w:val="none" w:sz="0" w:space="0" w:color="auto"/>
                <w:bottom w:val="none" w:sz="0" w:space="0" w:color="auto"/>
                <w:right w:val="none" w:sz="0" w:space="0" w:color="auto"/>
              </w:divBdr>
            </w:div>
            <w:div w:id="1155224131">
              <w:marLeft w:val="0"/>
              <w:marRight w:val="0"/>
              <w:marTop w:val="0"/>
              <w:marBottom w:val="0"/>
              <w:divBdr>
                <w:top w:val="none" w:sz="0" w:space="0" w:color="auto"/>
                <w:left w:val="none" w:sz="0" w:space="0" w:color="auto"/>
                <w:bottom w:val="none" w:sz="0" w:space="0" w:color="auto"/>
                <w:right w:val="none" w:sz="0" w:space="0" w:color="auto"/>
              </w:divBdr>
            </w:div>
            <w:div w:id="1758399860">
              <w:marLeft w:val="0"/>
              <w:marRight w:val="0"/>
              <w:marTop w:val="0"/>
              <w:marBottom w:val="0"/>
              <w:divBdr>
                <w:top w:val="none" w:sz="0" w:space="0" w:color="auto"/>
                <w:left w:val="none" w:sz="0" w:space="0" w:color="auto"/>
                <w:bottom w:val="none" w:sz="0" w:space="0" w:color="auto"/>
                <w:right w:val="none" w:sz="0" w:space="0" w:color="auto"/>
              </w:divBdr>
            </w:div>
            <w:div w:id="823013306">
              <w:marLeft w:val="0"/>
              <w:marRight w:val="0"/>
              <w:marTop w:val="0"/>
              <w:marBottom w:val="0"/>
              <w:divBdr>
                <w:top w:val="none" w:sz="0" w:space="0" w:color="auto"/>
                <w:left w:val="none" w:sz="0" w:space="0" w:color="auto"/>
                <w:bottom w:val="none" w:sz="0" w:space="0" w:color="auto"/>
                <w:right w:val="none" w:sz="0" w:space="0" w:color="auto"/>
              </w:divBdr>
            </w:div>
            <w:div w:id="2102800422">
              <w:marLeft w:val="0"/>
              <w:marRight w:val="0"/>
              <w:marTop w:val="0"/>
              <w:marBottom w:val="0"/>
              <w:divBdr>
                <w:top w:val="none" w:sz="0" w:space="0" w:color="auto"/>
                <w:left w:val="none" w:sz="0" w:space="0" w:color="auto"/>
                <w:bottom w:val="none" w:sz="0" w:space="0" w:color="auto"/>
                <w:right w:val="none" w:sz="0" w:space="0" w:color="auto"/>
              </w:divBdr>
            </w:div>
            <w:div w:id="1107505676">
              <w:marLeft w:val="0"/>
              <w:marRight w:val="0"/>
              <w:marTop w:val="0"/>
              <w:marBottom w:val="0"/>
              <w:divBdr>
                <w:top w:val="none" w:sz="0" w:space="0" w:color="auto"/>
                <w:left w:val="none" w:sz="0" w:space="0" w:color="auto"/>
                <w:bottom w:val="none" w:sz="0" w:space="0" w:color="auto"/>
                <w:right w:val="none" w:sz="0" w:space="0" w:color="auto"/>
              </w:divBdr>
            </w:div>
            <w:div w:id="397434553">
              <w:marLeft w:val="0"/>
              <w:marRight w:val="0"/>
              <w:marTop w:val="0"/>
              <w:marBottom w:val="0"/>
              <w:divBdr>
                <w:top w:val="none" w:sz="0" w:space="0" w:color="auto"/>
                <w:left w:val="none" w:sz="0" w:space="0" w:color="auto"/>
                <w:bottom w:val="none" w:sz="0" w:space="0" w:color="auto"/>
                <w:right w:val="none" w:sz="0" w:space="0" w:color="auto"/>
              </w:divBdr>
            </w:div>
            <w:div w:id="2080322525">
              <w:marLeft w:val="0"/>
              <w:marRight w:val="0"/>
              <w:marTop w:val="0"/>
              <w:marBottom w:val="0"/>
              <w:divBdr>
                <w:top w:val="none" w:sz="0" w:space="0" w:color="auto"/>
                <w:left w:val="none" w:sz="0" w:space="0" w:color="auto"/>
                <w:bottom w:val="none" w:sz="0" w:space="0" w:color="auto"/>
                <w:right w:val="none" w:sz="0" w:space="0" w:color="auto"/>
              </w:divBdr>
            </w:div>
            <w:div w:id="752747997">
              <w:marLeft w:val="0"/>
              <w:marRight w:val="0"/>
              <w:marTop w:val="0"/>
              <w:marBottom w:val="0"/>
              <w:divBdr>
                <w:top w:val="none" w:sz="0" w:space="0" w:color="auto"/>
                <w:left w:val="none" w:sz="0" w:space="0" w:color="auto"/>
                <w:bottom w:val="none" w:sz="0" w:space="0" w:color="auto"/>
                <w:right w:val="none" w:sz="0" w:space="0" w:color="auto"/>
              </w:divBdr>
            </w:div>
            <w:div w:id="1726565085">
              <w:marLeft w:val="0"/>
              <w:marRight w:val="0"/>
              <w:marTop w:val="0"/>
              <w:marBottom w:val="0"/>
              <w:divBdr>
                <w:top w:val="none" w:sz="0" w:space="0" w:color="auto"/>
                <w:left w:val="none" w:sz="0" w:space="0" w:color="auto"/>
                <w:bottom w:val="none" w:sz="0" w:space="0" w:color="auto"/>
                <w:right w:val="none" w:sz="0" w:space="0" w:color="auto"/>
              </w:divBdr>
            </w:div>
            <w:div w:id="415057713">
              <w:marLeft w:val="0"/>
              <w:marRight w:val="0"/>
              <w:marTop w:val="0"/>
              <w:marBottom w:val="0"/>
              <w:divBdr>
                <w:top w:val="none" w:sz="0" w:space="0" w:color="auto"/>
                <w:left w:val="none" w:sz="0" w:space="0" w:color="auto"/>
                <w:bottom w:val="none" w:sz="0" w:space="0" w:color="auto"/>
                <w:right w:val="none" w:sz="0" w:space="0" w:color="auto"/>
              </w:divBdr>
            </w:div>
            <w:div w:id="1290824145">
              <w:marLeft w:val="0"/>
              <w:marRight w:val="0"/>
              <w:marTop w:val="0"/>
              <w:marBottom w:val="0"/>
              <w:divBdr>
                <w:top w:val="none" w:sz="0" w:space="0" w:color="auto"/>
                <w:left w:val="none" w:sz="0" w:space="0" w:color="auto"/>
                <w:bottom w:val="none" w:sz="0" w:space="0" w:color="auto"/>
                <w:right w:val="none" w:sz="0" w:space="0" w:color="auto"/>
              </w:divBdr>
            </w:div>
            <w:div w:id="551579742">
              <w:marLeft w:val="0"/>
              <w:marRight w:val="0"/>
              <w:marTop w:val="0"/>
              <w:marBottom w:val="0"/>
              <w:divBdr>
                <w:top w:val="none" w:sz="0" w:space="0" w:color="auto"/>
                <w:left w:val="none" w:sz="0" w:space="0" w:color="auto"/>
                <w:bottom w:val="none" w:sz="0" w:space="0" w:color="auto"/>
                <w:right w:val="none" w:sz="0" w:space="0" w:color="auto"/>
              </w:divBdr>
            </w:div>
            <w:div w:id="1662658608">
              <w:marLeft w:val="0"/>
              <w:marRight w:val="0"/>
              <w:marTop w:val="0"/>
              <w:marBottom w:val="0"/>
              <w:divBdr>
                <w:top w:val="none" w:sz="0" w:space="0" w:color="auto"/>
                <w:left w:val="none" w:sz="0" w:space="0" w:color="auto"/>
                <w:bottom w:val="none" w:sz="0" w:space="0" w:color="auto"/>
                <w:right w:val="none" w:sz="0" w:space="0" w:color="auto"/>
              </w:divBdr>
            </w:div>
            <w:div w:id="11682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421">
      <w:bodyDiv w:val="1"/>
      <w:marLeft w:val="0"/>
      <w:marRight w:val="0"/>
      <w:marTop w:val="0"/>
      <w:marBottom w:val="0"/>
      <w:divBdr>
        <w:top w:val="none" w:sz="0" w:space="0" w:color="auto"/>
        <w:left w:val="none" w:sz="0" w:space="0" w:color="auto"/>
        <w:bottom w:val="none" w:sz="0" w:space="0" w:color="auto"/>
        <w:right w:val="none" w:sz="0" w:space="0" w:color="auto"/>
      </w:divBdr>
      <w:divsChild>
        <w:div w:id="1264848605">
          <w:marLeft w:val="0"/>
          <w:marRight w:val="0"/>
          <w:marTop w:val="0"/>
          <w:marBottom w:val="0"/>
          <w:divBdr>
            <w:top w:val="none" w:sz="0" w:space="0" w:color="auto"/>
            <w:left w:val="none" w:sz="0" w:space="0" w:color="auto"/>
            <w:bottom w:val="none" w:sz="0" w:space="0" w:color="auto"/>
            <w:right w:val="none" w:sz="0" w:space="0" w:color="auto"/>
          </w:divBdr>
          <w:divsChild>
            <w:div w:id="12349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7627">
      <w:bodyDiv w:val="1"/>
      <w:marLeft w:val="0"/>
      <w:marRight w:val="0"/>
      <w:marTop w:val="0"/>
      <w:marBottom w:val="0"/>
      <w:divBdr>
        <w:top w:val="none" w:sz="0" w:space="0" w:color="auto"/>
        <w:left w:val="none" w:sz="0" w:space="0" w:color="auto"/>
        <w:bottom w:val="none" w:sz="0" w:space="0" w:color="auto"/>
        <w:right w:val="none" w:sz="0" w:space="0" w:color="auto"/>
      </w:divBdr>
      <w:divsChild>
        <w:div w:id="1228759652">
          <w:marLeft w:val="0"/>
          <w:marRight w:val="0"/>
          <w:marTop w:val="0"/>
          <w:marBottom w:val="0"/>
          <w:divBdr>
            <w:top w:val="none" w:sz="0" w:space="0" w:color="auto"/>
            <w:left w:val="none" w:sz="0" w:space="0" w:color="auto"/>
            <w:bottom w:val="none" w:sz="0" w:space="0" w:color="auto"/>
            <w:right w:val="none" w:sz="0" w:space="0" w:color="auto"/>
          </w:divBdr>
          <w:divsChild>
            <w:div w:id="8549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109">
      <w:bodyDiv w:val="1"/>
      <w:marLeft w:val="0"/>
      <w:marRight w:val="0"/>
      <w:marTop w:val="0"/>
      <w:marBottom w:val="0"/>
      <w:divBdr>
        <w:top w:val="none" w:sz="0" w:space="0" w:color="auto"/>
        <w:left w:val="none" w:sz="0" w:space="0" w:color="auto"/>
        <w:bottom w:val="none" w:sz="0" w:space="0" w:color="auto"/>
        <w:right w:val="none" w:sz="0" w:space="0" w:color="auto"/>
      </w:divBdr>
      <w:divsChild>
        <w:div w:id="1920672235">
          <w:marLeft w:val="0"/>
          <w:marRight w:val="0"/>
          <w:marTop w:val="0"/>
          <w:marBottom w:val="0"/>
          <w:divBdr>
            <w:top w:val="none" w:sz="0" w:space="0" w:color="auto"/>
            <w:left w:val="none" w:sz="0" w:space="0" w:color="auto"/>
            <w:bottom w:val="none" w:sz="0" w:space="0" w:color="auto"/>
            <w:right w:val="none" w:sz="0" w:space="0" w:color="auto"/>
          </w:divBdr>
          <w:divsChild>
            <w:div w:id="334578822">
              <w:marLeft w:val="0"/>
              <w:marRight w:val="0"/>
              <w:marTop w:val="0"/>
              <w:marBottom w:val="0"/>
              <w:divBdr>
                <w:top w:val="none" w:sz="0" w:space="0" w:color="auto"/>
                <w:left w:val="none" w:sz="0" w:space="0" w:color="auto"/>
                <w:bottom w:val="none" w:sz="0" w:space="0" w:color="auto"/>
                <w:right w:val="none" w:sz="0" w:space="0" w:color="auto"/>
              </w:divBdr>
            </w:div>
            <w:div w:id="19638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bodyDiv w:val="1"/>
      <w:marLeft w:val="0"/>
      <w:marRight w:val="0"/>
      <w:marTop w:val="0"/>
      <w:marBottom w:val="0"/>
      <w:divBdr>
        <w:top w:val="none" w:sz="0" w:space="0" w:color="auto"/>
        <w:left w:val="none" w:sz="0" w:space="0" w:color="auto"/>
        <w:bottom w:val="none" w:sz="0" w:space="0" w:color="auto"/>
        <w:right w:val="none" w:sz="0" w:space="0" w:color="auto"/>
      </w:divBdr>
      <w:divsChild>
        <w:div w:id="1973555920">
          <w:marLeft w:val="0"/>
          <w:marRight w:val="0"/>
          <w:marTop w:val="0"/>
          <w:marBottom w:val="0"/>
          <w:divBdr>
            <w:top w:val="none" w:sz="0" w:space="0" w:color="auto"/>
            <w:left w:val="none" w:sz="0" w:space="0" w:color="auto"/>
            <w:bottom w:val="none" w:sz="0" w:space="0" w:color="auto"/>
            <w:right w:val="none" w:sz="0" w:space="0" w:color="auto"/>
          </w:divBdr>
          <w:divsChild>
            <w:div w:id="16127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2082">
      <w:bodyDiv w:val="1"/>
      <w:marLeft w:val="0"/>
      <w:marRight w:val="0"/>
      <w:marTop w:val="0"/>
      <w:marBottom w:val="0"/>
      <w:divBdr>
        <w:top w:val="none" w:sz="0" w:space="0" w:color="auto"/>
        <w:left w:val="none" w:sz="0" w:space="0" w:color="auto"/>
        <w:bottom w:val="none" w:sz="0" w:space="0" w:color="auto"/>
        <w:right w:val="none" w:sz="0" w:space="0" w:color="auto"/>
      </w:divBdr>
      <w:divsChild>
        <w:div w:id="629478770">
          <w:marLeft w:val="0"/>
          <w:marRight w:val="0"/>
          <w:marTop w:val="0"/>
          <w:marBottom w:val="0"/>
          <w:divBdr>
            <w:top w:val="none" w:sz="0" w:space="0" w:color="auto"/>
            <w:left w:val="none" w:sz="0" w:space="0" w:color="auto"/>
            <w:bottom w:val="none" w:sz="0" w:space="0" w:color="auto"/>
            <w:right w:val="none" w:sz="0" w:space="0" w:color="auto"/>
          </w:divBdr>
          <w:divsChild>
            <w:div w:id="1365907331">
              <w:marLeft w:val="0"/>
              <w:marRight w:val="0"/>
              <w:marTop w:val="0"/>
              <w:marBottom w:val="0"/>
              <w:divBdr>
                <w:top w:val="none" w:sz="0" w:space="0" w:color="auto"/>
                <w:left w:val="none" w:sz="0" w:space="0" w:color="auto"/>
                <w:bottom w:val="none" w:sz="0" w:space="0" w:color="auto"/>
                <w:right w:val="none" w:sz="0" w:space="0" w:color="auto"/>
              </w:divBdr>
            </w:div>
            <w:div w:id="467750552">
              <w:marLeft w:val="0"/>
              <w:marRight w:val="0"/>
              <w:marTop w:val="0"/>
              <w:marBottom w:val="0"/>
              <w:divBdr>
                <w:top w:val="none" w:sz="0" w:space="0" w:color="auto"/>
                <w:left w:val="none" w:sz="0" w:space="0" w:color="auto"/>
                <w:bottom w:val="none" w:sz="0" w:space="0" w:color="auto"/>
                <w:right w:val="none" w:sz="0" w:space="0" w:color="auto"/>
              </w:divBdr>
            </w:div>
            <w:div w:id="9550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71158">
      <w:bodyDiv w:val="1"/>
      <w:marLeft w:val="0"/>
      <w:marRight w:val="0"/>
      <w:marTop w:val="0"/>
      <w:marBottom w:val="0"/>
      <w:divBdr>
        <w:top w:val="none" w:sz="0" w:space="0" w:color="auto"/>
        <w:left w:val="none" w:sz="0" w:space="0" w:color="auto"/>
        <w:bottom w:val="none" w:sz="0" w:space="0" w:color="auto"/>
        <w:right w:val="none" w:sz="0" w:space="0" w:color="auto"/>
      </w:divBdr>
      <w:divsChild>
        <w:div w:id="1286276866">
          <w:marLeft w:val="0"/>
          <w:marRight w:val="0"/>
          <w:marTop w:val="0"/>
          <w:marBottom w:val="0"/>
          <w:divBdr>
            <w:top w:val="none" w:sz="0" w:space="0" w:color="auto"/>
            <w:left w:val="none" w:sz="0" w:space="0" w:color="auto"/>
            <w:bottom w:val="none" w:sz="0" w:space="0" w:color="auto"/>
            <w:right w:val="none" w:sz="0" w:space="0" w:color="auto"/>
          </w:divBdr>
          <w:divsChild>
            <w:div w:id="709690588">
              <w:marLeft w:val="0"/>
              <w:marRight w:val="0"/>
              <w:marTop w:val="0"/>
              <w:marBottom w:val="0"/>
              <w:divBdr>
                <w:top w:val="none" w:sz="0" w:space="0" w:color="auto"/>
                <w:left w:val="none" w:sz="0" w:space="0" w:color="auto"/>
                <w:bottom w:val="none" w:sz="0" w:space="0" w:color="auto"/>
                <w:right w:val="none" w:sz="0" w:space="0" w:color="auto"/>
              </w:divBdr>
            </w:div>
            <w:div w:id="1843617153">
              <w:marLeft w:val="0"/>
              <w:marRight w:val="0"/>
              <w:marTop w:val="0"/>
              <w:marBottom w:val="0"/>
              <w:divBdr>
                <w:top w:val="none" w:sz="0" w:space="0" w:color="auto"/>
                <w:left w:val="none" w:sz="0" w:space="0" w:color="auto"/>
                <w:bottom w:val="none" w:sz="0" w:space="0" w:color="auto"/>
                <w:right w:val="none" w:sz="0" w:space="0" w:color="auto"/>
              </w:divBdr>
            </w:div>
            <w:div w:id="8201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597">
      <w:bodyDiv w:val="1"/>
      <w:marLeft w:val="0"/>
      <w:marRight w:val="0"/>
      <w:marTop w:val="0"/>
      <w:marBottom w:val="0"/>
      <w:divBdr>
        <w:top w:val="none" w:sz="0" w:space="0" w:color="auto"/>
        <w:left w:val="none" w:sz="0" w:space="0" w:color="auto"/>
        <w:bottom w:val="none" w:sz="0" w:space="0" w:color="auto"/>
        <w:right w:val="none" w:sz="0" w:space="0" w:color="auto"/>
      </w:divBdr>
      <w:divsChild>
        <w:div w:id="1754888863">
          <w:marLeft w:val="0"/>
          <w:marRight w:val="0"/>
          <w:marTop w:val="0"/>
          <w:marBottom w:val="0"/>
          <w:divBdr>
            <w:top w:val="none" w:sz="0" w:space="0" w:color="auto"/>
            <w:left w:val="none" w:sz="0" w:space="0" w:color="auto"/>
            <w:bottom w:val="none" w:sz="0" w:space="0" w:color="auto"/>
            <w:right w:val="none" w:sz="0" w:space="0" w:color="auto"/>
          </w:divBdr>
          <w:divsChild>
            <w:div w:id="20412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771">
      <w:bodyDiv w:val="1"/>
      <w:marLeft w:val="0"/>
      <w:marRight w:val="0"/>
      <w:marTop w:val="0"/>
      <w:marBottom w:val="0"/>
      <w:divBdr>
        <w:top w:val="none" w:sz="0" w:space="0" w:color="auto"/>
        <w:left w:val="none" w:sz="0" w:space="0" w:color="auto"/>
        <w:bottom w:val="none" w:sz="0" w:space="0" w:color="auto"/>
        <w:right w:val="none" w:sz="0" w:space="0" w:color="auto"/>
      </w:divBdr>
      <w:divsChild>
        <w:div w:id="464199401">
          <w:marLeft w:val="0"/>
          <w:marRight w:val="0"/>
          <w:marTop w:val="0"/>
          <w:marBottom w:val="240"/>
          <w:divBdr>
            <w:top w:val="none" w:sz="0" w:space="0" w:color="auto"/>
            <w:left w:val="none" w:sz="0" w:space="0" w:color="auto"/>
            <w:bottom w:val="none" w:sz="0" w:space="0" w:color="auto"/>
            <w:right w:val="none" w:sz="0" w:space="0" w:color="auto"/>
          </w:divBdr>
          <w:divsChild>
            <w:div w:id="1876506288">
              <w:marLeft w:val="0"/>
              <w:marRight w:val="0"/>
              <w:marTop w:val="0"/>
              <w:marBottom w:val="0"/>
              <w:divBdr>
                <w:top w:val="none" w:sz="0" w:space="0" w:color="auto"/>
                <w:left w:val="none" w:sz="0" w:space="0" w:color="auto"/>
                <w:bottom w:val="none" w:sz="0" w:space="0" w:color="auto"/>
                <w:right w:val="none" w:sz="0" w:space="0" w:color="auto"/>
              </w:divBdr>
              <w:divsChild>
                <w:div w:id="1574393214">
                  <w:marLeft w:val="0"/>
                  <w:marRight w:val="0"/>
                  <w:marTop w:val="0"/>
                  <w:marBottom w:val="0"/>
                  <w:divBdr>
                    <w:top w:val="none" w:sz="0" w:space="0" w:color="auto"/>
                    <w:left w:val="none" w:sz="0" w:space="0" w:color="auto"/>
                    <w:bottom w:val="none" w:sz="0" w:space="0" w:color="auto"/>
                    <w:right w:val="none" w:sz="0" w:space="0" w:color="auto"/>
                  </w:divBdr>
                  <w:divsChild>
                    <w:div w:id="1905329692">
                      <w:marLeft w:val="0"/>
                      <w:marRight w:val="0"/>
                      <w:marTop w:val="0"/>
                      <w:marBottom w:val="0"/>
                      <w:divBdr>
                        <w:top w:val="none" w:sz="0" w:space="0" w:color="auto"/>
                        <w:left w:val="none" w:sz="0" w:space="0" w:color="auto"/>
                        <w:bottom w:val="none" w:sz="0" w:space="0" w:color="auto"/>
                        <w:right w:val="none" w:sz="0" w:space="0" w:color="auto"/>
                      </w:divBdr>
                      <w:divsChild>
                        <w:div w:id="9035682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040395386">
          <w:marLeft w:val="0"/>
          <w:marRight w:val="0"/>
          <w:marTop w:val="0"/>
          <w:marBottom w:val="0"/>
          <w:divBdr>
            <w:top w:val="none" w:sz="0" w:space="0" w:color="auto"/>
            <w:left w:val="none" w:sz="0" w:space="0" w:color="auto"/>
            <w:bottom w:val="none" w:sz="0" w:space="0" w:color="auto"/>
            <w:right w:val="none" w:sz="0" w:space="0" w:color="auto"/>
          </w:divBdr>
          <w:divsChild>
            <w:div w:id="1579635767">
              <w:marLeft w:val="0"/>
              <w:marRight w:val="0"/>
              <w:marTop w:val="0"/>
              <w:marBottom w:val="240"/>
              <w:divBdr>
                <w:top w:val="none" w:sz="0" w:space="0" w:color="auto"/>
                <w:left w:val="none" w:sz="0" w:space="0" w:color="auto"/>
                <w:bottom w:val="none" w:sz="0" w:space="0" w:color="auto"/>
                <w:right w:val="none" w:sz="0" w:space="0" w:color="auto"/>
              </w:divBdr>
            </w:div>
            <w:div w:id="1389836674">
              <w:marLeft w:val="0"/>
              <w:marRight w:val="0"/>
              <w:marTop w:val="0"/>
              <w:marBottom w:val="240"/>
              <w:divBdr>
                <w:top w:val="none" w:sz="0" w:space="0" w:color="auto"/>
                <w:left w:val="none" w:sz="0" w:space="0" w:color="auto"/>
                <w:bottom w:val="none" w:sz="0" w:space="0" w:color="auto"/>
                <w:right w:val="none" w:sz="0" w:space="0" w:color="auto"/>
              </w:divBdr>
            </w:div>
            <w:div w:id="1236554831">
              <w:marLeft w:val="0"/>
              <w:marRight w:val="0"/>
              <w:marTop w:val="0"/>
              <w:marBottom w:val="240"/>
              <w:divBdr>
                <w:top w:val="none" w:sz="0" w:space="0" w:color="auto"/>
                <w:left w:val="none" w:sz="0" w:space="0" w:color="auto"/>
                <w:bottom w:val="none" w:sz="0" w:space="0" w:color="auto"/>
                <w:right w:val="none" w:sz="0" w:space="0" w:color="auto"/>
              </w:divBdr>
            </w:div>
            <w:div w:id="1840653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22163173">
      <w:bodyDiv w:val="1"/>
      <w:marLeft w:val="0"/>
      <w:marRight w:val="0"/>
      <w:marTop w:val="0"/>
      <w:marBottom w:val="0"/>
      <w:divBdr>
        <w:top w:val="none" w:sz="0" w:space="0" w:color="auto"/>
        <w:left w:val="none" w:sz="0" w:space="0" w:color="auto"/>
        <w:bottom w:val="none" w:sz="0" w:space="0" w:color="auto"/>
        <w:right w:val="none" w:sz="0" w:space="0" w:color="auto"/>
      </w:divBdr>
      <w:divsChild>
        <w:div w:id="959074582">
          <w:marLeft w:val="0"/>
          <w:marRight w:val="0"/>
          <w:marTop w:val="0"/>
          <w:marBottom w:val="0"/>
          <w:divBdr>
            <w:top w:val="none" w:sz="0" w:space="0" w:color="auto"/>
            <w:left w:val="none" w:sz="0" w:space="0" w:color="auto"/>
            <w:bottom w:val="none" w:sz="0" w:space="0" w:color="auto"/>
            <w:right w:val="none" w:sz="0" w:space="0" w:color="auto"/>
          </w:divBdr>
          <w:divsChild>
            <w:div w:id="2660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690">
      <w:bodyDiv w:val="1"/>
      <w:marLeft w:val="0"/>
      <w:marRight w:val="0"/>
      <w:marTop w:val="0"/>
      <w:marBottom w:val="0"/>
      <w:divBdr>
        <w:top w:val="none" w:sz="0" w:space="0" w:color="auto"/>
        <w:left w:val="none" w:sz="0" w:space="0" w:color="auto"/>
        <w:bottom w:val="none" w:sz="0" w:space="0" w:color="auto"/>
        <w:right w:val="none" w:sz="0" w:space="0" w:color="auto"/>
      </w:divBdr>
    </w:div>
    <w:div w:id="1773669394">
      <w:bodyDiv w:val="1"/>
      <w:marLeft w:val="0"/>
      <w:marRight w:val="0"/>
      <w:marTop w:val="0"/>
      <w:marBottom w:val="0"/>
      <w:divBdr>
        <w:top w:val="none" w:sz="0" w:space="0" w:color="auto"/>
        <w:left w:val="none" w:sz="0" w:space="0" w:color="auto"/>
        <w:bottom w:val="none" w:sz="0" w:space="0" w:color="auto"/>
        <w:right w:val="none" w:sz="0" w:space="0" w:color="auto"/>
      </w:divBdr>
      <w:divsChild>
        <w:div w:id="1027482446">
          <w:marLeft w:val="0"/>
          <w:marRight w:val="0"/>
          <w:marTop w:val="0"/>
          <w:marBottom w:val="0"/>
          <w:divBdr>
            <w:top w:val="none" w:sz="0" w:space="0" w:color="auto"/>
            <w:left w:val="none" w:sz="0" w:space="0" w:color="auto"/>
            <w:bottom w:val="none" w:sz="0" w:space="0" w:color="auto"/>
            <w:right w:val="none" w:sz="0" w:space="0" w:color="auto"/>
          </w:divBdr>
          <w:divsChild>
            <w:div w:id="1023554929">
              <w:marLeft w:val="0"/>
              <w:marRight w:val="0"/>
              <w:marTop w:val="0"/>
              <w:marBottom w:val="0"/>
              <w:divBdr>
                <w:top w:val="none" w:sz="0" w:space="0" w:color="auto"/>
                <w:left w:val="none" w:sz="0" w:space="0" w:color="auto"/>
                <w:bottom w:val="none" w:sz="0" w:space="0" w:color="auto"/>
                <w:right w:val="none" w:sz="0" w:space="0" w:color="auto"/>
              </w:divBdr>
            </w:div>
            <w:div w:id="908225986">
              <w:marLeft w:val="0"/>
              <w:marRight w:val="0"/>
              <w:marTop w:val="0"/>
              <w:marBottom w:val="0"/>
              <w:divBdr>
                <w:top w:val="none" w:sz="0" w:space="0" w:color="auto"/>
                <w:left w:val="none" w:sz="0" w:space="0" w:color="auto"/>
                <w:bottom w:val="none" w:sz="0" w:space="0" w:color="auto"/>
                <w:right w:val="none" w:sz="0" w:space="0" w:color="auto"/>
              </w:divBdr>
            </w:div>
            <w:div w:id="1170365480">
              <w:marLeft w:val="0"/>
              <w:marRight w:val="0"/>
              <w:marTop w:val="0"/>
              <w:marBottom w:val="0"/>
              <w:divBdr>
                <w:top w:val="none" w:sz="0" w:space="0" w:color="auto"/>
                <w:left w:val="none" w:sz="0" w:space="0" w:color="auto"/>
                <w:bottom w:val="none" w:sz="0" w:space="0" w:color="auto"/>
                <w:right w:val="none" w:sz="0" w:space="0" w:color="auto"/>
              </w:divBdr>
            </w:div>
            <w:div w:id="448357001">
              <w:marLeft w:val="0"/>
              <w:marRight w:val="0"/>
              <w:marTop w:val="0"/>
              <w:marBottom w:val="0"/>
              <w:divBdr>
                <w:top w:val="none" w:sz="0" w:space="0" w:color="auto"/>
                <w:left w:val="none" w:sz="0" w:space="0" w:color="auto"/>
                <w:bottom w:val="none" w:sz="0" w:space="0" w:color="auto"/>
                <w:right w:val="none" w:sz="0" w:space="0" w:color="auto"/>
              </w:divBdr>
            </w:div>
            <w:div w:id="1425111030">
              <w:marLeft w:val="0"/>
              <w:marRight w:val="0"/>
              <w:marTop w:val="0"/>
              <w:marBottom w:val="0"/>
              <w:divBdr>
                <w:top w:val="none" w:sz="0" w:space="0" w:color="auto"/>
                <w:left w:val="none" w:sz="0" w:space="0" w:color="auto"/>
                <w:bottom w:val="none" w:sz="0" w:space="0" w:color="auto"/>
                <w:right w:val="none" w:sz="0" w:space="0" w:color="auto"/>
              </w:divBdr>
            </w:div>
            <w:div w:id="892347113">
              <w:marLeft w:val="0"/>
              <w:marRight w:val="0"/>
              <w:marTop w:val="0"/>
              <w:marBottom w:val="0"/>
              <w:divBdr>
                <w:top w:val="none" w:sz="0" w:space="0" w:color="auto"/>
                <w:left w:val="none" w:sz="0" w:space="0" w:color="auto"/>
                <w:bottom w:val="none" w:sz="0" w:space="0" w:color="auto"/>
                <w:right w:val="none" w:sz="0" w:space="0" w:color="auto"/>
              </w:divBdr>
            </w:div>
            <w:div w:id="1379084962">
              <w:marLeft w:val="0"/>
              <w:marRight w:val="0"/>
              <w:marTop w:val="0"/>
              <w:marBottom w:val="0"/>
              <w:divBdr>
                <w:top w:val="none" w:sz="0" w:space="0" w:color="auto"/>
                <w:left w:val="none" w:sz="0" w:space="0" w:color="auto"/>
                <w:bottom w:val="none" w:sz="0" w:space="0" w:color="auto"/>
                <w:right w:val="none" w:sz="0" w:space="0" w:color="auto"/>
              </w:divBdr>
            </w:div>
            <w:div w:id="643853735">
              <w:marLeft w:val="0"/>
              <w:marRight w:val="0"/>
              <w:marTop w:val="0"/>
              <w:marBottom w:val="0"/>
              <w:divBdr>
                <w:top w:val="none" w:sz="0" w:space="0" w:color="auto"/>
                <w:left w:val="none" w:sz="0" w:space="0" w:color="auto"/>
                <w:bottom w:val="none" w:sz="0" w:space="0" w:color="auto"/>
                <w:right w:val="none" w:sz="0" w:space="0" w:color="auto"/>
              </w:divBdr>
            </w:div>
            <w:div w:id="930701044">
              <w:marLeft w:val="0"/>
              <w:marRight w:val="0"/>
              <w:marTop w:val="0"/>
              <w:marBottom w:val="0"/>
              <w:divBdr>
                <w:top w:val="none" w:sz="0" w:space="0" w:color="auto"/>
                <w:left w:val="none" w:sz="0" w:space="0" w:color="auto"/>
                <w:bottom w:val="none" w:sz="0" w:space="0" w:color="auto"/>
                <w:right w:val="none" w:sz="0" w:space="0" w:color="auto"/>
              </w:divBdr>
            </w:div>
            <w:div w:id="1556115695">
              <w:marLeft w:val="0"/>
              <w:marRight w:val="0"/>
              <w:marTop w:val="0"/>
              <w:marBottom w:val="0"/>
              <w:divBdr>
                <w:top w:val="none" w:sz="0" w:space="0" w:color="auto"/>
                <w:left w:val="none" w:sz="0" w:space="0" w:color="auto"/>
                <w:bottom w:val="none" w:sz="0" w:space="0" w:color="auto"/>
                <w:right w:val="none" w:sz="0" w:space="0" w:color="auto"/>
              </w:divBdr>
            </w:div>
            <w:div w:id="673260199">
              <w:marLeft w:val="0"/>
              <w:marRight w:val="0"/>
              <w:marTop w:val="0"/>
              <w:marBottom w:val="0"/>
              <w:divBdr>
                <w:top w:val="none" w:sz="0" w:space="0" w:color="auto"/>
                <w:left w:val="none" w:sz="0" w:space="0" w:color="auto"/>
                <w:bottom w:val="none" w:sz="0" w:space="0" w:color="auto"/>
                <w:right w:val="none" w:sz="0" w:space="0" w:color="auto"/>
              </w:divBdr>
            </w:div>
            <w:div w:id="2029327850">
              <w:marLeft w:val="0"/>
              <w:marRight w:val="0"/>
              <w:marTop w:val="0"/>
              <w:marBottom w:val="0"/>
              <w:divBdr>
                <w:top w:val="none" w:sz="0" w:space="0" w:color="auto"/>
                <w:left w:val="none" w:sz="0" w:space="0" w:color="auto"/>
                <w:bottom w:val="none" w:sz="0" w:space="0" w:color="auto"/>
                <w:right w:val="none" w:sz="0" w:space="0" w:color="auto"/>
              </w:divBdr>
            </w:div>
            <w:div w:id="1320620008">
              <w:marLeft w:val="0"/>
              <w:marRight w:val="0"/>
              <w:marTop w:val="0"/>
              <w:marBottom w:val="0"/>
              <w:divBdr>
                <w:top w:val="none" w:sz="0" w:space="0" w:color="auto"/>
                <w:left w:val="none" w:sz="0" w:space="0" w:color="auto"/>
                <w:bottom w:val="none" w:sz="0" w:space="0" w:color="auto"/>
                <w:right w:val="none" w:sz="0" w:space="0" w:color="auto"/>
              </w:divBdr>
            </w:div>
            <w:div w:id="914359913">
              <w:marLeft w:val="0"/>
              <w:marRight w:val="0"/>
              <w:marTop w:val="0"/>
              <w:marBottom w:val="0"/>
              <w:divBdr>
                <w:top w:val="none" w:sz="0" w:space="0" w:color="auto"/>
                <w:left w:val="none" w:sz="0" w:space="0" w:color="auto"/>
                <w:bottom w:val="none" w:sz="0" w:space="0" w:color="auto"/>
                <w:right w:val="none" w:sz="0" w:space="0" w:color="auto"/>
              </w:divBdr>
            </w:div>
            <w:div w:id="18749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5800">
      <w:bodyDiv w:val="1"/>
      <w:marLeft w:val="0"/>
      <w:marRight w:val="0"/>
      <w:marTop w:val="0"/>
      <w:marBottom w:val="0"/>
      <w:divBdr>
        <w:top w:val="none" w:sz="0" w:space="0" w:color="auto"/>
        <w:left w:val="none" w:sz="0" w:space="0" w:color="auto"/>
        <w:bottom w:val="none" w:sz="0" w:space="0" w:color="auto"/>
        <w:right w:val="none" w:sz="0" w:space="0" w:color="auto"/>
      </w:divBdr>
      <w:divsChild>
        <w:div w:id="1440251565">
          <w:marLeft w:val="0"/>
          <w:marRight w:val="0"/>
          <w:marTop w:val="0"/>
          <w:marBottom w:val="0"/>
          <w:divBdr>
            <w:top w:val="none" w:sz="0" w:space="0" w:color="auto"/>
            <w:left w:val="none" w:sz="0" w:space="0" w:color="auto"/>
            <w:bottom w:val="none" w:sz="0" w:space="0" w:color="auto"/>
            <w:right w:val="none" w:sz="0" w:space="0" w:color="auto"/>
          </w:divBdr>
          <w:divsChild>
            <w:div w:id="245001603">
              <w:marLeft w:val="0"/>
              <w:marRight w:val="0"/>
              <w:marTop w:val="0"/>
              <w:marBottom w:val="0"/>
              <w:divBdr>
                <w:top w:val="none" w:sz="0" w:space="0" w:color="auto"/>
                <w:left w:val="none" w:sz="0" w:space="0" w:color="auto"/>
                <w:bottom w:val="none" w:sz="0" w:space="0" w:color="auto"/>
                <w:right w:val="none" w:sz="0" w:space="0" w:color="auto"/>
              </w:divBdr>
            </w:div>
            <w:div w:id="1416971520">
              <w:marLeft w:val="0"/>
              <w:marRight w:val="0"/>
              <w:marTop w:val="0"/>
              <w:marBottom w:val="0"/>
              <w:divBdr>
                <w:top w:val="none" w:sz="0" w:space="0" w:color="auto"/>
                <w:left w:val="none" w:sz="0" w:space="0" w:color="auto"/>
                <w:bottom w:val="none" w:sz="0" w:space="0" w:color="auto"/>
                <w:right w:val="none" w:sz="0" w:space="0" w:color="auto"/>
              </w:divBdr>
            </w:div>
            <w:div w:id="1070422496">
              <w:marLeft w:val="0"/>
              <w:marRight w:val="0"/>
              <w:marTop w:val="0"/>
              <w:marBottom w:val="0"/>
              <w:divBdr>
                <w:top w:val="none" w:sz="0" w:space="0" w:color="auto"/>
                <w:left w:val="none" w:sz="0" w:space="0" w:color="auto"/>
                <w:bottom w:val="none" w:sz="0" w:space="0" w:color="auto"/>
                <w:right w:val="none" w:sz="0" w:space="0" w:color="auto"/>
              </w:divBdr>
            </w:div>
            <w:div w:id="2020155279">
              <w:marLeft w:val="0"/>
              <w:marRight w:val="0"/>
              <w:marTop w:val="0"/>
              <w:marBottom w:val="0"/>
              <w:divBdr>
                <w:top w:val="none" w:sz="0" w:space="0" w:color="auto"/>
                <w:left w:val="none" w:sz="0" w:space="0" w:color="auto"/>
                <w:bottom w:val="none" w:sz="0" w:space="0" w:color="auto"/>
                <w:right w:val="none" w:sz="0" w:space="0" w:color="auto"/>
              </w:divBdr>
            </w:div>
            <w:div w:id="1377464937">
              <w:marLeft w:val="0"/>
              <w:marRight w:val="0"/>
              <w:marTop w:val="0"/>
              <w:marBottom w:val="0"/>
              <w:divBdr>
                <w:top w:val="none" w:sz="0" w:space="0" w:color="auto"/>
                <w:left w:val="none" w:sz="0" w:space="0" w:color="auto"/>
                <w:bottom w:val="none" w:sz="0" w:space="0" w:color="auto"/>
                <w:right w:val="none" w:sz="0" w:space="0" w:color="auto"/>
              </w:divBdr>
            </w:div>
            <w:div w:id="1455707862">
              <w:marLeft w:val="0"/>
              <w:marRight w:val="0"/>
              <w:marTop w:val="0"/>
              <w:marBottom w:val="0"/>
              <w:divBdr>
                <w:top w:val="none" w:sz="0" w:space="0" w:color="auto"/>
                <w:left w:val="none" w:sz="0" w:space="0" w:color="auto"/>
                <w:bottom w:val="none" w:sz="0" w:space="0" w:color="auto"/>
                <w:right w:val="none" w:sz="0" w:space="0" w:color="auto"/>
              </w:divBdr>
            </w:div>
            <w:div w:id="1657222065">
              <w:marLeft w:val="0"/>
              <w:marRight w:val="0"/>
              <w:marTop w:val="0"/>
              <w:marBottom w:val="0"/>
              <w:divBdr>
                <w:top w:val="none" w:sz="0" w:space="0" w:color="auto"/>
                <w:left w:val="none" w:sz="0" w:space="0" w:color="auto"/>
                <w:bottom w:val="none" w:sz="0" w:space="0" w:color="auto"/>
                <w:right w:val="none" w:sz="0" w:space="0" w:color="auto"/>
              </w:divBdr>
            </w:div>
            <w:div w:id="667295394">
              <w:marLeft w:val="0"/>
              <w:marRight w:val="0"/>
              <w:marTop w:val="0"/>
              <w:marBottom w:val="0"/>
              <w:divBdr>
                <w:top w:val="none" w:sz="0" w:space="0" w:color="auto"/>
                <w:left w:val="none" w:sz="0" w:space="0" w:color="auto"/>
                <w:bottom w:val="none" w:sz="0" w:space="0" w:color="auto"/>
                <w:right w:val="none" w:sz="0" w:space="0" w:color="auto"/>
              </w:divBdr>
            </w:div>
            <w:div w:id="837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691">
      <w:bodyDiv w:val="1"/>
      <w:marLeft w:val="0"/>
      <w:marRight w:val="0"/>
      <w:marTop w:val="0"/>
      <w:marBottom w:val="0"/>
      <w:divBdr>
        <w:top w:val="none" w:sz="0" w:space="0" w:color="auto"/>
        <w:left w:val="none" w:sz="0" w:space="0" w:color="auto"/>
        <w:bottom w:val="none" w:sz="0" w:space="0" w:color="auto"/>
        <w:right w:val="none" w:sz="0" w:space="0" w:color="auto"/>
      </w:divBdr>
      <w:divsChild>
        <w:div w:id="70857311">
          <w:marLeft w:val="0"/>
          <w:marRight w:val="0"/>
          <w:marTop w:val="0"/>
          <w:marBottom w:val="0"/>
          <w:divBdr>
            <w:top w:val="none" w:sz="0" w:space="0" w:color="auto"/>
            <w:left w:val="none" w:sz="0" w:space="0" w:color="auto"/>
            <w:bottom w:val="none" w:sz="0" w:space="0" w:color="auto"/>
            <w:right w:val="none" w:sz="0" w:space="0" w:color="auto"/>
          </w:divBdr>
          <w:divsChild>
            <w:div w:id="1039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79">
      <w:bodyDiv w:val="1"/>
      <w:marLeft w:val="0"/>
      <w:marRight w:val="0"/>
      <w:marTop w:val="0"/>
      <w:marBottom w:val="0"/>
      <w:divBdr>
        <w:top w:val="none" w:sz="0" w:space="0" w:color="auto"/>
        <w:left w:val="none" w:sz="0" w:space="0" w:color="auto"/>
        <w:bottom w:val="none" w:sz="0" w:space="0" w:color="auto"/>
        <w:right w:val="none" w:sz="0" w:space="0" w:color="auto"/>
      </w:divBdr>
      <w:divsChild>
        <w:div w:id="361709765">
          <w:marLeft w:val="0"/>
          <w:marRight w:val="0"/>
          <w:marTop w:val="0"/>
          <w:marBottom w:val="0"/>
          <w:divBdr>
            <w:top w:val="none" w:sz="0" w:space="0" w:color="auto"/>
            <w:left w:val="none" w:sz="0" w:space="0" w:color="auto"/>
            <w:bottom w:val="none" w:sz="0" w:space="0" w:color="auto"/>
            <w:right w:val="none" w:sz="0" w:space="0" w:color="auto"/>
          </w:divBdr>
          <w:divsChild>
            <w:div w:id="664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2562">
      <w:bodyDiv w:val="1"/>
      <w:marLeft w:val="0"/>
      <w:marRight w:val="0"/>
      <w:marTop w:val="0"/>
      <w:marBottom w:val="0"/>
      <w:divBdr>
        <w:top w:val="none" w:sz="0" w:space="0" w:color="auto"/>
        <w:left w:val="none" w:sz="0" w:space="0" w:color="auto"/>
        <w:bottom w:val="none" w:sz="0" w:space="0" w:color="auto"/>
        <w:right w:val="none" w:sz="0" w:space="0" w:color="auto"/>
      </w:divBdr>
      <w:divsChild>
        <w:div w:id="1911646375">
          <w:marLeft w:val="0"/>
          <w:marRight w:val="0"/>
          <w:marTop w:val="0"/>
          <w:marBottom w:val="0"/>
          <w:divBdr>
            <w:top w:val="none" w:sz="0" w:space="0" w:color="auto"/>
            <w:left w:val="none" w:sz="0" w:space="0" w:color="auto"/>
            <w:bottom w:val="none" w:sz="0" w:space="0" w:color="auto"/>
            <w:right w:val="none" w:sz="0" w:space="0" w:color="auto"/>
          </w:divBdr>
          <w:divsChild>
            <w:div w:id="12369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4550">
      <w:bodyDiv w:val="1"/>
      <w:marLeft w:val="0"/>
      <w:marRight w:val="0"/>
      <w:marTop w:val="0"/>
      <w:marBottom w:val="0"/>
      <w:divBdr>
        <w:top w:val="none" w:sz="0" w:space="0" w:color="auto"/>
        <w:left w:val="none" w:sz="0" w:space="0" w:color="auto"/>
        <w:bottom w:val="none" w:sz="0" w:space="0" w:color="auto"/>
        <w:right w:val="none" w:sz="0" w:space="0" w:color="auto"/>
      </w:divBdr>
      <w:divsChild>
        <w:div w:id="1654211879">
          <w:marLeft w:val="0"/>
          <w:marRight w:val="0"/>
          <w:marTop w:val="0"/>
          <w:marBottom w:val="0"/>
          <w:divBdr>
            <w:top w:val="none" w:sz="0" w:space="0" w:color="auto"/>
            <w:left w:val="none" w:sz="0" w:space="0" w:color="auto"/>
            <w:bottom w:val="none" w:sz="0" w:space="0" w:color="auto"/>
            <w:right w:val="none" w:sz="0" w:space="0" w:color="auto"/>
          </w:divBdr>
          <w:divsChild>
            <w:div w:id="20989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8542">
      <w:bodyDiv w:val="1"/>
      <w:marLeft w:val="0"/>
      <w:marRight w:val="0"/>
      <w:marTop w:val="0"/>
      <w:marBottom w:val="0"/>
      <w:divBdr>
        <w:top w:val="none" w:sz="0" w:space="0" w:color="auto"/>
        <w:left w:val="none" w:sz="0" w:space="0" w:color="auto"/>
        <w:bottom w:val="none" w:sz="0" w:space="0" w:color="auto"/>
        <w:right w:val="none" w:sz="0" w:space="0" w:color="auto"/>
      </w:divBdr>
      <w:divsChild>
        <w:div w:id="1404568806">
          <w:marLeft w:val="0"/>
          <w:marRight w:val="0"/>
          <w:marTop w:val="0"/>
          <w:marBottom w:val="0"/>
          <w:divBdr>
            <w:top w:val="none" w:sz="0" w:space="0" w:color="auto"/>
            <w:left w:val="none" w:sz="0" w:space="0" w:color="auto"/>
            <w:bottom w:val="none" w:sz="0" w:space="0" w:color="auto"/>
            <w:right w:val="none" w:sz="0" w:space="0" w:color="auto"/>
          </w:divBdr>
          <w:divsChild>
            <w:div w:id="4619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0208">
      <w:bodyDiv w:val="1"/>
      <w:marLeft w:val="0"/>
      <w:marRight w:val="0"/>
      <w:marTop w:val="0"/>
      <w:marBottom w:val="0"/>
      <w:divBdr>
        <w:top w:val="none" w:sz="0" w:space="0" w:color="auto"/>
        <w:left w:val="none" w:sz="0" w:space="0" w:color="auto"/>
        <w:bottom w:val="none" w:sz="0" w:space="0" w:color="auto"/>
        <w:right w:val="none" w:sz="0" w:space="0" w:color="auto"/>
      </w:divBdr>
      <w:divsChild>
        <w:div w:id="147746947">
          <w:marLeft w:val="0"/>
          <w:marRight w:val="0"/>
          <w:marTop w:val="0"/>
          <w:marBottom w:val="0"/>
          <w:divBdr>
            <w:top w:val="none" w:sz="0" w:space="0" w:color="auto"/>
            <w:left w:val="none" w:sz="0" w:space="0" w:color="auto"/>
            <w:bottom w:val="none" w:sz="0" w:space="0" w:color="auto"/>
            <w:right w:val="none" w:sz="0" w:space="0" w:color="auto"/>
          </w:divBdr>
          <w:divsChild>
            <w:div w:id="9880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1694">
      <w:bodyDiv w:val="1"/>
      <w:marLeft w:val="0"/>
      <w:marRight w:val="0"/>
      <w:marTop w:val="0"/>
      <w:marBottom w:val="0"/>
      <w:divBdr>
        <w:top w:val="none" w:sz="0" w:space="0" w:color="auto"/>
        <w:left w:val="none" w:sz="0" w:space="0" w:color="auto"/>
        <w:bottom w:val="none" w:sz="0" w:space="0" w:color="auto"/>
        <w:right w:val="none" w:sz="0" w:space="0" w:color="auto"/>
      </w:divBdr>
      <w:divsChild>
        <w:div w:id="466166669">
          <w:marLeft w:val="0"/>
          <w:marRight w:val="0"/>
          <w:marTop w:val="0"/>
          <w:marBottom w:val="0"/>
          <w:divBdr>
            <w:top w:val="none" w:sz="0" w:space="0" w:color="auto"/>
            <w:left w:val="none" w:sz="0" w:space="0" w:color="auto"/>
            <w:bottom w:val="none" w:sz="0" w:space="0" w:color="auto"/>
            <w:right w:val="none" w:sz="0" w:space="0" w:color="auto"/>
          </w:divBdr>
          <w:divsChild>
            <w:div w:id="2130783814">
              <w:marLeft w:val="0"/>
              <w:marRight w:val="0"/>
              <w:marTop w:val="0"/>
              <w:marBottom w:val="0"/>
              <w:divBdr>
                <w:top w:val="none" w:sz="0" w:space="0" w:color="auto"/>
                <w:left w:val="none" w:sz="0" w:space="0" w:color="auto"/>
                <w:bottom w:val="none" w:sz="0" w:space="0" w:color="auto"/>
                <w:right w:val="none" w:sz="0" w:space="0" w:color="auto"/>
              </w:divBdr>
            </w:div>
            <w:div w:id="930701177">
              <w:marLeft w:val="0"/>
              <w:marRight w:val="0"/>
              <w:marTop w:val="0"/>
              <w:marBottom w:val="0"/>
              <w:divBdr>
                <w:top w:val="none" w:sz="0" w:space="0" w:color="auto"/>
                <w:left w:val="none" w:sz="0" w:space="0" w:color="auto"/>
                <w:bottom w:val="none" w:sz="0" w:space="0" w:color="auto"/>
                <w:right w:val="none" w:sz="0" w:space="0" w:color="auto"/>
              </w:divBdr>
            </w:div>
            <w:div w:id="1041512218">
              <w:marLeft w:val="0"/>
              <w:marRight w:val="0"/>
              <w:marTop w:val="0"/>
              <w:marBottom w:val="0"/>
              <w:divBdr>
                <w:top w:val="none" w:sz="0" w:space="0" w:color="auto"/>
                <w:left w:val="none" w:sz="0" w:space="0" w:color="auto"/>
                <w:bottom w:val="none" w:sz="0" w:space="0" w:color="auto"/>
                <w:right w:val="none" w:sz="0" w:space="0" w:color="auto"/>
              </w:divBdr>
            </w:div>
            <w:div w:id="2058622985">
              <w:marLeft w:val="0"/>
              <w:marRight w:val="0"/>
              <w:marTop w:val="0"/>
              <w:marBottom w:val="0"/>
              <w:divBdr>
                <w:top w:val="none" w:sz="0" w:space="0" w:color="auto"/>
                <w:left w:val="none" w:sz="0" w:space="0" w:color="auto"/>
                <w:bottom w:val="none" w:sz="0" w:space="0" w:color="auto"/>
                <w:right w:val="none" w:sz="0" w:space="0" w:color="auto"/>
              </w:divBdr>
            </w:div>
            <w:div w:id="266471968">
              <w:marLeft w:val="0"/>
              <w:marRight w:val="0"/>
              <w:marTop w:val="0"/>
              <w:marBottom w:val="0"/>
              <w:divBdr>
                <w:top w:val="none" w:sz="0" w:space="0" w:color="auto"/>
                <w:left w:val="none" w:sz="0" w:space="0" w:color="auto"/>
                <w:bottom w:val="none" w:sz="0" w:space="0" w:color="auto"/>
                <w:right w:val="none" w:sz="0" w:space="0" w:color="auto"/>
              </w:divBdr>
            </w:div>
            <w:div w:id="1977834205">
              <w:marLeft w:val="0"/>
              <w:marRight w:val="0"/>
              <w:marTop w:val="0"/>
              <w:marBottom w:val="0"/>
              <w:divBdr>
                <w:top w:val="none" w:sz="0" w:space="0" w:color="auto"/>
                <w:left w:val="none" w:sz="0" w:space="0" w:color="auto"/>
                <w:bottom w:val="none" w:sz="0" w:space="0" w:color="auto"/>
                <w:right w:val="none" w:sz="0" w:space="0" w:color="auto"/>
              </w:divBdr>
            </w:div>
            <w:div w:id="1656105108">
              <w:marLeft w:val="0"/>
              <w:marRight w:val="0"/>
              <w:marTop w:val="0"/>
              <w:marBottom w:val="0"/>
              <w:divBdr>
                <w:top w:val="none" w:sz="0" w:space="0" w:color="auto"/>
                <w:left w:val="none" w:sz="0" w:space="0" w:color="auto"/>
                <w:bottom w:val="none" w:sz="0" w:space="0" w:color="auto"/>
                <w:right w:val="none" w:sz="0" w:space="0" w:color="auto"/>
              </w:divBdr>
            </w:div>
            <w:div w:id="1399280892">
              <w:marLeft w:val="0"/>
              <w:marRight w:val="0"/>
              <w:marTop w:val="0"/>
              <w:marBottom w:val="0"/>
              <w:divBdr>
                <w:top w:val="none" w:sz="0" w:space="0" w:color="auto"/>
                <w:left w:val="none" w:sz="0" w:space="0" w:color="auto"/>
                <w:bottom w:val="none" w:sz="0" w:space="0" w:color="auto"/>
                <w:right w:val="none" w:sz="0" w:space="0" w:color="auto"/>
              </w:divBdr>
            </w:div>
            <w:div w:id="2076318246">
              <w:marLeft w:val="0"/>
              <w:marRight w:val="0"/>
              <w:marTop w:val="0"/>
              <w:marBottom w:val="0"/>
              <w:divBdr>
                <w:top w:val="none" w:sz="0" w:space="0" w:color="auto"/>
                <w:left w:val="none" w:sz="0" w:space="0" w:color="auto"/>
                <w:bottom w:val="none" w:sz="0" w:space="0" w:color="auto"/>
                <w:right w:val="none" w:sz="0" w:space="0" w:color="auto"/>
              </w:divBdr>
            </w:div>
            <w:div w:id="864445361">
              <w:marLeft w:val="0"/>
              <w:marRight w:val="0"/>
              <w:marTop w:val="0"/>
              <w:marBottom w:val="0"/>
              <w:divBdr>
                <w:top w:val="none" w:sz="0" w:space="0" w:color="auto"/>
                <w:left w:val="none" w:sz="0" w:space="0" w:color="auto"/>
                <w:bottom w:val="none" w:sz="0" w:space="0" w:color="auto"/>
                <w:right w:val="none" w:sz="0" w:space="0" w:color="auto"/>
              </w:divBdr>
            </w:div>
            <w:div w:id="538788082">
              <w:marLeft w:val="0"/>
              <w:marRight w:val="0"/>
              <w:marTop w:val="0"/>
              <w:marBottom w:val="0"/>
              <w:divBdr>
                <w:top w:val="none" w:sz="0" w:space="0" w:color="auto"/>
                <w:left w:val="none" w:sz="0" w:space="0" w:color="auto"/>
                <w:bottom w:val="none" w:sz="0" w:space="0" w:color="auto"/>
                <w:right w:val="none" w:sz="0" w:space="0" w:color="auto"/>
              </w:divBdr>
            </w:div>
            <w:div w:id="692846854">
              <w:marLeft w:val="0"/>
              <w:marRight w:val="0"/>
              <w:marTop w:val="0"/>
              <w:marBottom w:val="0"/>
              <w:divBdr>
                <w:top w:val="none" w:sz="0" w:space="0" w:color="auto"/>
                <w:left w:val="none" w:sz="0" w:space="0" w:color="auto"/>
                <w:bottom w:val="none" w:sz="0" w:space="0" w:color="auto"/>
                <w:right w:val="none" w:sz="0" w:space="0" w:color="auto"/>
              </w:divBdr>
            </w:div>
            <w:div w:id="959410702">
              <w:marLeft w:val="0"/>
              <w:marRight w:val="0"/>
              <w:marTop w:val="0"/>
              <w:marBottom w:val="0"/>
              <w:divBdr>
                <w:top w:val="none" w:sz="0" w:space="0" w:color="auto"/>
                <w:left w:val="none" w:sz="0" w:space="0" w:color="auto"/>
                <w:bottom w:val="none" w:sz="0" w:space="0" w:color="auto"/>
                <w:right w:val="none" w:sz="0" w:space="0" w:color="auto"/>
              </w:divBdr>
            </w:div>
            <w:div w:id="937256329">
              <w:marLeft w:val="0"/>
              <w:marRight w:val="0"/>
              <w:marTop w:val="0"/>
              <w:marBottom w:val="0"/>
              <w:divBdr>
                <w:top w:val="none" w:sz="0" w:space="0" w:color="auto"/>
                <w:left w:val="none" w:sz="0" w:space="0" w:color="auto"/>
                <w:bottom w:val="none" w:sz="0" w:space="0" w:color="auto"/>
                <w:right w:val="none" w:sz="0" w:space="0" w:color="auto"/>
              </w:divBdr>
            </w:div>
            <w:div w:id="1643776742">
              <w:marLeft w:val="0"/>
              <w:marRight w:val="0"/>
              <w:marTop w:val="0"/>
              <w:marBottom w:val="0"/>
              <w:divBdr>
                <w:top w:val="none" w:sz="0" w:space="0" w:color="auto"/>
                <w:left w:val="none" w:sz="0" w:space="0" w:color="auto"/>
                <w:bottom w:val="none" w:sz="0" w:space="0" w:color="auto"/>
                <w:right w:val="none" w:sz="0" w:space="0" w:color="auto"/>
              </w:divBdr>
            </w:div>
            <w:div w:id="901981645">
              <w:marLeft w:val="0"/>
              <w:marRight w:val="0"/>
              <w:marTop w:val="0"/>
              <w:marBottom w:val="0"/>
              <w:divBdr>
                <w:top w:val="none" w:sz="0" w:space="0" w:color="auto"/>
                <w:left w:val="none" w:sz="0" w:space="0" w:color="auto"/>
                <w:bottom w:val="none" w:sz="0" w:space="0" w:color="auto"/>
                <w:right w:val="none" w:sz="0" w:space="0" w:color="auto"/>
              </w:divBdr>
            </w:div>
            <w:div w:id="1041785536">
              <w:marLeft w:val="0"/>
              <w:marRight w:val="0"/>
              <w:marTop w:val="0"/>
              <w:marBottom w:val="0"/>
              <w:divBdr>
                <w:top w:val="none" w:sz="0" w:space="0" w:color="auto"/>
                <w:left w:val="none" w:sz="0" w:space="0" w:color="auto"/>
                <w:bottom w:val="none" w:sz="0" w:space="0" w:color="auto"/>
                <w:right w:val="none" w:sz="0" w:space="0" w:color="auto"/>
              </w:divBdr>
            </w:div>
            <w:div w:id="158885534">
              <w:marLeft w:val="0"/>
              <w:marRight w:val="0"/>
              <w:marTop w:val="0"/>
              <w:marBottom w:val="0"/>
              <w:divBdr>
                <w:top w:val="none" w:sz="0" w:space="0" w:color="auto"/>
                <w:left w:val="none" w:sz="0" w:space="0" w:color="auto"/>
                <w:bottom w:val="none" w:sz="0" w:space="0" w:color="auto"/>
                <w:right w:val="none" w:sz="0" w:space="0" w:color="auto"/>
              </w:divBdr>
            </w:div>
            <w:div w:id="1696033248">
              <w:marLeft w:val="0"/>
              <w:marRight w:val="0"/>
              <w:marTop w:val="0"/>
              <w:marBottom w:val="0"/>
              <w:divBdr>
                <w:top w:val="none" w:sz="0" w:space="0" w:color="auto"/>
                <w:left w:val="none" w:sz="0" w:space="0" w:color="auto"/>
                <w:bottom w:val="none" w:sz="0" w:space="0" w:color="auto"/>
                <w:right w:val="none" w:sz="0" w:space="0" w:color="auto"/>
              </w:divBdr>
            </w:div>
            <w:div w:id="1849757565">
              <w:marLeft w:val="0"/>
              <w:marRight w:val="0"/>
              <w:marTop w:val="0"/>
              <w:marBottom w:val="0"/>
              <w:divBdr>
                <w:top w:val="none" w:sz="0" w:space="0" w:color="auto"/>
                <w:left w:val="none" w:sz="0" w:space="0" w:color="auto"/>
                <w:bottom w:val="none" w:sz="0" w:space="0" w:color="auto"/>
                <w:right w:val="none" w:sz="0" w:space="0" w:color="auto"/>
              </w:divBdr>
            </w:div>
            <w:div w:id="1056051908">
              <w:marLeft w:val="0"/>
              <w:marRight w:val="0"/>
              <w:marTop w:val="0"/>
              <w:marBottom w:val="0"/>
              <w:divBdr>
                <w:top w:val="none" w:sz="0" w:space="0" w:color="auto"/>
                <w:left w:val="none" w:sz="0" w:space="0" w:color="auto"/>
                <w:bottom w:val="none" w:sz="0" w:space="0" w:color="auto"/>
                <w:right w:val="none" w:sz="0" w:space="0" w:color="auto"/>
              </w:divBdr>
            </w:div>
            <w:div w:id="1853031281">
              <w:marLeft w:val="0"/>
              <w:marRight w:val="0"/>
              <w:marTop w:val="0"/>
              <w:marBottom w:val="0"/>
              <w:divBdr>
                <w:top w:val="none" w:sz="0" w:space="0" w:color="auto"/>
                <w:left w:val="none" w:sz="0" w:space="0" w:color="auto"/>
                <w:bottom w:val="none" w:sz="0" w:space="0" w:color="auto"/>
                <w:right w:val="none" w:sz="0" w:space="0" w:color="auto"/>
              </w:divBdr>
            </w:div>
            <w:div w:id="498498903">
              <w:marLeft w:val="0"/>
              <w:marRight w:val="0"/>
              <w:marTop w:val="0"/>
              <w:marBottom w:val="0"/>
              <w:divBdr>
                <w:top w:val="none" w:sz="0" w:space="0" w:color="auto"/>
                <w:left w:val="none" w:sz="0" w:space="0" w:color="auto"/>
                <w:bottom w:val="none" w:sz="0" w:space="0" w:color="auto"/>
                <w:right w:val="none" w:sz="0" w:space="0" w:color="auto"/>
              </w:divBdr>
            </w:div>
            <w:div w:id="817452668">
              <w:marLeft w:val="0"/>
              <w:marRight w:val="0"/>
              <w:marTop w:val="0"/>
              <w:marBottom w:val="0"/>
              <w:divBdr>
                <w:top w:val="none" w:sz="0" w:space="0" w:color="auto"/>
                <w:left w:val="none" w:sz="0" w:space="0" w:color="auto"/>
                <w:bottom w:val="none" w:sz="0" w:space="0" w:color="auto"/>
                <w:right w:val="none" w:sz="0" w:space="0" w:color="auto"/>
              </w:divBdr>
            </w:div>
            <w:div w:id="2029259729">
              <w:marLeft w:val="0"/>
              <w:marRight w:val="0"/>
              <w:marTop w:val="0"/>
              <w:marBottom w:val="0"/>
              <w:divBdr>
                <w:top w:val="none" w:sz="0" w:space="0" w:color="auto"/>
                <w:left w:val="none" w:sz="0" w:space="0" w:color="auto"/>
                <w:bottom w:val="none" w:sz="0" w:space="0" w:color="auto"/>
                <w:right w:val="none" w:sz="0" w:space="0" w:color="auto"/>
              </w:divBdr>
            </w:div>
            <w:div w:id="1619680505">
              <w:marLeft w:val="0"/>
              <w:marRight w:val="0"/>
              <w:marTop w:val="0"/>
              <w:marBottom w:val="0"/>
              <w:divBdr>
                <w:top w:val="none" w:sz="0" w:space="0" w:color="auto"/>
                <w:left w:val="none" w:sz="0" w:space="0" w:color="auto"/>
                <w:bottom w:val="none" w:sz="0" w:space="0" w:color="auto"/>
                <w:right w:val="none" w:sz="0" w:space="0" w:color="auto"/>
              </w:divBdr>
            </w:div>
            <w:div w:id="1787968711">
              <w:marLeft w:val="0"/>
              <w:marRight w:val="0"/>
              <w:marTop w:val="0"/>
              <w:marBottom w:val="0"/>
              <w:divBdr>
                <w:top w:val="none" w:sz="0" w:space="0" w:color="auto"/>
                <w:left w:val="none" w:sz="0" w:space="0" w:color="auto"/>
                <w:bottom w:val="none" w:sz="0" w:space="0" w:color="auto"/>
                <w:right w:val="none" w:sz="0" w:space="0" w:color="auto"/>
              </w:divBdr>
            </w:div>
            <w:div w:id="1081298010">
              <w:marLeft w:val="0"/>
              <w:marRight w:val="0"/>
              <w:marTop w:val="0"/>
              <w:marBottom w:val="0"/>
              <w:divBdr>
                <w:top w:val="none" w:sz="0" w:space="0" w:color="auto"/>
                <w:left w:val="none" w:sz="0" w:space="0" w:color="auto"/>
                <w:bottom w:val="none" w:sz="0" w:space="0" w:color="auto"/>
                <w:right w:val="none" w:sz="0" w:space="0" w:color="auto"/>
              </w:divBdr>
            </w:div>
            <w:div w:id="623190853">
              <w:marLeft w:val="0"/>
              <w:marRight w:val="0"/>
              <w:marTop w:val="0"/>
              <w:marBottom w:val="0"/>
              <w:divBdr>
                <w:top w:val="none" w:sz="0" w:space="0" w:color="auto"/>
                <w:left w:val="none" w:sz="0" w:space="0" w:color="auto"/>
                <w:bottom w:val="none" w:sz="0" w:space="0" w:color="auto"/>
                <w:right w:val="none" w:sz="0" w:space="0" w:color="auto"/>
              </w:divBdr>
            </w:div>
            <w:div w:id="434639585">
              <w:marLeft w:val="0"/>
              <w:marRight w:val="0"/>
              <w:marTop w:val="0"/>
              <w:marBottom w:val="0"/>
              <w:divBdr>
                <w:top w:val="none" w:sz="0" w:space="0" w:color="auto"/>
                <w:left w:val="none" w:sz="0" w:space="0" w:color="auto"/>
                <w:bottom w:val="none" w:sz="0" w:space="0" w:color="auto"/>
                <w:right w:val="none" w:sz="0" w:space="0" w:color="auto"/>
              </w:divBdr>
            </w:div>
            <w:div w:id="1405026939">
              <w:marLeft w:val="0"/>
              <w:marRight w:val="0"/>
              <w:marTop w:val="0"/>
              <w:marBottom w:val="0"/>
              <w:divBdr>
                <w:top w:val="none" w:sz="0" w:space="0" w:color="auto"/>
                <w:left w:val="none" w:sz="0" w:space="0" w:color="auto"/>
                <w:bottom w:val="none" w:sz="0" w:space="0" w:color="auto"/>
                <w:right w:val="none" w:sz="0" w:space="0" w:color="auto"/>
              </w:divBdr>
            </w:div>
            <w:div w:id="528494587">
              <w:marLeft w:val="0"/>
              <w:marRight w:val="0"/>
              <w:marTop w:val="0"/>
              <w:marBottom w:val="0"/>
              <w:divBdr>
                <w:top w:val="none" w:sz="0" w:space="0" w:color="auto"/>
                <w:left w:val="none" w:sz="0" w:space="0" w:color="auto"/>
                <w:bottom w:val="none" w:sz="0" w:space="0" w:color="auto"/>
                <w:right w:val="none" w:sz="0" w:space="0" w:color="auto"/>
              </w:divBdr>
            </w:div>
            <w:div w:id="1488354655">
              <w:marLeft w:val="0"/>
              <w:marRight w:val="0"/>
              <w:marTop w:val="0"/>
              <w:marBottom w:val="0"/>
              <w:divBdr>
                <w:top w:val="none" w:sz="0" w:space="0" w:color="auto"/>
                <w:left w:val="none" w:sz="0" w:space="0" w:color="auto"/>
                <w:bottom w:val="none" w:sz="0" w:space="0" w:color="auto"/>
                <w:right w:val="none" w:sz="0" w:space="0" w:color="auto"/>
              </w:divBdr>
            </w:div>
            <w:div w:id="15176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6344">
      <w:bodyDiv w:val="1"/>
      <w:marLeft w:val="0"/>
      <w:marRight w:val="0"/>
      <w:marTop w:val="0"/>
      <w:marBottom w:val="0"/>
      <w:divBdr>
        <w:top w:val="none" w:sz="0" w:space="0" w:color="auto"/>
        <w:left w:val="none" w:sz="0" w:space="0" w:color="auto"/>
        <w:bottom w:val="none" w:sz="0" w:space="0" w:color="auto"/>
        <w:right w:val="none" w:sz="0" w:space="0" w:color="auto"/>
      </w:divBdr>
      <w:divsChild>
        <w:div w:id="2046053988">
          <w:marLeft w:val="0"/>
          <w:marRight w:val="0"/>
          <w:marTop w:val="0"/>
          <w:marBottom w:val="0"/>
          <w:divBdr>
            <w:top w:val="none" w:sz="0" w:space="0" w:color="auto"/>
            <w:left w:val="none" w:sz="0" w:space="0" w:color="auto"/>
            <w:bottom w:val="none" w:sz="0" w:space="0" w:color="auto"/>
            <w:right w:val="none" w:sz="0" w:space="0" w:color="auto"/>
          </w:divBdr>
          <w:divsChild>
            <w:div w:id="1707874441">
              <w:marLeft w:val="0"/>
              <w:marRight w:val="0"/>
              <w:marTop w:val="0"/>
              <w:marBottom w:val="0"/>
              <w:divBdr>
                <w:top w:val="none" w:sz="0" w:space="0" w:color="auto"/>
                <w:left w:val="none" w:sz="0" w:space="0" w:color="auto"/>
                <w:bottom w:val="none" w:sz="0" w:space="0" w:color="auto"/>
                <w:right w:val="none" w:sz="0" w:space="0" w:color="auto"/>
              </w:divBdr>
            </w:div>
            <w:div w:id="1051611203">
              <w:marLeft w:val="0"/>
              <w:marRight w:val="0"/>
              <w:marTop w:val="0"/>
              <w:marBottom w:val="0"/>
              <w:divBdr>
                <w:top w:val="none" w:sz="0" w:space="0" w:color="auto"/>
                <w:left w:val="none" w:sz="0" w:space="0" w:color="auto"/>
                <w:bottom w:val="none" w:sz="0" w:space="0" w:color="auto"/>
                <w:right w:val="none" w:sz="0" w:space="0" w:color="auto"/>
              </w:divBdr>
            </w:div>
            <w:div w:id="685524436">
              <w:marLeft w:val="0"/>
              <w:marRight w:val="0"/>
              <w:marTop w:val="0"/>
              <w:marBottom w:val="0"/>
              <w:divBdr>
                <w:top w:val="none" w:sz="0" w:space="0" w:color="auto"/>
                <w:left w:val="none" w:sz="0" w:space="0" w:color="auto"/>
                <w:bottom w:val="none" w:sz="0" w:space="0" w:color="auto"/>
                <w:right w:val="none" w:sz="0" w:space="0" w:color="auto"/>
              </w:divBdr>
            </w:div>
            <w:div w:id="1689520882">
              <w:marLeft w:val="0"/>
              <w:marRight w:val="0"/>
              <w:marTop w:val="0"/>
              <w:marBottom w:val="0"/>
              <w:divBdr>
                <w:top w:val="none" w:sz="0" w:space="0" w:color="auto"/>
                <w:left w:val="none" w:sz="0" w:space="0" w:color="auto"/>
                <w:bottom w:val="none" w:sz="0" w:space="0" w:color="auto"/>
                <w:right w:val="none" w:sz="0" w:space="0" w:color="auto"/>
              </w:divBdr>
            </w:div>
            <w:div w:id="1897005165">
              <w:marLeft w:val="0"/>
              <w:marRight w:val="0"/>
              <w:marTop w:val="0"/>
              <w:marBottom w:val="0"/>
              <w:divBdr>
                <w:top w:val="none" w:sz="0" w:space="0" w:color="auto"/>
                <w:left w:val="none" w:sz="0" w:space="0" w:color="auto"/>
                <w:bottom w:val="none" w:sz="0" w:space="0" w:color="auto"/>
                <w:right w:val="none" w:sz="0" w:space="0" w:color="auto"/>
              </w:divBdr>
            </w:div>
            <w:div w:id="1558786161">
              <w:marLeft w:val="0"/>
              <w:marRight w:val="0"/>
              <w:marTop w:val="0"/>
              <w:marBottom w:val="0"/>
              <w:divBdr>
                <w:top w:val="none" w:sz="0" w:space="0" w:color="auto"/>
                <w:left w:val="none" w:sz="0" w:space="0" w:color="auto"/>
                <w:bottom w:val="none" w:sz="0" w:space="0" w:color="auto"/>
                <w:right w:val="none" w:sz="0" w:space="0" w:color="auto"/>
              </w:divBdr>
            </w:div>
            <w:div w:id="58209602">
              <w:marLeft w:val="0"/>
              <w:marRight w:val="0"/>
              <w:marTop w:val="0"/>
              <w:marBottom w:val="0"/>
              <w:divBdr>
                <w:top w:val="none" w:sz="0" w:space="0" w:color="auto"/>
                <w:left w:val="none" w:sz="0" w:space="0" w:color="auto"/>
                <w:bottom w:val="none" w:sz="0" w:space="0" w:color="auto"/>
                <w:right w:val="none" w:sz="0" w:space="0" w:color="auto"/>
              </w:divBdr>
            </w:div>
            <w:div w:id="1047493567">
              <w:marLeft w:val="0"/>
              <w:marRight w:val="0"/>
              <w:marTop w:val="0"/>
              <w:marBottom w:val="0"/>
              <w:divBdr>
                <w:top w:val="none" w:sz="0" w:space="0" w:color="auto"/>
                <w:left w:val="none" w:sz="0" w:space="0" w:color="auto"/>
                <w:bottom w:val="none" w:sz="0" w:space="0" w:color="auto"/>
                <w:right w:val="none" w:sz="0" w:space="0" w:color="auto"/>
              </w:divBdr>
            </w:div>
            <w:div w:id="44792452">
              <w:marLeft w:val="0"/>
              <w:marRight w:val="0"/>
              <w:marTop w:val="0"/>
              <w:marBottom w:val="0"/>
              <w:divBdr>
                <w:top w:val="none" w:sz="0" w:space="0" w:color="auto"/>
                <w:left w:val="none" w:sz="0" w:space="0" w:color="auto"/>
                <w:bottom w:val="none" w:sz="0" w:space="0" w:color="auto"/>
                <w:right w:val="none" w:sz="0" w:space="0" w:color="auto"/>
              </w:divBdr>
            </w:div>
            <w:div w:id="1078597153">
              <w:marLeft w:val="0"/>
              <w:marRight w:val="0"/>
              <w:marTop w:val="0"/>
              <w:marBottom w:val="0"/>
              <w:divBdr>
                <w:top w:val="none" w:sz="0" w:space="0" w:color="auto"/>
                <w:left w:val="none" w:sz="0" w:space="0" w:color="auto"/>
                <w:bottom w:val="none" w:sz="0" w:space="0" w:color="auto"/>
                <w:right w:val="none" w:sz="0" w:space="0" w:color="auto"/>
              </w:divBdr>
            </w:div>
            <w:div w:id="1881622931">
              <w:marLeft w:val="0"/>
              <w:marRight w:val="0"/>
              <w:marTop w:val="0"/>
              <w:marBottom w:val="0"/>
              <w:divBdr>
                <w:top w:val="none" w:sz="0" w:space="0" w:color="auto"/>
                <w:left w:val="none" w:sz="0" w:space="0" w:color="auto"/>
                <w:bottom w:val="none" w:sz="0" w:space="0" w:color="auto"/>
                <w:right w:val="none" w:sz="0" w:space="0" w:color="auto"/>
              </w:divBdr>
            </w:div>
            <w:div w:id="525482080">
              <w:marLeft w:val="0"/>
              <w:marRight w:val="0"/>
              <w:marTop w:val="0"/>
              <w:marBottom w:val="0"/>
              <w:divBdr>
                <w:top w:val="none" w:sz="0" w:space="0" w:color="auto"/>
                <w:left w:val="none" w:sz="0" w:space="0" w:color="auto"/>
                <w:bottom w:val="none" w:sz="0" w:space="0" w:color="auto"/>
                <w:right w:val="none" w:sz="0" w:space="0" w:color="auto"/>
              </w:divBdr>
            </w:div>
            <w:div w:id="1371565058">
              <w:marLeft w:val="0"/>
              <w:marRight w:val="0"/>
              <w:marTop w:val="0"/>
              <w:marBottom w:val="0"/>
              <w:divBdr>
                <w:top w:val="none" w:sz="0" w:space="0" w:color="auto"/>
                <w:left w:val="none" w:sz="0" w:space="0" w:color="auto"/>
                <w:bottom w:val="none" w:sz="0" w:space="0" w:color="auto"/>
                <w:right w:val="none" w:sz="0" w:space="0" w:color="auto"/>
              </w:divBdr>
            </w:div>
            <w:div w:id="981664298">
              <w:marLeft w:val="0"/>
              <w:marRight w:val="0"/>
              <w:marTop w:val="0"/>
              <w:marBottom w:val="0"/>
              <w:divBdr>
                <w:top w:val="none" w:sz="0" w:space="0" w:color="auto"/>
                <w:left w:val="none" w:sz="0" w:space="0" w:color="auto"/>
                <w:bottom w:val="none" w:sz="0" w:space="0" w:color="auto"/>
                <w:right w:val="none" w:sz="0" w:space="0" w:color="auto"/>
              </w:divBdr>
            </w:div>
            <w:div w:id="543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tab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able.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ptable.com/" TargetMode="External"/><Relationship Id="rId4" Type="http://schemas.openxmlformats.org/officeDocument/2006/relationships/webSettings" Target="webSettings.xml"/><Relationship Id="rId9" Type="http://schemas.openxmlformats.org/officeDocument/2006/relationships/hyperlink" Target="https://www.webelements.com/argon/isotop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Pages>8</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43</cp:revision>
  <cp:lastPrinted>2021-02-23T13:24:00Z</cp:lastPrinted>
  <dcterms:created xsi:type="dcterms:W3CDTF">2021-02-10T15:27:00Z</dcterms:created>
  <dcterms:modified xsi:type="dcterms:W3CDTF">2021-02-23T13:28:00Z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