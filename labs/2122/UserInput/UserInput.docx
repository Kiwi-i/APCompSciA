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8DCF79" w14:textId="77777777" w:rsidR="00EB78A3" w:rsidRDefault="00EB78A3">
      <w:pPr>
        <w:rPr>
          <w:rFonts w:ascii="Ubuntu" w:eastAsia="Ubuntu" w:hAnsi="Ubuntu" w:cs="Ubuntu"/>
          <w:sz w:val="16"/>
          <w:szCs w:val="16"/>
        </w:rPr>
      </w:pPr>
    </w:p>
    <w:tbl>
      <w:tblPr>
        <w:tblW w:w="0" w:type="auto"/>
        <w:tblInd w:w="-1440" w:type="dxa"/>
        <w:tblLayout w:type="fixed"/>
        <w:tblCellMar>
          <w:left w:w="0" w:type="dxa"/>
          <w:right w:w="0" w:type="dxa"/>
        </w:tblCellMar>
        <w:tblLook w:val="0000" w:firstRow="0" w:lastRow="0" w:firstColumn="0" w:lastColumn="0" w:noHBand="0" w:noVBand="0"/>
      </w:tblPr>
      <w:tblGrid>
        <w:gridCol w:w="12224"/>
      </w:tblGrid>
      <w:tr w:rsidR="00EB78A3" w14:paraId="6087199C" w14:textId="77777777">
        <w:trPr>
          <w:trHeight w:val="300"/>
        </w:trPr>
        <w:tc>
          <w:tcPr>
            <w:tcW w:w="12224" w:type="dxa"/>
            <w:shd w:val="clear" w:color="auto" w:fill="00ADBB"/>
          </w:tcPr>
          <w:p w14:paraId="435CF746" w14:textId="7B87D3B2" w:rsidR="00EB78A3" w:rsidRDefault="00EB78A3">
            <w:pPr>
              <w:widowControl w:val="0"/>
              <w:spacing w:line="252" w:lineRule="auto"/>
              <w:ind w:left="1440"/>
            </w:pPr>
            <w:r>
              <w:rPr>
                <w:rFonts w:ascii="Calibri" w:eastAsia="Ubuntu" w:hAnsi="Calibri" w:cs="Calibri"/>
                <w:b/>
                <w:color w:val="FFFFFF"/>
                <w:sz w:val="34"/>
                <w:szCs w:val="34"/>
              </w:rPr>
              <w:t>User Input</w:t>
            </w:r>
          </w:p>
        </w:tc>
      </w:tr>
    </w:tbl>
    <w:p w14:paraId="39EE6611" w14:textId="77777777" w:rsidR="00EB78A3" w:rsidRDefault="00EB78A3">
      <w:pPr>
        <w:rPr>
          <w:rFonts w:ascii="Calibri" w:hAnsi="Calibri" w:cs="Calibri"/>
          <w:b/>
          <w:color w:val="ED7D31"/>
          <w:sz w:val="28"/>
          <w:szCs w:val="28"/>
        </w:rPr>
      </w:pPr>
    </w:p>
    <w:tbl>
      <w:tblPr>
        <w:tblW w:w="0" w:type="auto"/>
        <w:tblInd w:w="28" w:type="dxa"/>
        <w:tblLayout w:type="fixed"/>
        <w:tblCellMar>
          <w:top w:w="55" w:type="dxa"/>
          <w:left w:w="43" w:type="dxa"/>
          <w:bottom w:w="55" w:type="dxa"/>
          <w:right w:w="55" w:type="dxa"/>
        </w:tblCellMar>
        <w:tblLook w:val="0000" w:firstRow="0" w:lastRow="0" w:firstColumn="0" w:lastColumn="0" w:noHBand="0" w:noVBand="0"/>
      </w:tblPr>
      <w:tblGrid>
        <w:gridCol w:w="9395"/>
      </w:tblGrid>
      <w:tr w:rsidR="00EB78A3" w14:paraId="4D2C32D2" w14:textId="77777777">
        <w:tc>
          <w:tcPr>
            <w:tcW w:w="9395" w:type="dxa"/>
            <w:tcBorders>
              <w:top w:val="single" w:sz="2" w:space="0" w:color="000001"/>
              <w:left w:val="single" w:sz="2" w:space="0" w:color="000001"/>
              <w:bottom w:val="single" w:sz="2" w:space="0" w:color="000001"/>
              <w:right w:val="single" w:sz="2" w:space="0" w:color="000001"/>
            </w:tcBorders>
            <w:shd w:val="clear" w:color="auto" w:fill="DDDDDD"/>
          </w:tcPr>
          <w:p w14:paraId="09CE5F57" w14:textId="77777777" w:rsidR="00EB78A3" w:rsidRDefault="00EB78A3">
            <w:pPr>
              <w:pStyle w:val="TableContents"/>
            </w:pPr>
            <w:r>
              <w:rPr>
                <w:rFonts w:ascii="Calibri" w:eastAsia="Ubuntu" w:hAnsi="Calibri" w:cs="Calibri"/>
                <w:b/>
                <w:bCs/>
                <w:color w:val="ED7D31"/>
                <w:sz w:val="28"/>
                <w:szCs w:val="28"/>
              </w:rPr>
              <w:t>Your Tasks (Mark these off as you go)</w:t>
            </w:r>
          </w:p>
        </w:tc>
      </w:tr>
      <w:tr w:rsidR="00EB78A3" w14:paraId="16CC3EB4" w14:textId="77777777">
        <w:tc>
          <w:tcPr>
            <w:tcW w:w="9395" w:type="dxa"/>
            <w:tcBorders>
              <w:top w:val="single" w:sz="2" w:space="0" w:color="000001"/>
              <w:left w:val="single" w:sz="2" w:space="0" w:color="000001"/>
              <w:bottom w:val="single" w:sz="2" w:space="0" w:color="000001"/>
              <w:right w:val="single" w:sz="2" w:space="0" w:color="000001"/>
            </w:tcBorders>
            <w:shd w:val="clear" w:color="auto" w:fill="auto"/>
          </w:tcPr>
          <w:p w14:paraId="33A66E31" w14:textId="32A0C375" w:rsidR="00EB78A3" w:rsidRDefault="00312A8F" w:rsidP="00DA7145">
            <w:pPr>
              <w:pStyle w:val="TableContents"/>
              <w:numPr>
                <w:ilvl w:val="0"/>
                <w:numId w:val="2"/>
              </w:numPr>
              <w:spacing w:line="240" w:lineRule="auto"/>
            </w:pPr>
            <w:r>
              <w:rPr>
                <w:rFonts w:ascii="Calibri" w:eastAsia="Ubuntu" w:hAnsi="Calibri" w:cs="Calibri"/>
                <w:color w:val="00000A"/>
              </w:rPr>
              <w:t>Write a class to accept user input</w:t>
            </w:r>
          </w:p>
          <w:p w14:paraId="6FA6701E" w14:textId="03BF870A" w:rsidR="00EB78A3" w:rsidRPr="00337D2F" w:rsidRDefault="00EB78A3" w:rsidP="00DA7145">
            <w:pPr>
              <w:pStyle w:val="TableContents"/>
              <w:numPr>
                <w:ilvl w:val="0"/>
                <w:numId w:val="2"/>
              </w:numPr>
              <w:spacing w:line="240" w:lineRule="auto"/>
            </w:pPr>
            <w:r>
              <w:rPr>
                <w:rFonts w:ascii="Calibri" w:eastAsia="Ubuntu" w:hAnsi="Calibri" w:cs="Calibri"/>
                <w:color w:val="00000A"/>
              </w:rPr>
              <w:t>Write a dice simulator</w:t>
            </w:r>
          </w:p>
          <w:p w14:paraId="65AC40A7" w14:textId="750F8D36" w:rsidR="00337D2F" w:rsidRDefault="00337D2F" w:rsidP="00DA7145">
            <w:pPr>
              <w:pStyle w:val="TableContents"/>
              <w:numPr>
                <w:ilvl w:val="0"/>
                <w:numId w:val="2"/>
              </w:numPr>
              <w:spacing w:line="240" w:lineRule="auto"/>
            </w:pPr>
            <w:r>
              <w:rPr>
                <w:rFonts w:ascii="Calibri" w:eastAsia="Ubuntu" w:hAnsi="Calibri" w:cs="Calibri"/>
                <w:color w:val="00000A"/>
              </w:rPr>
              <w:t>Write a swap algorithm</w:t>
            </w:r>
          </w:p>
          <w:p w14:paraId="5F282A87" w14:textId="69EC4A2C" w:rsidR="00EB78A3" w:rsidRDefault="00EB78A3" w:rsidP="00DA7145">
            <w:pPr>
              <w:pStyle w:val="TableContents"/>
              <w:numPr>
                <w:ilvl w:val="0"/>
                <w:numId w:val="2"/>
              </w:numPr>
              <w:spacing w:line="240" w:lineRule="auto"/>
            </w:pPr>
            <w:r>
              <w:rPr>
                <w:rFonts w:ascii="Calibri" w:eastAsia="Ubuntu" w:hAnsi="Calibri" w:cs="Calibri"/>
                <w:color w:val="00000A"/>
              </w:rPr>
              <w:t>Create a par</w:t>
            </w:r>
            <w:r w:rsidR="00337D2F">
              <w:rPr>
                <w:rFonts w:ascii="Calibri" w:eastAsia="Ubuntu" w:hAnsi="Calibri" w:cs="Calibri"/>
                <w:color w:val="00000A"/>
              </w:rPr>
              <w:t>tial</w:t>
            </w:r>
            <w:r>
              <w:rPr>
                <w:rFonts w:ascii="Calibri" w:eastAsia="Ubuntu" w:hAnsi="Calibri" w:cs="Calibri"/>
                <w:color w:val="00000A"/>
              </w:rPr>
              <w:t xml:space="preserve"> Mad Libs game</w:t>
            </w:r>
          </w:p>
          <w:p w14:paraId="22F47228" w14:textId="77777777" w:rsidR="00EB78A3" w:rsidRDefault="00EB78A3" w:rsidP="00DA7145">
            <w:pPr>
              <w:pStyle w:val="TableContents"/>
              <w:numPr>
                <w:ilvl w:val="0"/>
                <w:numId w:val="2"/>
              </w:numPr>
              <w:spacing w:line="240" w:lineRule="auto"/>
            </w:pPr>
            <w:bookmarkStart w:id="0" w:name="__DdeLink__394_2310293718"/>
            <w:r>
              <w:rPr>
                <w:rFonts w:ascii="Calibri" w:eastAsia="Ubuntu" w:hAnsi="Calibri" w:cs="Calibri"/>
                <w:color w:val="000000"/>
              </w:rPr>
              <w:t>R</w:t>
            </w:r>
            <w:bookmarkEnd w:id="0"/>
            <w:r>
              <w:rPr>
                <w:rFonts w:ascii="Calibri" w:eastAsia="Ubuntu" w:hAnsi="Calibri" w:cs="Calibri"/>
                <w:color w:val="000000"/>
              </w:rPr>
              <w:t>eceive credit for this lab guide</w:t>
            </w:r>
          </w:p>
        </w:tc>
      </w:tr>
    </w:tbl>
    <w:p w14:paraId="348E2E86" w14:textId="77777777" w:rsidR="00EB78A3" w:rsidRDefault="00EB78A3">
      <w:pPr>
        <w:ind w:left="720"/>
        <w:rPr>
          <w:rFonts w:ascii="Calibri" w:hAnsi="Calibri" w:cs="Calibri"/>
          <w:b/>
          <w:color w:val="ED7D31"/>
          <w:sz w:val="28"/>
          <w:szCs w:val="28"/>
        </w:rPr>
      </w:pPr>
    </w:p>
    <w:p w14:paraId="4D9B87D2" w14:textId="07C707D3" w:rsidR="00EB78A3" w:rsidRDefault="00312A8F">
      <w:pPr>
        <w:pStyle w:val="ListParagraph"/>
        <w:numPr>
          <w:ilvl w:val="0"/>
          <w:numId w:val="3"/>
        </w:numPr>
        <w:ind w:left="360"/>
      </w:pPr>
      <w:r>
        <w:rPr>
          <w:rFonts w:ascii="Calibri" w:hAnsi="Calibri" w:cs="Calibri"/>
          <w:b/>
          <w:color w:val="ED7D31"/>
          <w:sz w:val="28"/>
          <w:szCs w:val="28"/>
        </w:rPr>
        <w:t>Write a class to accept user input</w:t>
      </w:r>
    </w:p>
    <w:p w14:paraId="59325C89" w14:textId="11D2662C" w:rsidR="00EB78A3" w:rsidRDefault="00EB78A3" w:rsidP="00312A8F">
      <w:pPr>
        <w:pStyle w:val="ListParagraph"/>
        <w:spacing w:line="240" w:lineRule="auto"/>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DA7145" w14:paraId="39E96B26"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1BC0437A" w14:textId="4FA65C75" w:rsidR="00DA7145" w:rsidRDefault="00DA7145" w:rsidP="00312A8F">
            <w:pPr>
              <w:pStyle w:val="TableContents"/>
              <w:snapToGrid w:val="0"/>
              <w:spacing w:line="240" w:lineRule="auto"/>
            </w:pPr>
            <w:r>
              <w:rPr>
                <w:rFonts w:ascii="Calibri" w:hAnsi="Calibri" w:cs="Calibri"/>
                <w:color w:val="000000"/>
              </w:rPr>
              <w:t xml:space="preserve">Consider a class file called </w:t>
            </w:r>
            <w:proofErr w:type="spellStart"/>
            <w:r>
              <w:rPr>
                <w:rFonts w:ascii="Calibri" w:hAnsi="Calibri" w:cs="Calibri"/>
                <w:color w:val="000000"/>
              </w:rPr>
              <w:t>UserInput</w:t>
            </w:r>
            <w:proofErr w:type="spellEnd"/>
            <w:r>
              <w:rPr>
                <w:rFonts w:ascii="Calibri" w:hAnsi="Calibri" w:cs="Calibri"/>
                <w:color w:val="000000"/>
              </w:rPr>
              <w:t xml:space="preserve"> which can accept user input from the user using a Scanner.  In the space below, write the </w:t>
            </w:r>
            <w:proofErr w:type="spellStart"/>
            <w:r>
              <w:rPr>
                <w:rFonts w:ascii="Calibri" w:hAnsi="Calibri" w:cs="Calibri"/>
                <w:color w:val="000000"/>
              </w:rPr>
              <w:t>UserInput</w:t>
            </w:r>
            <w:proofErr w:type="spellEnd"/>
            <w:r>
              <w:rPr>
                <w:rFonts w:ascii="Calibri" w:hAnsi="Calibri" w:cs="Calibri"/>
                <w:color w:val="000000"/>
              </w:rPr>
              <w:t xml:space="preserve"> class.  The class should include the required imports and declare and initialize a new Scanner object.</w:t>
            </w:r>
          </w:p>
        </w:tc>
      </w:tr>
      <w:tr w:rsidR="00EB78A3" w14:paraId="48BD7C6A"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7C14EBF3" w14:textId="77777777" w:rsidR="00EB78A3" w:rsidRDefault="00EB78A3" w:rsidP="00312A8F">
            <w:pPr>
              <w:pStyle w:val="TableContents"/>
              <w:snapToGrid w:val="0"/>
              <w:spacing w:line="240" w:lineRule="auto"/>
            </w:pPr>
          </w:p>
          <w:p w14:paraId="49ACD6F7" w14:textId="77777777" w:rsidR="00EB78A3" w:rsidRDefault="00EB78A3" w:rsidP="00312A8F">
            <w:pPr>
              <w:pStyle w:val="TableContents"/>
              <w:snapToGrid w:val="0"/>
              <w:spacing w:line="240" w:lineRule="auto"/>
            </w:pPr>
          </w:p>
          <w:p w14:paraId="06BFAE28" w14:textId="77777777" w:rsidR="00EB78A3" w:rsidRDefault="00EB78A3" w:rsidP="00312A8F">
            <w:pPr>
              <w:pStyle w:val="TableContents"/>
              <w:snapToGrid w:val="0"/>
              <w:spacing w:line="240" w:lineRule="auto"/>
            </w:pPr>
          </w:p>
          <w:p w14:paraId="0288E1A4" w14:textId="77777777" w:rsidR="00EB78A3" w:rsidRDefault="00EB78A3" w:rsidP="00312A8F">
            <w:pPr>
              <w:pStyle w:val="TableContents"/>
              <w:snapToGrid w:val="0"/>
              <w:spacing w:line="240" w:lineRule="auto"/>
            </w:pPr>
          </w:p>
          <w:p w14:paraId="58451164" w14:textId="77777777" w:rsidR="00EB78A3" w:rsidRDefault="00EB78A3" w:rsidP="00312A8F">
            <w:pPr>
              <w:pStyle w:val="TableContents"/>
              <w:spacing w:line="240" w:lineRule="auto"/>
            </w:pPr>
          </w:p>
          <w:p w14:paraId="6CB907BD" w14:textId="77777777" w:rsidR="00EB78A3" w:rsidRDefault="00EB78A3" w:rsidP="00312A8F">
            <w:pPr>
              <w:pStyle w:val="TableContents"/>
              <w:spacing w:line="240" w:lineRule="auto"/>
            </w:pPr>
          </w:p>
          <w:p w14:paraId="116AC969" w14:textId="77777777" w:rsidR="00EB78A3" w:rsidRDefault="00EB78A3" w:rsidP="00312A8F">
            <w:pPr>
              <w:pStyle w:val="TableContents"/>
              <w:spacing w:line="240" w:lineRule="auto"/>
            </w:pPr>
          </w:p>
        </w:tc>
      </w:tr>
    </w:tbl>
    <w:p w14:paraId="21E59D32" w14:textId="77777777" w:rsidR="00EB78A3" w:rsidRDefault="00EB78A3">
      <w:pPr>
        <w:pStyle w:val="ListParagraph"/>
        <w:ind w:left="0"/>
        <w:rPr>
          <w:rFonts w:ascii="Calibri" w:hAnsi="Calibri" w:cs="Calibri"/>
          <w:b/>
          <w:color w:val="ED7D31"/>
          <w:sz w:val="28"/>
          <w:szCs w:val="28"/>
        </w:rPr>
      </w:pPr>
    </w:p>
    <w:p w14:paraId="00CC3FE4" w14:textId="77777777" w:rsidR="00EB78A3" w:rsidRDefault="00EB78A3">
      <w:pPr>
        <w:pStyle w:val="ListParagraph"/>
        <w:numPr>
          <w:ilvl w:val="0"/>
          <w:numId w:val="3"/>
        </w:numPr>
        <w:ind w:left="360"/>
      </w:pPr>
      <w:r>
        <w:rPr>
          <w:rFonts w:ascii="Calibri" w:hAnsi="Calibri" w:cs="Calibri"/>
          <w:b/>
          <w:color w:val="ED7D31"/>
          <w:sz w:val="28"/>
          <w:szCs w:val="28"/>
        </w:rPr>
        <w:t>Write a dice simulator</w:t>
      </w:r>
    </w:p>
    <w:p w14:paraId="033398F0" w14:textId="77777777" w:rsidR="00EB78A3" w:rsidRDefault="00EB78A3">
      <w:pPr>
        <w:pStyle w:val="ListParagraph"/>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DA7145" w14:paraId="227FB305"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5F998AA3" w14:textId="4CFF778B" w:rsidR="00DA7145" w:rsidRDefault="00DA7145" w:rsidP="00DA7145">
            <w:pPr>
              <w:pStyle w:val="TableContents"/>
              <w:snapToGrid w:val="0"/>
              <w:spacing w:line="240" w:lineRule="auto"/>
              <w:rPr>
                <w:rFonts w:ascii="Calibri" w:hAnsi="Calibri" w:cs="Calibri"/>
                <w:color w:val="auto"/>
              </w:rPr>
            </w:pPr>
            <w:r w:rsidRPr="00DA7145">
              <w:rPr>
                <w:rFonts w:ascii="Calibri" w:hAnsi="Calibri" w:cs="Calibri"/>
                <w:color w:val="auto"/>
              </w:rPr>
              <w:t xml:space="preserve">Using the </w:t>
            </w:r>
            <w:proofErr w:type="gramStart"/>
            <w:r w:rsidRPr="00DA7145">
              <w:rPr>
                <w:rFonts w:ascii="Calibri" w:hAnsi="Calibri" w:cs="Calibri"/>
                <w:color w:val="auto"/>
              </w:rPr>
              <w:t>Scanner</w:t>
            </w:r>
            <w:proofErr w:type="gramEnd"/>
            <w:r w:rsidRPr="00DA7145">
              <w:rPr>
                <w:rFonts w:ascii="Calibri" w:hAnsi="Calibri" w:cs="Calibri"/>
                <w:color w:val="auto"/>
              </w:rPr>
              <w:t xml:space="preserve"> you declared above write code that could be used to prompt the user for two integers between 4 (inclusive) and 12 (inclusive).  The numbers provided correspond to the number of sides on a given die.  Now, write co</w:t>
            </w:r>
            <w:r w:rsidR="00337D2F">
              <w:rPr>
                <w:rFonts w:ascii="Calibri" w:hAnsi="Calibri" w:cs="Calibri"/>
                <w:color w:val="auto"/>
              </w:rPr>
              <w:t>de</w:t>
            </w:r>
            <w:r w:rsidRPr="00DA7145">
              <w:rPr>
                <w:rFonts w:ascii="Calibri" w:hAnsi="Calibri" w:cs="Calibri"/>
                <w:color w:val="auto"/>
              </w:rPr>
              <w:t xml:space="preserve"> that could be used to simulate the dice being rolled.  Below </w:t>
            </w:r>
            <w:r w:rsidR="00337D2F">
              <w:rPr>
                <w:rFonts w:ascii="Calibri" w:hAnsi="Calibri" w:cs="Calibri"/>
                <w:color w:val="auto"/>
              </w:rPr>
              <w:t>is</w:t>
            </w:r>
            <w:r w:rsidRPr="00DA7145">
              <w:rPr>
                <w:rFonts w:ascii="Calibri" w:hAnsi="Calibri" w:cs="Calibri"/>
                <w:color w:val="auto"/>
              </w:rPr>
              <w:t xml:space="preserve"> sample output, </w:t>
            </w:r>
          </w:p>
          <w:p w14:paraId="508D0A75" w14:textId="4DD70B03" w:rsidR="00DA7145" w:rsidRDefault="00DA7145" w:rsidP="00DA7145">
            <w:pPr>
              <w:pStyle w:val="TableContents"/>
              <w:snapToGrid w:val="0"/>
              <w:spacing w:line="240" w:lineRule="auto"/>
              <w:rPr>
                <w:rFonts w:ascii="Calibri" w:hAnsi="Calibri" w:cs="Calibri"/>
                <w:color w:val="auto"/>
              </w:rPr>
            </w:pPr>
          </w:p>
          <w:tbl>
            <w:tblPr>
              <w:tblStyle w:val="TableGrid"/>
              <w:tblW w:w="0" w:type="auto"/>
              <w:tblLayout w:type="fixed"/>
              <w:tblLook w:val="04A0" w:firstRow="1" w:lastRow="0" w:firstColumn="1" w:lastColumn="0" w:noHBand="0" w:noVBand="1"/>
            </w:tblPr>
            <w:tblGrid>
              <w:gridCol w:w="3084"/>
              <w:gridCol w:w="3084"/>
              <w:gridCol w:w="3084"/>
            </w:tblGrid>
            <w:tr w:rsidR="00337D2F" w14:paraId="776CA183" w14:textId="77777777" w:rsidTr="00337D2F">
              <w:tc>
                <w:tcPr>
                  <w:tcW w:w="3084" w:type="dxa"/>
                  <w:shd w:val="clear" w:color="auto" w:fill="F2F2F2" w:themeFill="background1" w:themeFillShade="F2"/>
                </w:tcPr>
                <w:p w14:paraId="315AF088" w14:textId="583310B8" w:rsidR="00337D2F" w:rsidRPr="00337D2F" w:rsidRDefault="00337D2F" w:rsidP="00DA7145">
                  <w:pPr>
                    <w:pStyle w:val="TableContents"/>
                    <w:snapToGrid w:val="0"/>
                    <w:spacing w:line="240" w:lineRule="auto"/>
                    <w:rPr>
                      <w:rFonts w:ascii="Calibri" w:hAnsi="Calibri" w:cs="Calibri"/>
                      <w:b/>
                      <w:bCs/>
                      <w:color w:val="auto"/>
                    </w:rPr>
                  </w:pPr>
                  <w:r w:rsidRPr="00337D2F">
                    <w:rPr>
                      <w:rFonts w:ascii="Calibri" w:hAnsi="Calibri" w:cs="Calibri"/>
                      <w:b/>
                      <w:bCs/>
                      <w:color w:val="auto"/>
                    </w:rPr>
                    <w:t>Input for die 1</w:t>
                  </w:r>
                </w:p>
              </w:tc>
              <w:tc>
                <w:tcPr>
                  <w:tcW w:w="3084" w:type="dxa"/>
                  <w:shd w:val="clear" w:color="auto" w:fill="F2F2F2" w:themeFill="background1" w:themeFillShade="F2"/>
                </w:tcPr>
                <w:p w14:paraId="08CA51C6" w14:textId="15156005" w:rsidR="00337D2F" w:rsidRPr="00337D2F" w:rsidRDefault="00337D2F" w:rsidP="00DA7145">
                  <w:pPr>
                    <w:pStyle w:val="TableContents"/>
                    <w:snapToGrid w:val="0"/>
                    <w:spacing w:line="240" w:lineRule="auto"/>
                    <w:rPr>
                      <w:rFonts w:ascii="Calibri" w:hAnsi="Calibri" w:cs="Calibri"/>
                      <w:b/>
                      <w:bCs/>
                      <w:color w:val="auto"/>
                    </w:rPr>
                  </w:pPr>
                  <w:r w:rsidRPr="00337D2F">
                    <w:rPr>
                      <w:rFonts w:ascii="Calibri" w:hAnsi="Calibri" w:cs="Calibri"/>
                      <w:b/>
                      <w:bCs/>
                      <w:color w:val="auto"/>
                    </w:rPr>
                    <w:t>Input for die 2</w:t>
                  </w:r>
                </w:p>
              </w:tc>
              <w:tc>
                <w:tcPr>
                  <w:tcW w:w="3084" w:type="dxa"/>
                  <w:shd w:val="clear" w:color="auto" w:fill="F2F2F2" w:themeFill="background1" w:themeFillShade="F2"/>
                </w:tcPr>
                <w:p w14:paraId="54AFCD87" w14:textId="6C61DEAD" w:rsidR="00337D2F" w:rsidRPr="00337D2F" w:rsidRDefault="00337D2F" w:rsidP="00DA7145">
                  <w:pPr>
                    <w:pStyle w:val="TableContents"/>
                    <w:snapToGrid w:val="0"/>
                    <w:spacing w:line="240" w:lineRule="auto"/>
                    <w:rPr>
                      <w:rFonts w:ascii="Calibri" w:hAnsi="Calibri" w:cs="Calibri"/>
                      <w:b/>
                      <w:bCs/>
                      <w:color w:val="auto"/>
                    </w:rPr>
                  </w:pPr>
                  <w:r w:rsidRPr="00337D2F">
                    <w:rPr>
                      <w:rFonts w:ascii="Calibri" w:hAnsi="Calibri" w:cs="Calibri"/>
                      <w:b/>
                      <w:bCs/>
                      <w:color w:val="auto"/>
                    </w:rPr>
                    <w:t>Output</w:t>
                  </w:r>
                </w:p>
              </w:tc>
            </w:tr>
            <w:tr w:rsidR="00337D2F" w14:paraId="72E67CE1" w14:textId="77777777" w:rsidTr="00337D2F">
              <w:tc>
                <w:tcPr>
                  <w:tcW w:w="3084" w:type="dxa"/>
                </w:tcPr>
                <w:p w14:paraId="1D7D06E4" w14:textId="01A87203"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5</w:t>
                  </w:r>
                </w:p>
              </w:tc>
              <w:tc>
                <w:tcPr>
                  <w:tcW w:w="3084" w:type="dxa"/>
                </w:tcPr>
                <w:p w14:paraId="607E2CAC" w14:textId="182CF10B"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10</w:t>
                  </w:r>
                </w:p>
              </w:tc>
              <w:tc>
                <w:tcPr>
                  <w:tcW w:w="3084" w:type="dxa"/>
                </w:tcPr>
                <w:p w14:paraId="6384A623" w14:textId="31B9E1CE"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You rolled a 3 and a 10</w:t>
                  </w:r>
                </w:p>
              </w:tc>
            </w:tr>
            <w:tr w:rsidR="00337D2F" w14:paraId="41ABDE97" w14:textId="77777777" w:rsidTr="00337D2F">
              <w:tc>
                <w:tcPr>
                  <w:tcW w:w="3084" w:type="dxa"/>
                </w:tcPr>
                <w:p w14:paraId="0F51C0B9" w14:textId="431871DB"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4</w:t>
                  </w:r>
                </w:p>
              </w:tc>
              <w:tc>
                <w:tcPr>
                  <w:tcW w:w="3084" w:type="dxa"/>
                </w:tcPr>
                <w:p w14:paraId="4E5B2BC8" w14:textId="1BD4A61E"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6</w:t>
                  </w:r>
                </w:p>
              </w:tc>
              <w:tc>
                <w:tcPr>
                  <w:tcW w:w="3084" w:type="dxa"/>
                </w:tcPr>
                <w:p w14:paraId="1AAB88CD" w14:textId="40913CEB"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You rolled a 4 and a 1</w:t>
                  </w:r>
                </w:p>
              </w:tc>
            </w:tr>
            <w:tr w:rsidR="00337D2F" w14:paraId="4CFD735A" w14:textId="77777777" w:rsidTr="00337D2F">
              <w:tc>
                <w:tcPr>
                  <w:tcW w:w="3084" w:type="dxa"/>
                </w:tcPr>
                <w:p w14:paraId="79871095" w14:textId="6B9A1221"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8</w:t>
                  </w:r>
                </w:p>
              </w:tc>
              <w:tc>
                <w:tcPr>
                  <w:tcW w:w="3084" w:type="dxa"/>
                </w:tcPr>
                <w:p w14:paraId="4D941A24" w14:textId="41155496"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12</w:t>
                  </w:r>
                </w:p>
              </w:tc>
              <w:tc>
                <w:tcPr>
                  <w:tcW w:w="3084" w:type="dxa"/>
                </w:tcPr>
                <w:p w14:paraId="45BBB437" w14:textId="47C16D6A" w:rsidR="00337D2F" w:rsidRDefault="00337D2F" w:rsidP="00DA7145">
                  <w:pPr>
                    <w:pStyle w:val="TableContents"/>
                    <w:snapToGrid w:val="0"/>
                    <w:spacing w:line="240" w:lineRule="auto"/>
                    <w:rPr>
                      <w:rFonts w:ascii="Calibri" w:hAnsi="Calibri" w:cs="Calibri"/>
                      <w:color w:val="auto"/>
                    </w:rPr>
                  </w:pPr>
                  <w:r>
                    <w:rPr>
                      <w:rFonts w:ascii="Calibri" w:hAnsi="Calibri" w:cs="Calibri"/>
                      <w:color w:val="auto"/>
                    </w:rPr>
                    <w:t>You rolled a 4 and a 6</w:t>
                  </w:r>
                </w:p>
              </w:tc>
            </w:tr>
          </w:tbl>
          <w:p w14:paraId="77877425" w14:textId="0CDF145D" w:rsidR="00DA7145" w:rsidRDefault="00DA7145">
            <w:pPr>
              <w:pStyle w:val="TableContents"/>
              <w:snapToGrid w:val="0"/>
            </w:pPr>
          </w:p>
        </w:tc>
      </w:tr>
      <w:tr w:rsidR="00EB78A3" w14:paraId="7F5A4536"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6D7ED82C" w14:textId="77777777" w:rsidR="00EB78A3" w:rsidRDefault="00EB78A3">
            <w:pPr>
              <w:pStyle w:val="TableContents"/>
              <w:snapToGrid w:val="0"/>
            </w:pPr>
          </w:p>
          <w:p w14:paraId="3637F78A" w14:textId="77777777" w:rsidR="00EB78A3" w:rsidRDefault="00EB78A3">
            <w:pPr>
              <w:pStyle w:val="TableContents"/>
            </w:pPr>
          </w:p>
          <w:p w14:paraId="1C2034BD" w14:textId="77777777" w:rsidR="00EB78A3" w:rsidRDefault="00EB78A3">
            <w:pPr>
              <w:pStyle w:val="TableContents"/>
            </w:pPr>
          </w:p>
          <w:p w14:paraId="1A93F4B4" w14:textId="77777777" w:rsidR="00EB78A3" w:rsidRDefault="00EB78A3">
            <w:pPr>
              <w:pStyle w:val="TableContents"/>
            </w:pPr>
          </w:p>
          <w:p w14:paraId="391F6027" w14:textId="77777777" w:rsidR="00EB78A3" w:rsidRDefault="00EB78A3">
            <w:pPr>
              <w:pStyle w:val="TableContents"/>
            </w:pPr>
          </w:p>
          <w:p w14:paraId="03B88BF1" w14:textId="77777777" w:rsidR="00EB78A3" w:rsidRDefault="00EB78A3">
            <w:pPr>
              <w:pStyle w:val="TableContents"/>
            </w:pPr>
          </w:p>
          <w:p w14:paraId="59DD52DF" w14:textId="77777777" w:rsidR="00EB78A3" w:rsidRDefault="00EB78A3">
            <w:pPr>
              <w:pStyle w:val="TableContents"/>
            </w:pPr>
          </w:p>
          <w:p w14:paraId="1AC1294E" w14:textId="77777777" w:rsidR="00EB78A3" w:rsidRDefault="00EB78A3">
            <w:pPr>
              <w:pStyle w:val="TableContents"/>
            </w:pPr>
          </w:p>
        </w:tc>
      </w:tr>
    </w:tbl>
    <w:p w14:paraId="367E21BB" w14:textId="70A94CEC" w:rsidR="00337D2F" w:rsidRDefault="00337D2F" w:rsidP="00337D2F">
      <w:pPr>
        <w:pStyle w:val="ListParagraph"/>
        <w:ind w:left="0"/>
        <w:rPr>
          <w:rFonts w:ascii="Calibri" w:hAnsi="Calibri" w:cs="Calibri"/>
          <w:b/>
          <w:color w:val="ED7D31"/>
          <w:sz w:val="28"/>
          <w:szCs w:val="28"/>
        </w:rPr>
      </w:pPr>
    </w:p>
    <w:p w14:paraId="29F8E0C3" w14:textId="4BD36963" w:rsidR="00337D2F" w:rsidRDefault="00337D2F" w:rsidP="00337D2F">
      <w:pPr>
        <w:pStyle w:val="ListParagraph"/>
        <w:ind w:left="0"/>
        <w:rPr>
          <w:rFonts w:ascii="Calibri" w:hAnsi="Calibri" w:cs="Calibri"/>
          <w:b/>
          <w:color w:val="ED7D31"/>
          <w:sz w:val="28"/>
          <w:szCs w:val="28"/>
        </w:rPr>
      </w:pPr>
    </w:p>
    <w:p w14:paraId="087EDEEC" w14:textId="063AC30D" w:rsidR="00337D2F" w:rsidRDefault="00337D2F" w:rsidP="00337D2F">
      <w:pPr>
        <w:pStyle w:val="ListParagraph"/>
        <w:ind w:left="0"/>
        <w:rPr>
          <w:rFonts w:ascii="Calibri" w:hAnsi="Calibri" w:cs="Calibri"/>
          <w:b/>
          <w:color w:val="ED7D31"/>
          <w:sz w:val="28"/>
          <w:szCs w:val="28"/>
        </w:rPr>
      </w:pPr>
    </w:p>
    <w:p w14:paraId="17598FDC" w14:textId="61F09EFF" w:rsidR="00337D2F" w:rsidRDefault="00337D2F" w:rsidP="00337D2F">
      <w:pPr>
        <w:pStyle w:val="ListParagraph"/>
        <w:ind w:left="0"/>
        <w:rPr>
          <w:rFonts w:ascii="Calibri" w:hAnsi="Calibri" w:cs="Calibri"/>
          <w:b/>
          <w:color w:val="ED7D31"/>
          <w:sz w:val="28"/>
          <w:szCs w:val="28"/>
        </w:rPr>
      </w:pPr>
    </w:p>
    <w:p w14:paraId="67107FB1" w14:textId="77777777" w:rsidR="00337D2F" w:rsidRDefault="00337D2F" w:rsidP="00337D2F">
      <w:pPr>
        <w:pStyle w:val="ListParagraph"/>
        <w:ind w:left="0"/>
        <w:rPr>
          <w:rFonts w:ascii="Calibri" w:hAnsi="Calibri" w:cs="Calibri"/>
          <w:b/>
          <w:color w:val="ED7D31"/>
          <w:sz w:val="28"/>
          <w:szCs w:val="28"/>
        </w:rPr>
      </w:pPr>
    </w:p>
    <w:p w14:paraId="1FE0DC7A" w14:textId="05E38059" w:rsidR="00337D2F" w:rsidRDefault="00337D2F" w:rsidP="00337D2F">
      <w:pPr>
        <w:pStyle w:val="ListParagraph"/>
        <w:numPr>
          <w:ilvl w:val="0"/>
          <w:numId w:val="3"/>
        </w:numPr>
        <w:ind w:left="360"/>
      </w:pPr>
      <w:r>
        <w:rPr>
          <w:rFonts w:ascii="Calibri" w:hAnsi="Calibri" w:cs="Calibri"/>
          <w:b/>
          <w:color w:val="ED7D31"/>
          <w:sz w:val="28"/>
          <w:szCs w:val="28"/>
        </w:rPr>
        <w:lastRenderedPageBreak/>
        <w:t xml:space="preserve">Write a </w:t>
      </w:r>
      <w:r>
        <w:rPr>
          <w:rFonts w:ascii="Calibri" w:hAnsi="Calibri" w:cs="Calibri"/>
          <w:b/>
          <w:color w:val="ED7D31"/>
          <w:sz w:val="28"/>
          <w:szCs w:val="28"/>
        </w:rPr>
        <w:t>swap algorithm</w:t>
      </w:r>
    </w:p>
    <w:p w14:paraId="1076EA1F" w14:textId="77777777" w:rsidR="00337D2F" w:rsidRDefault="00337D2F" w:rsidP="00337D2F">
      <w:pPr>
        <w:pStyle w:val="ListParagraph"/>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337D2F" w14:paraId="3C1A628C" w14:textId="77777777" w:rsidTr="00BF51BE">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3D006AC6" w14:textId="5E96ECE9" w:rsidR="00337D2F" w:rsidRDefault="00337D2F" w:rsidP="00BF51BE">
            <w:pPr>
              <w:pStyle w:val="TableContents"/>
              <w:snapToGrid w:val="0"/>
              <w:spacing w:line="240" w:lineRule="auto"/>
              <w:rPr>
                <w:rFonts w:ascii="Calibri" w:hAnsi="Calibri" w:cs="Calibri"/>
                <w:color w:val="auto"/>
              </w:rPr>
            </w:pPr>
            <w:r w:rsidRPr="00DA7145">
              <w:rPr>
                <w:rFonts w:ascii="Calibri" w:hAnsi="Calibri" w:cs="Calibri"/>
                <w:color w:val="auto"/>
              </w:rPr>
              <w:t xml:space="preserve">Using the </w:t>
            </w:r>
            <w:proofErr w:type="gramStart"/>
            <w:r w:rsidRPr="00DA7145">
              <w:rPr>
                <w:rFonts w:ascii="Calibri" w:hAnsi="Calibri" w:cs="Calibri"/>
                <w:color w:val="auto"/>
              </w:rPr>
              <w:t>Scanner</w:t>
            </w:r>
            <w:proofErr w:type="gramEnd"/>
            <w:r w:rsidRPr="00DA7145">
              <w:rPr>
                <w:rFonts w:ascii="Calibri" w:hAnsi="Calibri" w:cs="Calibri"/>
                <w:color w:val="auto"/>
              </w:rPr>
              <w:t xml:space="preserve"> you declared above write code that could be used to prompt the user for two integers between </w:t>
            </w:r>
            <w:r>
              <w:rPr>
                <w:rFonts w:ascii="Calibri" w:hAnsi="Calibri" w:cs="Calibri"/>
                <w:color w:val="auto"/>
              </w:rPr>
              <w:t>0 and 100 (inclusive)</w:t>
            </w:r>
            <w:r w:rsidRPr="00DA7145">
              <w:rPr>
                <w:rFonts w:ascii="Calibri" w:hAnsi="Calibri" w:cs="Calibri"/>
                <w:color w:val="auto"/>
              </w:rPr>
              <w:t xml:space="preserve">.  </w:t>
            </w:r>
            <w:r>
              <w:rPr>
                <w:rFonts w:ascii="Calibri" w:hAnsi="Calibri" w:cs="Calibri"/>
                <w:color w:val="auto"/>
              </w:rPr>
              <w:t xml:space="preserve">The first number should be assigned to an </w:t>
            </w:r>
            <w:r w:rsidRPr="00337D2F">
              <w:rPr>
                <w:rFonts w:ascii="Consolas" w:hAnsi="Consolas" w:cs="Calibri"/>
                <w:color w:val="auto"/>
              </w:rPr>
              <w:t>int</w:t>
            </w:r>
            <w:r>
              <w:rPr>
                <w:rFonts w:ascii="Calibri" w:hAnsi="Calibri" w:cs="Calibri"/>
                <w:color w:val="auto"/>
              </w:rPr>
              <w:t xml:space="preserve"> variable type </w:t>
            </w:r>
            <w:r w:rsidRPr="00337D2F">
              <w:rPr>
                <w:rFonts w:ascii="Consolas" w:hAnsi="Consolas" w:cs="Calibri"/>
                <w:color w:val="auto"/>
              </w:rPr>
              <w:t>a</w:t>
            </w:r>
            <w:r>
              <w:rPr>
                <w:rFonts w:ascii="Calibri" w:hAnsi="Calibri" w:cs="Calibri"/>
                <w:color w:val="auto"/>
              </w:rPr>
              <w:t xml:space="preserve">, and the second to an </w:t>
            </w:r>
            <w:r w:rsidRPr="00337D2F">
              <w:rPr>
                <w:rFonts w:ascii="Consolas" w:hAnsi="Consolas" w:cs="Calibri"/>
                <w:color w:val="auto"/>
              </w:rPr>
              <w:t>in</w:t>
            </w:r>
            <w:r>
              <w:rPr>
                <w:rFonts w:ascii="Calibri" w:hAnsi="Calibri" w:cs="Calibri"/>
                <w:color w:val="auto"/>
              </w:rPr>
              <w:t>t variable type</w:t>
            </w:r>
            <w:r w:rsidRPr="00337D2F">
              <w:rPr>
                <w:rFonts w:ascii="Consolas" w:hAnsi="Consolas" w:cs="Calibri"/>
                <w:color w:val="auto"/>
              </w:rPr>
              <w:t xml:space="preserve"> b</w:t>
            </w:r>
            <w:r>
              <w:rPr>
                <w:rFonts w:ascii="Calibri" w:hAnsi="Calibri" w:cs="Calibri"/>
                <w:color w:val="auto"/>
              </w:rPr>
              <w:t>.</w:t>
            </w:r>
            <w:r w:rsidRPr="00DA7145">
              <w:rPr>
                <w:rFonts w:ascii="Calibri" w:hAnsi="Calibri" w:cs="Calibri"/>
                <w:color w:val="auto"/>
              </w:rPr>
              <w:t xml:space="preserve">  </w:t>
            </w:r>
            <w:r>
              <w:rPr>
                <w:rFonts w:ascii="Calibri" w:hAnsi="Calibri" w:cs="Calibri"/>
                <w:color w:val="auto"/>
              </w:rPr>
              <w:t xml:space="preserve">Now, write code that could be used to swap the values and print the result to the console.  Below is sample output. </w:t>
            </w:r>
          </w:p>
          <w:p w14:paraId="540CFAA8" w14:textId="77777777" w:rsidR="00337D2F" w:rsidRDefault="00337D2F" w:rsidP="00BF51BE">
            <w:pPr>
              <w:pStyle w:val="TableContents"/>
              <w:snapToGrid w:val="0"/>
              <w:spacing w:line="240" w:lineRule="auto"/>
              <w:rPr>
                <w:rFonts w:ascii="Calibri" w:hAnsi="Calibri" w:cs="Calibri"/>
                <w:color w:val="auto"/>
              </w:rPr>
            </w:pPr>
          </w:p>
          <w:tbl>
            <w:tblPr>
              <w:tblStyle w:val="TableGrid"/>
              <w:tblW w:w="0" w:type="auto"/>
              <w:tblLayout w:type="fixed"/>
              <w:tblLook w:val="04A0" w:firstRow="1" w:lastRow="0" w:firstColumn="1" w:lastColumn="0" w:noHBand="0" w:noVBand="1"/>
            </w:tblPr>
            <w:tblGrid>
              <w:gridCol w:w="3084"/>
              <w:gridCol w:w="3084"/>
              <w:gridCol w:w="3084"/>
            </w:tblGrid>
            <w:tr w:rsidR="00337D2F" w14:paraId="4844AFF5" w14:textId="77777777" w:rsidTr="00BF51BE">
              <w:tc>
                <w:tcPr>
                  <w:tcW w:w="3084" w:type="dxa"/>
                  <w:shd w:val="clear" w:color="auto" w:fill="F2F2F2" w:themeFill="background1" w:themeFillShade="F2"/>
                </w:tcPr>
                <w:p w14:paraId="10F8D8E0" w14:textId="24DC8A7A" w:rsidR="00337D2F" w:rsidRPr="00337D2F" w:rsidRDefault="00337D2F" w:rsidP="00BF51BE">
                  <w:pPr>
                    <w:pStyle w:val="TableContents"/>
                    <w:snapToGrid w:val="0"/>
                    <w:spacing w:line="240" w:lineRule="auto"/>
                    <w:rPr>
                      <w:rFonts w:ascii="Calibri" w:hAnsi="Calibri" w:cs="Calibri"/>
                      <w:b/>
                      <w:bCs/>
                      <w:color w:val="auto"/>
                    </w:rPr>
                  </w:pPr>
                  <w:r>
                    <w:rPr>
                      <w:rFonts w:ascii="Calibri" w:hAnsi="Calibri" w:cs="Calibri"/>
                      <w:b/>
                      <w:bCs/>
                      <w:color w:val="auto"/>
                    </w:rPr>
                    <w:t>int a</w:t>
                  </w:r>
                </w:p>
              </w:tc>
              <w:tc>
                <w:tcPr>
                  <w:tcW w:w="3084" w:type="dxa"/>
                  <w:shd w:val="clear" w:color="auto" w:fill="F2F2F2" w:themeFill="background1" w:themeFillShade="F2"/>
                </w:tcPr>
                <w:p w14:paraId="35A4B4AF" w14:textId="03156298" w:rsidR="00337D2F" w:rsidRPr="00337D2F" w:rsidRDefault="00337D2F" w:rsidP="00BF51BE">
                  <w:pPr>
                    <w:pStyle w:val="TableContents"/>
                    <w:snapToGrid w:val="0"/>
                    <w:spacing w:line="240" w:lineRule="auto"/>
                    <w:rPr>
                      <w:rFonts w:ascii="Calibri" w:hAnsi="Calibri" w:cs="Calibri"/>
                      <w:b/>
                      <w:bCs/>
                      <w:color w:val="auto"/>
                    </w:rPr>
                  </w:pPr>
                  <w:r>
                    <w:rPr>
                      <w:rFonts w:ascii="Calibri" w:hAnsi="Calibri" w:cs="Calibri"/>
                      <w:b/>
                      <w:bCs/>
                      <w:color w:val="auto"/>
                    </w:rPr>
                    <w:t>int b</w:t>
                  </w:r>
                </w:p>
              </w:tc>
              <w:tc>
                <w:tcPr>
                  <w:tcW w:w="3084" w:type="dxa"/>
                  <w:shd w:val="clear" w:color="auto" w:fill="F2F2F2" w:themeFill="background1" w:themeFillShade="F2"/>
                </w:tcPr>
                <w:p w14:paraId="0AB476F8" w14:textId="77777777" w:rsidR="00337D2F" w:rsidRPr="00337D2F" w:rsidRDefault="00337D2F" w:rsidP="00BF51BE">
                  <w:pPr>
                    <w:pStyle w:val="TableContents"/>
                    <w:snapToGrid w:val="0"/>
                    <w:spacing w:line="240" w:lineRule="auto"/>
                    <w:rPr>
                      <w:rFonts w:ascii="Calibri" w:hAnsi="Calibri" w:cs="Calibri"/>
                      <w:b/>
                      <w:bCs/>
                      <w:color w:val="auto"/>
                    </w:rPr>
                  </w:pPr>
                  <w:r w:rsidRPr="00337D2F">
                    <w:rPr>
                      <w:rFonts w:ascii="Calibri" w:hAnsi="Calibri" w:cs="Calibri"/>
                      <w:b/>
                      <w:bCs/>
                      <w:color w:val="auto"/>
                    </w:rPr>
                    <w:t>Output</w:t>
                  </w:r>
                </w:p>
              </w:tc>
            </w:tr>
            <w:tr w:rsidR="00337D2F" w14:paraId="2FC6C8B3" w14:textId="77777777" w:rsidTr="00BF51BE">
              <w:tc>
                <w:tcPr>
                  <w:tcW w:w="3084" w:type="dxa"/>
                </w:tcPr>
                <w:p w14:paraId="0E1F15C3" w14:textId="77777777"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5</w:t>
                  </w:r>
                </w:p>
              </w:tc>
              <w:tc>
                <w:tcPr>
                  <w:tcW w:w="3084" w:type="dxa"/>
                </w:tcPr>
                <w:p w14:paraId="59927F74" w14:textId="77777777"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10</w:t>
                  </w:r>
                </w:p>
              </w:tc>
              <w:tc>
                <w:tcPr>
                  <w:tcW w:w="3084" w:type="dxa"/>
                </w:tcPr>
                <w:p w14:paraId="64306605" w14:textId="26641DF0"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The value of a is 10, the value of b is 5</w:t>
                  </w:r>
                </w:p>
              </w:tc>
            </w:tr>
            <w:tr w:rsidR="00337D2F" w14:paraId="03108854" w14:textId="77777777" w:rsidTr="00BF51BE">
              <w:tc>
                <w:tcPr>
                  <w:tcW w:w="3084" w:type="dxa"/>
                </w:tcPr>
                <w:p w14:paraId="780E50AB" w14:textId="77777777"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4</w:t>
                  </w:r>
                </w:p>
              </w:tc>
              <w:tc>
                <w:tcPr>
                  <w:tcW w:w="3084" w:type="dxa"/>
                </w:tcPr>
                <w:p w14:paraId="5839A190" w14:textId="77777777"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6</w:t>
                  </w:r>
                </w:p>
              </w:tc>
              <w:tc>
                <w:tcPr>
                  <w:tcW w:w="3084" w:type="dxa"/>
                </w:tcPr>
                <w:p w14:paraId="35F7EB74" w14:textId="4ADF1ADA"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The value of a is 6, the value of b is 4</w:t>
                  </w:r>
                </w:p>
              </w:tc>
            </w:tr>
            <w:tr w:rsidR="00337D2F" w14:paraId="451ED008" w14:textId="77777777" w:rsidTr="00BF51BE">
              <w:tc>
                <w:tcPr>
                  <w:tcW w:w="3084" w:type="dxa"/>
                </w:tcPr>
                <w:p w14:paraId="2C4AA10F" w14:textId="6C15EA98"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8</w:t>
                  </w:r>
                  <w:r>
                    <w:rPr>
                      <w:rFonts w:ascii="Calibri" w:hAnsi="Calibri" w:cs="Calibri"/>
                      <w:color w:val="auto"/>
                    </w:rPr>
                    <w:t>0</w:t>
                  </w:r>
                </w:p>
              </w:tc>
              <w:tc>
                <w:tcPr>
                  <w:tcW w:w="3084" w:type="dxa"/>
                </w:tcPr>
                <w:p w14:paraId="46118C2D" w14:textId="77777777"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12</w:t>
                  </w:r>
                </w:p>
              </w:tc>
              <w:tc>
                <w:tcPr>
                  <w:tcW w:w="3084" w:type="dxa"/>
                </w:tcPr>
                <w:p w14:paraId="2A3B6F05" w14:textId="29017C37" w:rsidR="00337D2F" w:rsidRDefault="00337D2F" w:rsidP="00BF51BE">
                  <w:pPr>
                    <w:pStyle w:val="TableContents"/>
                    <w:snapToGrid w:val="0"/>
                    <w:spacing w:line="240" w:lineRule="auto"/>
                    <w:rPr>
                      <w:rFonts w:ascii="Calibri" w:hAnsi="Calibri" w:cs="Calibri"/>
                      <w:color w:val="auto"/>
                    </w:rPr>
                  </w:pPr>
                  <w:r>
                    <w:rPr>
                      <w:rFonts w:ascii="Calibri" w:hAnsi="Calibri" w:cs="Calibri"/>
                      <w:color w:val="auto"/>
                    </w:rPr>
                    <w:t>The value of a is 12, the value of b is 80</w:t>
                  </w:r>
                </w:p>
              </w:tc>
            </w:tr>
          </w:tbl>
          <w:p w14:paraId="4A1FAC1B" w14:textId="77777777" w:rsidR="00337D2F" w:rsidRDefault="00337D2F" w:rsidP="00BF51BE">
            <w:pPr>
              <w:pStyle w:val="TableContents"/>
              <w:snapToGrid w:val="0"/>
            </w:pPr>
          </w:p>
        </w:tc>
      </w:tr>
      <w:tr w:rsidR="00337D2F" w14:paraId="43EA286F" w14:textId="77777777" w:rsidTr="00BF51BE">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5B436D6C" w14:textId="77777777" w:rsidR="00337D2F" w:rsidRDefault="00337D2F" w:rsidP="00BF51BE">
            <w:pPr>
              <w:pStyle w:val="TableContents"/>
              <w:snapToGrid w:val="0"/>
            </w:pPr>
          </w:p>
          <w:p w14:paraId="44C9BCE6" w14:textId="77777777" w:rsidR="00337D2F" w:rsidRDefault="00337D2F" w:rsidP="00BF51BE">
            <w:pPr>
              <w:pStyle w:val="TableContents"/>
            </w:pPr>
          </w:p>
          <w:p w14:paraId="0A609647" w14:textId="77777777" w:rsidR="00337D2F" w:rsidRDefault="00337D2F" w:rsidP="00BF51BE">
            <w:pPr>
              <w:pStyle w:val="TableContents"/>
            </w:pPr>
          </w:p>
          <w:p w14:paraId="3671E9A6" w14:textId="77777777" w:rsidR="00337D2F" w:rsidRDefault="00337D2F" w:rsidP="00BF51BE">
            <w:pPr>
              <w:pStyle w:val="TableContents"/>
            </w:pPr>
          </w:p>
          <w:p w14:paraId="59F88519" w14:textId="77777777" w:rsidR="00337D2F" w:rsidRDefault="00337D2F" w:rsidP="00BF51BE">
            <w:pPr>
              <w:pStyle w:val="TableContents"/>
            </w:pPr>
          </w:p>
          <w:p w14:paraId="2E170366" w14:textId="77777777" w:rsidR="00337D2F" w:rsidRDefault="00337D2F" w:rsidP="00BF51BE">
            <w:pPr>
              <w:pStyle w:val="TableContents"/>
            </w:pPr>
          </w:p>
        </w:tc>
      </w:tr>
    </w:tbl>
    <w:p w14:paraId="16117339" w14:textId="77777777" w:rsidR="00337D2F" w:rsidRDefault="00337D2F">
      <w:pPr>
        <w:pStyle w:val="ListParagraph"/>
        <w:ind w:left="0"/>
      </w:pPr>
    </w:p>
    <w:p w14:paraId="31756D96" w14:textId="77777777" w:rsidR="00EB78A3" w:rsidRDefault="00EB78A3">
      <w:pPr>
        <w:pStyle w:val="BodyText"/>
        <w:numPr>
          <w:ilvl w:val="0"/>
          <w:numId w:val="3"/>
        </w:numPr>
        <w:spacing w:after="0"/>
        <w:ind w:left="360"/>
      </w:pPr>
      <w:r>
        <w:rPr>
          <w:rFonts w:ascii="Calibri" w:eastAsia="Ubuntu" w:hAnsi="Calibri" w:cs="Calibri"/>
          <w:b/>
          <w:bCs/>
          <w:color w:val="F58220"/>
          <w:sz w:val="28"/>
          <w:szCs w:val="28"/>
        </w:rPr>
        <w:t>Create a partial Mad Libs game</w:t>
      </w:r>
    </w:p>
    <w:p w14:paraId="00F9DDAD" w14:textId="77777777" w:rsidR="00EB78A3" w:rsidRDefault="00EB78A3" w:rsidP="00337D2F">
      <w:pPr>
        <w:pStyle w:val="BodyText"/>
        <w:spacing w:after="0" w:line="240" w:lineRule="auto"/>
        <w:ind w:left="360" w:hanging="360"/>
        <w:rPr>
          <w:rFonts w:ascii="Calibri" w:eastAsia="Ubuntu" w:hAnsi="Calibri" w:cs="Calibri"/>
          <w:b/>
          <w:bCs/>
          <w:color w:val="F58220"/>
          <w:sz w:val="28"/>
          <w:szCs w:val="28"/>
        </w:rPr>
      </w:pPr>
    </w:p>
    <w:p w14:paraId="0CB9E295" w14:textId="77777777" w:rsidR="00EB78A3" w:rsidRDefault="00EB78A3" w:rsidP="00337D2F">
      <w:pPr>
        <w:pStyle w:val="BodyText"/>
        <w:spacing w:after="0" w:line="240" w:lineRule="auto"/>
      </w:pPr>
      <w:r>
        <w:rPr>
          <w:rFonts w:ascii="Calibri" w:eastAsia="Ubuntu" w:hAnsi="Calibri" w:cs="Calibri"/>
          <w:color w:val="000000"/>
        </w:rPr>
        <w:t>Mad Libs</w:t>
      </w:r>
      <w:r>
        <w:rPr>
          <w:rFonts w:ascii="Calibri" w:eastAsia="Ubuntu" w:hAnsi="Calibri" w:cs="Calibri"/>
          <w:b/>
          <w:bCs/>
          <w:color w:val="000000"/>
        </w:rPr>
        <w:t xml:space="preserve"> </w:t>
      </w:r>
      <w:r>
        <w:rPr>
          <w:rFonts w:ascii="Calibri" w:eastAsia="Ubuntu" w:hAnsi="Calibri" w:cs="Calibri"/>
          <w:bCs/>
          <w:color w:val="000000"/>
        </w:rPr>
        <w:t xml:space="preserve">is a </w:t>
      </w:r>
      <w:r>
        <w:rPr>
          <w:rFonts w:ascii="Calibri" w:eastAsia="Ubuntu" w:hAnsi="Calibri" w:cs="Calibri"/>
          <w:bCs/>
          <w:color w:val="000000"/>
          <w:highlight w:val="white"/>
        </w:rPr>
        <w:t xml:space="preserve">phrasal template word game </w:t>
      </w:r>
      <w:r>
        <w:rPr>
          <w:rFonts w:ascii="Calibri" w:eastAsia="Ubuntu" w:hAnsi="Calibri" w:cs="Calibri"/>
          <w:bCs/>
          <w:color w:val="000000"/>
        </w:rPr>
        <w:t xml:space="preserve">where one player prompts the other for a list of words to substitute for blanks in a story, before reading the – often comical or nonsensical – story aloud.   Consider the following example, </w:t>
      </w:r>
    </w:p>
    <w:p w14:paraId="52363277" w14:textId="77777777" w:rsidR="00EB78A3" w:rsidRDefault="00EB78A3" w:rsidP="00337D2F">
      <w:pPr>
        <w:pStyle w:val="BodyText"/>
        <w:spacing w:after="0" w:line="240" w:lineRule="auto"/>
        <w:rPr>
          <w:rFonts w:ascii="Calibri" w:eastAsia="Ubuntu" w:hAnsi="Calibri" w:cs="Calibri"/>
          <w:b/>
          <w:bCs/>
          <w:color w:val="F58220"/>
          <w:sz w:val="28"/>
          <w:szCs w:val="28"/>
        </w:rPr>
      </w:pPr>
    </w:p>
    <w:p w14:paraId="043AD763" w14:textId="77777777" w:rsidR="00EB78A3" w:rsidRDefault="00EB78A3" w:rsidP="00337D2F">
      <w:pPr>
        <w:pStyle w:val="PreformattedText"/>
        <w:shd w:val="clear" w:color="auto" w:fill="EEEEEE"/>
        <w:spacing w:line="240" w:lineRule="auto"/>
        <w:rPr>
          <w:rFonts w:ascii="monospace" w:eastAsia="Ubuntu" w:hAnsi="monospace" w:cs="monospace"/>
          <w:bCs/>
          <w:color w:val="000000"/>
          <w:sz w:val="21"/>
          <w:szCs w:val="28"/>
        </w:rPr>
      </w:pPr>
    </w:p>
    <w:p w14:paraId="6065AC28" w14:textId="77777777" w:rsidR="00EB78A3" w:rsidRDefault="00EB78A3" w:rsidP="00337D2F">
      <w:pPr>
        <w:pStyle w:val="PreformattedText"/>
        <w:shd w:val="clear" w:color="auto" w:fill="EEEEEE"/>
        <w:spacing w:line="240" w:lineRule="auto"/>
      </w:pPr>
      <w:r>
        <w:rPr>
          <w:rFonts w:ascii="monospace" w:eastAsia="Ubuntu" w:hAnsi="monospace" w:cs="monospace"/>
          <w:bCs/>
          <w:color w:val="000000"/>
          <w:sz w:val="21"/>
          <w:szCs w:val="28"/>
        </w:rPr>
        <w:t>"___________! he said ________ as he jumped into his convertible</w:t>
      </w:r>
    </w:p>
    <w:p w14:paraId="378A6767" w14:textId="77777777" w:rsidR="00EB78A3" w:rsidRDefault="00EB78A3" w:rsidP="00337D2F">
      <w:pPr>
        <w:pStyle w:val="PreformattedText"/>
        <w:pBdr>
          <w:top w:val="single" w:sz="1" w:space="1" w:color="EAECF0"/>
          <w:left w:val="single" w:sz="1" w:space="1" w:color="EAECF0"/>
          <w:bottom w:val="single" w:sz="1" w:space="1" w:color="EAECF0"/>
          <w:right w:val="single" w:sz="1" w:space="1" w:color="EAECF0"/>
        </w:pBdr>
        <w:shd w:val="clear" w:color="auto" w:fill="EEEEEE"/>
        <w:spacing w:line="240" w:lineRule="auto"/>
      </w:pPr>
      <w:r>
        <w:rPr>
          <w:color w:val="000000"/>
        </w:rPr>
        <w:t xml:space="preserve">  </w:t>
      </w:r>
      <w:r>
        <w:rPr>
          <w:rFonts w:ascii="monospace" w:hAnsi="monospace" w:cs="monospace"/>
          <w:i/>
          <w:color w:val="000000"/>
          <w:sz w:val="21"/>
        </w:rPr>
        <w:t>exclamation           adverb</w:t>
      </w:r>
    </w:p>
    <w:p w14:paraId="53ADB155" w14:textId="77777777" w:rsidR="00EB78A3" w:rsidRDefault="00EB78A3" w:rsidP="00337D2F">
      <w:pPr>
        <w:pStyle w:val="PreformattedText"/>
        <w:pBdr>
          <w:top w:val="single" w:sz="1" w:space="1" w:color="EAECF0"/>
          <w:left w:val="single" w:sz="1" w:space="1" w:color="EAECF0"/>
          <w:bottom w:val="single" w:sz="1" w:space="1" w:color="EAECF0"/>
          <w:right w:val="single" w:sz="1" w:space="1" w:color="EAECF0"/>
        </w:pBdr>
        <w:shd w:val="clear" w:color="auto" w:fill="EEEEEE"/>
        <w:spacing w:line="240" w:lineRule="auto"/>
      </w:pPr>
      <w:r>
        <w:rPr>
          <w:color w:val="000000"/>
        </w:rPr>
        <w:t xml:space="preserve">                                                     </w:t>
      </w:r>
    </w:p>
    <w:p w14:paraId="4978FEB1" w14:textId="77777777" w:rsidR="00EB78A3" w:rsidRDefault="00EB78A3" w:rsidP="00337D2F">
      <w:pPr>
        <w:pStyle w:val="PreformattedText"/>
        <w:pBdr>
          <w:top w:val="single" w:sz="1" w:space="1" w:color="EAECF0"/>
          <w:left w:val="single" w:sz="1" w:space="1" w:color="EAECF0"/>
          <w:bottom w:val="single" w:sz="1" w:space="1" w:color="EAECF0"/>
          <w:right w:val="single" w:sz="1" w:space="1" w:color="EAECF0"/>
        </w:pBdr>
        <w:shd w:val="clear" w:color="auto" w:fill="EEEEEE"/>
        <w:spacing w:line="240" w:lineRule="auto"/>
      </w:pPr>
      <w:r>
        <w:rPr>
          <w:color w:val="000000"/>
        </w:rPr>
        <w:t xml:space="preserve">  </w:t>
      </w:r>
      <w:r>
        <w:rPr>
          <w:rFonts w:ascii="monospace" w:hAnsi="monospace" w:cs="monospace"/>
          <w:color w:val="000000"/>
          <w:sz w:val="21"/>
        </w:rPr>
        <w:t>______ and drove off with his _________ wife."</w:t>
      </w:r>
    </w:p>
    <w:p w14:paraId="41CFACF5" w14:textId="77777777" w:rsidR="00EB78A3" w:rsidRDefault="00EB78A3" w:rsidP="00337D2F">
      <w:pPr>
        <w:pStyle w:val="PreformattedText"/>
        <w:pBdr>
          <w:top w:val="single" w:sz="1" w:space="1" w:color="EAECF0"/>
          <w:left w:val="single" w:sz="1" w:space="1" w:color="EAECF0"/>
          <w:bottom w:val="single" w:sz="1" w:space="1" w:color="EAECF0"/>
          <w:right w:val="single" w:sz="1" w:space="1" w:color="EAECF0"/>
        </w:pBdr>
        <w:shd w:val="clear" w:color="auto" w:fill="EEEEEE"/>
        <w:spacing w:after="283" w:line="240" w:lineRule="auto"/>
      </w:pPr>
      <w:r>
        <w:rPr>
          <w:color w:val="000000"/>
        </w:rPr>
        <w:t xml:space="preserve">   </w:t>
      </w:r>
      <w:r>
        <w:rPr>
          <w:rFonts w:ascii="monospace" w:hAnsi="monospace" w:cs="monospace"/>
          <w:i/>
          <w:color w:val="000000"/>
          <w:sz w:val="21"/>
        </w:rPr>
        <w:t>noun                         adjective</w:t>
      </w:r>
    </w:p>
    <w:p w14:paraId="572B18FB" w14:textId="77777777" w:rsidR="00EB78A3" w:rsidRDefault="00EB78A3" w:rsidP="00337D2F">
      <w:pPr>
        <w:pStyle w:val="BodyText"/>
        <w:spacing w:after="0" w:line="240" w:lineRule="auto"/>
      </w:pPr>
      <w:r>
        <w:rPr>
          <w:rFonts w:ascii="Calibri" w:eastAsia="Ubuntu" w:hAnsi="Calibri" w:cs="Calibri"/>
          <w:bCs/>
          <w:color w:val="000000"/>
        </w:rPr>
        <w:t>Beneath each blank is specified a category, such as "</w:t>
      </w:r>
      <w:hyperlink r:id="rId7" w:history="1">
        <w:r>
          <w:rPr>
            <w:rStyle w:val="Hyperlink"/>
            <w:rFonts w:ascii="Calibri" w:eastAsia="Ubuntu" w:hAnsi="Calibri" w:cs="Calibri"/>
            <w:bCs/>
            <w:color w:val="000000"/>
            <w:highlight w:val="white"/>
            <w:u w:val="none"/>
          </w:rPr>
          <w:t>noun</w:t>
        </w:r>
      </w:hyperlink>
      <w:r>
        <w:rPr>
          <w:rFonts w:ascii="Calibri" w:eastAsia="Ubuntu" w:hAnsi="Calibri" w:cs="Calibri"/>
          <w:bCs/>
          <w:color w:val="000000"/>
        </w:rPr>
        <w:t>", "</w:t>
      </w:r>
      <w:hyperlink r:id="rId8" w:history="1">
        <w:r>
          <w:rPr>
            <w:rStyle w:val="Hyperlink"/>
            <w:rFonts w:ascii="Calibri" w:eastAsia="Ubuntu" w:hAnsi="Calibri" w:cs="Calibri"/>
            <w:bCs/>
            <w:color w:val="000000"/>
            <w:highlight w:val="white"/>
            <w:u w:val="none"/>
          </w:rPr>
          <w:t>verb</w:t>
        </w:r>
      </w:hyperlink>
      <w:r>
        <w:rPr>
          <w:rFonts w:ascii="Calibri" w:eastAsia="Ubuntu" w:hAnsi="Calibri" w:cs="Calibri"/>
          <w:bCs/>
          <w:color w:val="000000"/>
        </w:rPr>
        <w:t>", "place", "celebrity," "Exclamation" or "part of the body".</w:t>
      </w:r>
    </w:p>
    <w:p w14:paraId="2B6A3731" w14:textId="77777777" w:rsidR="00EB78A3" w:rsidRDefault="00EB78A3" w:rsidP="00337D2F">
      <w:pPr>
        <w:pStyle w:val="BodyText"/>
        <w:spacing w:after="0" w:line="240" w:lineRule="auto"/>
        <w:rPr>
          <w:rFonts w:ascii="Calibri" w:eastAsia="Ubuntu" w:hAnsi="Calibri" w:cs="Calibri"/>
          <w:b/>
          <w:bCs/>
          <w:color w:val="F58220"/>
          <w:sz w:val="28"/>
          <w:szCs w:val="28"/>
        </w:rPr>
      </w:pPr>
    </w:p>
    <w:p w14:paraId="24D41CC2" w14:textId="77777777" w:rsidR="00EB78A3" w:rsidRDefault="00EB78A3" w:rsidP="00337D2F">
      <w:pPr>
        <w:pStyle w:val="BodyText"/>
        <w:spacing w:after="0" w:line="240" w:lineRule="auto"/>
      </w:pPr>
      <w:r>
        <w:rPr>
          <w:rFonts w:ascii="Calibri" w:eastAsia="Ubuntu" w:hAnsi="Calibri" w:cs="Calibri"/>
          <w:bCs/>
          <w:color w:val="000000"/>
        </w:rPr>
        <w:t>Write code that could be used to prompt the user for at least 5 pieces of information.  The information you collect, must include the following data types:  String, int, double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4"/>
      </w:tblGrid>
      <w:tr w:rsidR="00EB78A3" w14:paraId="0194EA6F" w14:textId="77777777">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785FFCAA" w14:textId="77777777" w:rsidR="00EB78A3" w:rsidRDefault="00EB78A3" w:rsidP="00337D2F">
            <w:pPr>
              <w:pStyle w:val="TableContents"/>
              <w:snapToGrid w:val="0"/>
              <w:spacing w:line="240" w:lineRule="auto"/>
            </w:pPr>
          </w:p>
          <w:p w14:paraId="156CFCD2" w14:textId="77777777" w:rsidR="00EB78A3" w:rsidRDefault="00EB78A3" w:rsidP="00337D2F">
            <w:pPr>
              <w:pStyle w:val="TableContents"/>
              <w:spacing w:line="240" w:lineRule="auto"/>
            </w:pPr>
          </w:p>
          <w:p w14:paraId="112BCFE5" w14:textId="77777777" w:rsidR="00EB78A3" w:rsidRDefault="00EB78A3" w:rsidP="00337D2F">
            <w:pPr>
              <w:pStyle w:val="TableContents"/>
              <w:spacing w:line="240" w:lineRule="auto"/>
            </w:pPr>
          </w:p>
          <w:p w14:paraId="58D3423B" w14:textId="77777777" w:rsidR="00EB78A3" w:rsidRDefault="00EB78A3" w:rsidP="00337D2F">
            <w:pPr>
              <w:pStyle w:val="TableContents"/>
              <w:spacing w:line="240" w:lineRule="auto"/>
            </w:pPr>
          </w:p>
          <w:p w14:paraId="3BA0BA8F" w14:textId="77777777" w:rsidR="00EB78A3" w:rsidRDefault="00EB78A3" w:rsidP="00337D2F">
            <w:pPr>
              <w:pStyle w:val="TableContents"/>
              <w:spacing w:line="240" w:lineRule="auto"/>
            </w:pPr>
          </w:p>
          <w:p w14:paraId="2021D3B9" w14:textId="77777777" w:rsidR="00EB78A3" w:rsidRDefault="00EB78A3" w:rsidP="00337D2F">
            <w:pPr>
              <w:pStyle w:val="TableContents"/>
              <w:spacing w:line="240" w:lineRule="auto"/>
            </w:pPr>
          </w:p>
          <w:p w14:paraId="4CC41688" w14:textId="77777777" w:rsidR="00EB78A3" w:rsidRDefault="00EB78A3" w:rsidP="00337D2F">
            <w:pPr>
              <w:pStyle w:val="TableContents"/>
              <w:spacing w:line="240" w:lineRule="auto"/>
            </w:pPr>
          </w:p>
          <w:p w14:paraId="19A12D56" w14:textId="77777777" w:rsidR="00EB78A3" w:rsidRDefault="00EB78A3" w:rsidP="00337D2F">
            <w:pPr>
              <w:pStyle w:val="TableContents"/>
              <w:spacing w:line="240" w:lineRule="auto"/>
            </w:pPr>
          </w:p>
          <w:p w14:paraId="6193C197" w14:textId="05EB44A7" w:rsidR="00EB78A3" w:rsidRDefault="00EB78A3" w:rsidP="00337D2F">
            <w:pPr>
              <w:pStyle w:val="TableContents"/>
              <w:spacing w:line="240" w:lineRule="auto"/>
            </w:pPr>
          </w:p>
          <w:p w14:paraId="2DB57244" w14:textId="77777777" w:rsidR="00984CDD" w:rsidRDefault="00984CDD" w:rsidP="00337D2F">
            <w:pPr>
              <w:pStyle w:val="TableContents"/>
              <w:spacing w:line="240" w:lineRule="auto"/>
            </w:pPr>
          </w:p>
          <w:p w14:paraId="7C76A088" w14:textId="77777777" w:rsidR="00EB78A3" w:rsidRDefault="00EB78A3" w:rsidP="00337D2F">
            <w:pPr>
              <w:pStyle w:val="TableContents"/>
              <w:spacing w:line="240" w:lineRule="auto"/>
            </w:pPr>
          </w:p>
          <w:p w14:paraId="6DF98A13" w14:textId="77777777" w:rsidR="00EB78A3" w:rsidRDefault="00EB78A3" w:rsidP="00337D2F">
            <w:pPr>
              <w:pStyle w:val="TableContents"/>
              <w:spacing w:line="240" w:lineRule="auto"/>
            </w:pPr>
          </w:p>
          <w:p w14:paraId="1932E0BC" w14:textId="77777777" w:rsidR="00EB78A3" w:rsidRDefault="00EB78A3" w:rsidP="00337D2F">
            <w:pPr>
              <w:pStyle w:val="TableContents"/>
              <w:spacing w:line="240" w:lineRule="auto"/>
            </w:pPr>
          </w:p>
          <w:p w14:paraId="4FE43A14" w14:textId="77777777" w:rsidR="00EB78A3" w:rsidRDefault="00EB78A3" w:rsidP="00337D2F">
            <w:pPr>
              <w:pStyle w:val="TableContents"/>
              <w:spacing w:line="240" w:lineRule="auto"/>
            </w:pPr>
          </w:p>
        </w:tc>
      </w:tr>
    </w:tbl>
    <w:p w14:paraId="147056A3" w14:textId="77777777" w:rsidR="00EB78A3" w:rsidRDefault="00EB78A3">
      <w:pPr>
        <w:pStyle w:val="BodyText"/>
        <w:spacing w:after="0"/>
        <w:rPr>
          <w:rFonts w:ascii="Calibri" w:eastAsia="Ubuntu" w:hAnsi="Calibri" w:cs="Calibri"/>
          <w:b/>
          <w:bCs/>
          <w:color w:val="F58220"/>
          <w:sz w:val="28"/>
          <w:szCs w:val="28"/>
        </w:rPr>
      </w:pPr>
    </w:p>
    <w:p w14:paraId="34B8601E" w14:textId="77777777" w:rsidR="00EB78A3" w:rsidRDefault="00EB78A3">
      <w:pPr>
        <w:pStyle w:val="BodyText"/>
        <w:numPr>
          <w:ilvl w:val="0"/>
          <w:numId w:val="3"/>
        </w:numPr>
        <w:spacing w:after="0"/>
        <w:ind w:left="360"/>
      </w:pPr>
      <w:r>
        <w:rPr>
          <w:rFonts w:ascii="Calibri" w:eastAsia="Ubuntu" w:hAnsi="Calibri" w:cs="Calibri"/>
          <w:b/>
          <w:bCs/>
          <w:color w:val="F58220"/>
          <w:sz w:val="28"/>
          <w:szCs w:val="28"/>
        </w:rPr>
        <w:lastRenderedPageBreak/>
        <w:t>Receive Credit for this lab guide</w:t>
      </w:r>
    </w:p>
    <w:p w14:paraId="204C1B85" w14:textId="77777777" w:rsidR="00EB78A3" w:rsidRDefault="00EB78A3">
      <w:pPr>
        <w:pStyle w:val="BodyText"/>
        <w:spacing w:after="0"/>
        <w:rPr>
          <w:rFonts w:ascii="Courier New" w:eastAsia="Ubuntu" w:hAnsi="Courier New" w:cs="Courier New"/>
          <w:color w:val="000000"/>
        </w:rPr>
      </w:pPr>
    </w:p>
    <w:p w14:paraId="22C86EC5" w14:textId="77777777" w:rsidR="00EB78A3" w:rsidRDefault="00EB78A3">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7E4E50E8" w14:textId="77777777" w:rsidR="00EB78A3" w:rsidRDefault="00EB78A3">
      <w:pPr>
        <w:ind w:left="360" w:hanging="360"/>
      </w:pPr>
    </w:p>
    <w:sectPr w:rsidR="00EB78A3">
      <w:headerReference w:type="default" r:id="rId9"/>
      <w:headerReference w:type="first" r:id="rId10"/>
      <w:pgSz w:w="12240" w:h="15840"/>
      <w:pgMar w:top="630" w:right="1440" w:bottom="777" w:left="1440" w:header="0" w:footer="720" w:gutter="0"/>
      <w:pgNumType w:start="1"/>
      <w:cols w:space="72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6628" w14:textId="77777777" w:rsidR="005432B6" w:rsidRDefault="005432B6">
      <w:pPr>
        <w:spacing w:line="240" w:lineRule="auto"/>
      </w:pPr>
      <w:r>
        <w:separator/>
      </w:r>
    </w:p>
  </w:endnote>
  <w:endnote w:type="continuationSeparator" w:id="0">
    <w:p w14:paraId="76753EBB" w14:textId="77777777" w:rsidR="005432B6" w:rsidRDefault="00543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ospace">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C836" w14:textId="77777777" w:rsidR="005432B6" w:rsidRDefault="005432B6">
      <w:pPr>
        <w:spacing w:line="240" w:lineRule="auto"/>
      </w:pPr>
      <w:r>
        <w:separator/>
      </w:r>
    </w:p>
  </w:footnote>
  <w:footnote w:type="continuationSeparator" w:id="0">
    <w:p w14:paraId="01AB02E5" w14:textId="77777777" w:rsidR="005432B6" w:rsidRDefault="005432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0D25" w14:textId="77777777" w:rsidR="00EB78A3" w:rsidRDefault="00EB78A3">
    <w:pPr>
      <w:pStyle w:val="Header"/>
      <w:rPr>
        <w:rFonts w:ascii="Calibri" w:hAnsi="Calibri" w:cs="Calibri"/>
        <w:color w:val="000000"/>
      </w:rPr>
    </w:pPr>
  </w:p>
  <w:p w14:paraId="5CAD3CA1" w14:textId="77777777" w:rsidR="00EB78A3" w:rsidRDefault="00EB78A3">
    <w:pPr>
      <w:pStyle w:val="Header"/>
    </w:pPr>
    <w:r>
      <w:rPr>
        <w:rFonts w:ascii="Calibri" w:eastAsia="Calibri" w:hAnsi="Calibri" w:cs="Calibri"/>
        <w:color w:val="000000"/>
      </w:rPr>
      <w:t xml:space="preserve"> </w:t>
    </w:r>
  </w:p>
  <w:p w14:paraId="7CFBC487" w14:textId="77777777" w:rsidR="00EB78A3" w:rsidRDefault="00EB7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5B9A" w14:textId="77777777" w:rsidR="00EB78A3" w:rsidRDefault="00EB78A3">
    <w:pPr>
      <w:pStyle w:val="Header"/>
      <w:rPr>
        <w:rFonts w:ascii="Calibri" w:hAnsi="Calibri" w:cs="Calibri"/>
        <w:color w:val="000000"/>
      </w:rPr>
    </w:pPr>
  </w:p>
  <w:p w14:paraId="1223F61E" w14:textId="77777777" w:rsidR="00EB78A3" w:rsidRDefault="00EB78A3">
    <w:pPr>
      <w:pStyle w:val="Header"/>
      <w:rPr>
        <w:rFonts w:ascii="Calibri" w:hAnsi="Calibri" w:cs="Calibri"/>
        <w:color w:val="000000"/>
      </w:rPr>
    </w:pPr>
  </w:p>
  <w:p w14:paraId="08A5A834" w14:textId="77777777" w:rsidR="00EB78A3" w:rsidRDefault="00EB78A3">
    <w:pPr>
      <w:pStyle w:val="Header"/>
      <w:rPr>
        <w:rFonts w:ascii="Calibri" w:hAnsi="Calibri" w:cs="Calibri"/>
        <w:color w:val="000000"/>
      </w:rPr>
    </w:pPr>
  </w:p>
  <w:p w14:paraId="56329B6C" w14:textId="6166EADF" w:rsidR="00EB78A3" w:rsidRDefault="00EB78A3">
    <w:pPr>
      <w:pStyle w:val="Header"/>
    </w:pPr>
    <w:r>
      <w:rPr>
        <w:rFonts w:ascii="Calibri" w:hAnsi="Calibri" w:cs="Calibri"/>
        <w:color w:val="000000"/>
      </w:rPr>
      <w:t>Name ____________________________________________________________________________</w:t>
    </w:r>
    <w:r w:rsidR="00CB4513">
      <w:rPr>
        <w:rFonts w:ascii="Calibri" w:hAnsi="Calibri" w:cs="Calibri"/>
        <w:color w:val="000000"/>
      </w:rPr>
      <w:t xml:space="preserve"> Period ______</w:t>
    </w:r>
    <w:r>
      <w:rPr>
        <w:rFonts w:ascii="Calibri" w:hAnsi="Calibri" w:cs="Calibri"/>
        <w:color w:val="000000"/>
      </w:rPr>
      <w:t xml:space="preserve"> </w:t>
    </w:r>
  </w:p>
  <w:p w14:paraId="6E81517A" w14:textId="77777777" w:rsidR="00EB78A3" w:rsidRDefault="00EB78A3">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28"/>
    <w:rsid w:val="00014428"/>
    <w:rsid w:val="00312A8F"/>
    <w:rsid w:val="00337D2F"/>
    <w:rsid w:val="005432B6"/>
    <w:rsid w:val="008A39C5"/>
    <w:rsid w:val="00984CDD"/>
    <w:rsid w:val="00CB4513"/>
    <w:rsid w:val="00DA7145"/>
    <w:rsid w:val="00E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828664"/>
  <w15:chartTrackingRefBased/>
  <w15:docId w15:val="{FC7A9A9A-7A19-491C-97D2-4A488852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rPr>
      <w:rFonts w:ascii="Arial" w:eastAsia="Arial" w:hAnsi="Arial" w:cs="Arial"/>
      <w:color w:val="5D6770"/>
      <w:lang w:val="en"/>
    </w:rPr>
  </w:style>
  <w:style w:type="paragraph" w:styleId="Heading1">
    <w:name w:val="heading 1"/>
    <w:basedOn w:val="Normal"/>
    <w:next w:val="Normal"/>
    <w:qFormat/>
    <w:pPr>
      <w:keepNext/>
      <w:keepLines/>
      <w:numPr>
        <w:numId w:val="1"/>
      </w:numPr>
      <w:spacing w:line="324" w:lineRule="auto"/>
      <w:outlineLvl w:val="0"/>
    </w:pPr>
    <w:rPr>
      <w:b/>
      <w:color w:val="7865A1"/>
      <w:sz w:val="28"/>
      <w:szCs w:val="28"/>
    </w:rPr>
  </w:style>
  <w:style w:type="paragraph" w:styleId="Heading2">
    <w:name w:val="heading 2"/>
    <w:basedOn w:val="Normal"/>
    <w:next w:val="Normal"/>
    <w:qFormat/>
    <w:pPr>
      <w:keepNext/>
      <w:keepLines/>
      <w:numPr>
        <w:ilvl w:val="1"/>
        <w:numId w:val="1"/>
      </w:numPr>
      <w:spacing w:before="160"/>
      <w:outlineLvl w:val="1"/>
    </w:pPr>
    <w:rPr>
      <w:b/>
      <w:color w:val="666666"/>
      <w:sz w:val="24"/>
      <w:szCs w:val="24"/>
    </w:rPr>
  </w:style>
  <w:style w:type="paragraph" w:styleId="Heading3">
    <w:name w:val="heading 3"/>
    <w:basedOn w:val="Normal"/>
    <w:next w:val="Normal"/>
    <w:qFormat/>
    <w:pPr>
      <w:keepNext/>
      <w:keepLines/>
      <w:numPr>
        <w:ilvl w:val="2"/>
        <w:numId w:val="1"/>
      </w:numPr>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qFormat/>
    <w:pPr>
      <w:keepNext/>
      <w:keepLines/>
      <w:numPr>
        <w:ilvl w:val="3"/>
        <w:numId w:val="1"/>
      </w:numPr>
      <w:spacing w:before="160"/>
      <w:ind w:left="720"/>
      <w:outlineLvl w:val="3"/>
    </w:pPr>
    <w:rPr>
      <w:b/>
      <w:color w:val="FFFFFF"/>
      <w:sz w:val="24"/>
      <w:szCs w:val="24"/>
      <w:highlight w:val="darkGray"/>
    </w:rPr>
  </w:style>
  <w:style w:type="paragraph" w:styleId="Heading5">
    <w:name w:val="heading 5"/>
    <w:basedOn w:val="Normal"/>
    <w:next w:val="Normal"/>
    <w:qFormat/>
    <w:pPr>
      <w:keepNext/>
      <w:keepLines/>
      <w:numPr>
        <w:ilvl w:val="4"/>
        <w:numId w:val="1"/>
      </w:numP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qFormat/>
    <w:pPr>
      <w:keepNext/>
      <w:keepLines/>
      <w:numPr>
        <w:ilvl w:val="5"/>
        <w:numId w:val="1"/>
      </w:numP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
      <w:b w:val="0"/>
      <w:color w:val="ED7D31"/>
      <w:sz w:val="20"/>
    </w:rPr>
  </w:style>
  <w:style w:type="character" w:customStyle="1" w:styleId="WW8Num2z1">
    <w:name w:val="WW8Num2z1"/>
    <w:rPr>
      <w:rFonts w:ascii="OpenSymbol" w:hAnsi="OpenSymbol" w:cs="OpenSymbol"/>
      <w:color w:val="ED7D31"/>
    </w:rPr>
  </w:style>
  <w:style w:type="character" w:customStyle="1" w:styleId="WW8Num2z3">
    <w:name w:val="WW8Num2z3"/>
    <w:rPr>
      <w:rFonts w:ascii="Symbol" w:hAnsi="Symbol" w:cs="OpenSymbol"/>
      <w:color w:val="ED7D31"/>
    </w:rPr>
  </w:style>
  <w:style w:type="character" w:customStyle="1" w:styleId="WW8Num3z0">
    <w:name w:val="WW8Num3z0"/>
    <w:rPr>
      <w:rFonts w:ascii="Wingdings" w:hAnsi="Wingdings" w:cs="Wingdings"/>
      <w:color w:val="F79646"/>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OpenSymbol"/>
      <w:color w:val="000000"/>
    </w:rPr>
  </w:style>
  <w:style w:type="character" w:customStyle="1" w:styleId="WW8Num4z1">
    <w:name w:val="WW8Num4z1"/>
    <w:rPr>
      <w:rFonts w:ascii="OpenSymbol" w:hAnsi="OpenSymbol" w:cs="OpenSymbol"/>
      <w:color w:val="000000"/>
    </w:rPr>
  </w:style>
  <w:style w:type="character" w:customStyle="1" w:styleId="WW8Num2z2">
    <w:name w:val="WW8Num2z2"/>
    <w:rPr>
      <w:rFonts w:ascii="Wingdings" w:hAnsi="Wingdings" w:cs="Wingdings"/>
    </w:rPr>
  </w:style>
  <w:style w:type="character" w:customStyle="1" w:styleId="WW8Num5z0">
    <w:name w:val="WW8Num5z0"/>
    <w:rPr>
      <w:rFonts w:ascii="Symbol" w:hAnsi="Symbol" w:cs="OpenSymbol"/>
      <w:color w:val="000000"/>
    </w:rPr>
  </w:style>
  <w:style w:type="character" w:customStyle="1" w:styleId="WW8Num5z1">
    <w:name w:val="WW8Num5z1"/>
    <w:rPr>
      <w:rFonts w:ascii="OpenSymbol" w:hAnsi="OpenSymbol" w:cs="OpenSymbol"/>
      <w:color w:val="000000"/>
    </w:rPr>
  </w:style>
  <w:style w:type="character" w:customStyle="1" w:styleId="WW8Num6z0">
    <w:name w:val="WW8Num6z0"/>
    <w:rPr>
      <w:rFonts w:ascii="Symbol" w:hAnsi="Symbol" w:cs="OpenSymbol"/>
      <w:color w:val="000000"/>
    </w:rPr>
  </w:style>
  <w:style w:type="character" w:customStyle="1" w:styleId="WW8Num6z1">
    <w:name w:val="WW8Num6z1"/>
    <w:rPr>
      <w:rFonts w:ascii="OpenSymbol" w:hAnsi="OpenSymbol" w:cs="OpenSymbol"/>
      <w:color w:val="00000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DefaultParagraphFont0">
    <w:name w:val="Default Paragraph Font"/>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BalloonTextChar">
    <w:name w:val="Balloon Text Char"/>
    <w:rPr>
      <w:rFonts w:ascii="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color w:val="000000"/>
      <w:sz w:val="24"/>
      <w:szCs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ascii="Calibri" w:hAnsi="Calibri" w:cs="Symbol"/>
      <w:sz w:val="24"/>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Bullets">
    <w:name w:val="Bullets"/>
    <w:rPr>
      <w:rFonts w:ascii="OpenSymbol" w:eastAsia="OpenSymbol" w:hAnsi="OpenSymbol" w:cs="OpenSymbol"/>
      <w:color w:val="000000"/>
    </w:rPr>
  </w:style>
  <w:style w:type="character" w:customStyle="1" w:styleId="ListLabel26">
    <w:name w:val="ListLabel 26"/>
    <w:rPr>
      <w:rFonts w:cs="Symbol"/>
      <w:sz w:val="24"/>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ascii="Calibri" w:hAnsi="Calibri" w:cs="OpenSymbol"/>
      <w:sz w:val="24"/>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ascii="Calibri" w:hAnsi="Calibri" w:cs="OpenSymbol"/>
      <w:sz w:val="24"/>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73">
    <w:name w:val="ListLabel 73"/>
    <w:rPr>
      <w:rFonts w:ascii="Calibri" w:hAnsi="Calibri" w:cs="OpenSymbol"/>
      <w:b w:val="0"/>
      <w:color w:val="ED7D31"/>
      <w:sz w:val="20"/>
    </w:rPr>
  </w:style>
  <w:style w:type="character" w:customStyle="1" w:styleId="ListLabel74">
    <w:name w:val="ListLabel 74"/>
    <w:rPr>
      <w:rFonts w:cs="OpenSymbol"/>
      <w:color w:val="ED7D31"/>
    </w:rPr>
  </w:style>
  <w:style w:type="character" w:customStyle="1" w:styleId="ListLabel75">
    <w:name w:val="ListLabel 75"/>
    <w:rPr>
      <w:rFonts w:cs="OpenSymbol"/>
      <w:color w:val="ED7D31"/>
    </w:rPr>
  </w:style>
  <w:style w:type="character" w:customStyle="1" w:styleId="ListLabel76">
    <w:name w:val="ListLabel 76"/>
    <w:rPr>
      <w:rFonts w:cs="OpenSymbol"/>
      <w:color w:val="ED7D31"/>
    </w:rPr>
  </w:style>
  <w:style w:type="character" w:customStyle="1" w:styleId="ListLabel77">
    <w:name w:val="ListLabel 77"/>
    <w:rPr>
      <w:rFonts w:cs="OpenSymbol"/>
      <w:color w:val="ED7D31"/>
    </w:rPr>
  </w:style>
  <w:style w:type="character" w:customStyle="1" w:styleId="ListLabel78">
    <w:name w:val="ListLabel 78"/>
    <w:rPr>
      <w:rFonts w:cs="OpenSymbol"/>
      <w:color w:val="ED7D31"/>
    </w:rPr>
  </w:style>
  <w:style w:type="character" w:customStyle="1" w:styleId="ListLabel79">
    <w:name w:val="ListLabel 79"/>
    <w:rPr>
      <w:rFonts w:cs="OpenSymbol"/>
      <w:color w:val="ED7D31"/>
    </w:rPr>
  </w:style>
  <w:style w:type="character" w:customStyle="1" w:styleId="ListLabel80">
    <w:name w:val="ListLabel 80"/>
    <w:rPr>
      <w:rFonts w:cs="OpenSymbol"/>
      <w:color w:val="ED7D31"/>
    </w:rPr>
  </w:style>
  <w:style w:type="character" w:customStyle="1" w:styleId="ListLabel81">
    <w:name w:val="ListLabel 81"/>
    <w:rPr>
      <w:rFonts w:cs="OpenSymbol"/>
      <w:color w:val="ED7D31"/>
    </w:rPr>
  </w:style>
  <w:style w:type="character" w:styleId="Hyperlink">
    <w:name w:val="Hyperlink"/>
    <w:rPr>
      <w:color w:val="000080"/>
      <w:u w:val="single"/>
    </w:rPr>
  </w:style>
  <w:style w:type="character" w:customStyle="1" w:styleId="ListLabel82">
    <w:name w:val="ListLabel 82"/>
    <w:rPr>
      <w:rFonts w:ascii="Calibri" w:hAnsi="Calibri" w:cs="OpenSymbol"/>
      <w:sz w:val="20"/>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ascii="Calibri" w:hAnsi="Calibri" w:cs="OpenSymbol"/>
      <w:sz w:val="24"/>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b w:val="0"/>
      <w:color w:val="ED7D31"/>
      <w:sz w:val="20"/>
    </w:rPr>
  </w:style>
  <w:style w:type="character" w:customStyle="1" w:styleId="ListLabel101">
    <w:name w:val="ListLabel 101"/>
    <w:rPr>
      <w:rFonts w:cs="OpenSymbol"/>
      <w:color w:val="ED7D31"/>
    </w:rPr>
  </w:style>
  <w:style w:type="character" w:customStyle="1" w:styleId="ListLabel102">
    <w:name w:val="ListLabel 102"/>
    <w:rPr>
      <w:rFonts w:cs="OpenSymbol"/>
      <w:color w:val="ED7D31"/>
    </w:rPr>
  </w:style>
  <w:style w:type="character" w:customStyle="1" w:styleId="ListLabel103">
    <w:name w:val="ListLabel 103"/>
    <w:rPr>
      <w:rFonts w:cs="OpenSymbol"/>
      <w:color w:val="ED7D31"/>
    </w:rPr>
  </w:style>
  <w:style w:type="character" w:customStyle="1" w:styleId="ListLabel104">
    <w:name w:val="ListLabel 104"/>
    <w:rPr>
      <w:rFonts w:cs="OpenSymbol"/>
      <w:color w:val="ED7D31"/>
    </w:rPr>
  </w:style>
  <w:style w:type="character" w:customStyle="1" w:styleId="ListLabel105">
    <w:name w:val="ListLabel 105"/>
    <w:rPr>
      <w:rFonts w:cs="OpenSymbol"/>
      <w:color w:val="ED7D31"/>
    </w:rPr>
  </w:style>
  <w:style w:type="character" w:customStyle="1" w:styleId="ListLabel106">
    <w:name w:val="ListLabel 106"/>
    <w:rPr>
      <w:rFonts w:cs="OpenSymbol"/>
      <w:color w:val="ED7D31"/>
    </w:rPr>
  </w:style>
  <w:style w:type="character" w:customStyle="1" w:styleId="ListLabel107">
    <w:name w:val="ListLabel 107"/>
    <w:rPr>
      <w:rFonts w:cs="OpenSymbol"/>
      <w:color w:val="ED7D31"/>
    </w:rPr>
  </w:style>
  <w:style w:type="character" w:customStyle="1" w:styleId="ListLabel108">
    <w:name w:val="ListLabel 108"/>
    <w:rPr>
      <w:rFonts w:cs="OpenSymbol"/>
      <w:color w:val="ED7D31"/>
    </w:rPr>
  </w:style>
  <w:style w:type="character" w:customStyle="1" w:styleId="ListLabel109">
    <w:name w:val="ListLabel 109"/>
    <w:rPr>
      <w:rFonts w:ascii="Calibri" w:hAnsi="Calibri" w:cs="Calibri"/>
      <w:i w:val="0"/>
      <w:iCs w:val="0"/>
      <w:color w:val="00000A"/>
      <w:sz w:val="20"/>
      <w:szCs w:val="20"/>
    </w:rPr>
  </w:style>
  <w:style w:type="character" w:styleId="Strong">
    <w:name w:val="Strong"/>
    <w:qFormat/>
    <w:rPr>
      <w:b/>
      <w:bCs/>
    </w:rPr>
  </w:style>
  <w:style w:type="character" w:customStyle="1" w:styleId="ListLabel110">
    <w:name w:val="ListLabel 110"/>
    <w:rPr>
      <w:rFonts w:cs="OpenSymbol"/>
      <w:sz w:val="24"/>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b w:val="0"/>
      <w:color w:val="ED7D31"/>
      <w:sz w:val="20"/>
    </w:rPr>
  </w:style>
  <w:style w:type="character" w:customStyle="1" w:styleId="ListLabel120">
    <w:name w:val="ListLabel 120"/>
    <w:rPr>
      <w:rFonts w:cs="OpenSymbol"/>
      <w:color w:val="ED7D31"/>
    </w:rPr>
  </w:style>
  <w:style w:type="character" w:customStyle="1" w:styleId="ListLabel121">
    <w:name w:val="ListLabel 121"/>
    <w:rPr>
      <w:rFonts w:cs="OpenSymbol"/>
      <w:color w:val="ED7D31"/>
    </w:rPr>
  </w:style>
  <w:style w:type="character" w:customStyle="1" w:styleId="ListLabel122">
    <w:name w:val="ListLabel 122"/>
    <w:rPr>
      <w:rFonts w:cs="OpenSymbol"/>
      <w:color w:val="ED7D31"/>
    </w:rPr>
  </w:style>
  <w:style w:type="character" w:customStyle="1" w:styleId="ListLabel123">
    <w:name w:val="ListLabel 123"/>
    <w:rPr>
      <w:rFonts w:cs="OpenSymbol"/>
      <w:color w:val="ED7D31"/>
    </w:rPr>
  </w:style>
  <w:style w:type="character" w:customStyle="1" w:styleId="ListLabel124">
    <w:name w:val="ListLabel 124"/>
    <w:rPr>
      <w:rFonts w:cs="OpenSymbol"/>
      <w:color w:val="ED7D31"/>
    </w:rPr>
  </w:style>
  <w:style w:type="character" w:customStyle="1" w:styleId="ListLabel125">
    <w:name w:val="ListLabel 125"/>
    <w:rPr>
      <w:rFonts w:cs="OpenSymbol"/>
      <w:color w:val="ED7D31"/>
    </w:rPr>
  </w:style>
  <w:style w:type="character" w:customStyle="1" w:styleId="ListLabel126">
    <w:name w:val="ListLabel 126"/>
    <w:rPr>
      <w:rFonts w:cs="OpenSymbol"/>
      <w:color w:val="ED7D31"/>
    </w:rPr>
  </w:style>
  <w:style w:type="character" w:customStyle="1" w:styleId="ListLabel127">
    <w:name w:val="ListLabel 127"/>
    <w:rPr>
      <w:rFonts w:cs="OpenSymbol"/>
      <w:color w:val="ED7D31"/>
    </w:rPr>
  </w:style>
  <w:style w:type="character" w:customStyle="1" w:styleId="ListLabel128">
    <w:name w:val="ListLabel 128"/>
    <w:rPr>
      <w:rFonts w:ascii="Calibri" w:eastAsia="Ubuntu" w:hAnsi="Calibri" w:cs="Calibri"/>
      <w:color w:val="00000A"/>
      <w:sz w:val="20"/>
      <w:szCs w:val="20"/>
    </w:rPr>
  </w:style>
  <w:style w:type="character" w:customStyle="1" w:styleId="ListLabel129">
    <w:name w:val="ListLabel 129"/>
    <w:rPr>
      <w:rFonts w:ascii="Calibri" w:hAnsi="Calibri" w:cs="Calibri"/>
      <w:b w:val="0"/>
      <w:i w:val="0"/>
      <w:iCs w:val="0"/>
      <w:caps w:val="0"/>
      <w:smallCaps w:val="0"/>
      <w:color w:val="00000A"/>
      <w:spacing w:val="0"/>
      <w:sz w:val="20"/>
      <w:szCs w:val="20"/>
    </w:rPr>
  </w:style>
  <w:style w:type="character" w:customStyle="1" w:styleId="ListLabel130">
    <w:name w:val="ListLabel 130"/>
    <w:rPr>
      <w:rFonts w:ascii="Calibri" w:hAnsi="Calibri" w:cs="Calibri"/>
      <w:b w:val="0"/>
      <w:bCs w:val="0"/>
      <w:i w:val="0"/>
      <w:iCs w:val="0"/>
      <w:caps w:val="0"/>
      <w:smallCaps w:val="0"/>
      <w:color w:val="000000"/>
      <w:spacing w:val="0"/>
      <w:sz w:val="20"/>
      <w:szCs w:val="20"/>
    </w:rPr>
  </w:style>
  <w:style w:type="character" w:customStyle="1" w:styleId="ListLabel131">
    <w:name w:val="ListLabel 131"/>
    <w:rPr>
      <w:rFonts w:cs="OpenSymbol"/>
      <w:b w:val="0"/>
      <w:color w:val="ED7D31"/>
      <w:sz w:val="20"/>
    </w:rPr>
  </w:style>
  <w:style w:type="character" w:customStyle="1" w:styleId="ListLabel132">
    <w:name w:val="ListLabel 132"/>
    <w:rPr>
      <w:rFonts w:cs="OpenSymbol"/>
      <w:color w:val="ED7D31"/>
    </w:rPr>
  </w:style>
  <w:style w:type="character" w:customStyle="1" w:styleId="ListLabel133">
    <w:name w:val="ListLabel 133"/>
    <w:rPr>
      <w:rFonts w:cs="OpenSymbol"/>
      <w:color w:val="ED7D31"/>
    </w:rPr>
  </w:style>
  <w:style w:type="character" w:customStyle="1" w:styleId="ListLabel134">
    <w:name w:val="ListLabel 134"/>
    <w:rPr>
      <w:rFonts w:cs="OpenSymbol"/>
      <w:color w:val="ED7D31"/>
    </w:rPr>
  </w:style>
  <w:style w:type="character" w:customStyle="1" w:styleId="ListLabel135">
    <w:name w:val="ListLabel 135"/>
    <w:rPr>
      <w:rFonts w:cs="OpenSymbol"/>
      <w:color w:val="ED7D31"/>
    </w:rPr>
  </w:style>
  <w:style w:type="character" w:customStyle="1" w:styleId="ListLabel136">
    <w:name w:val="ListLabel 136"/>
    <w:rPr>
      <w:rFonts w:cs="OpenSymbol"/>
      <w:color w:val="ED7D31"/>
    </w:rPr>
  </w:style>
  <w:style w:type="character" w:customStyle="1" w:styleId="ListLabel137">
    <w:name w:val="ListLabel 137"/>
    <w:rPr>
      <w:rFonts w:cs="OpenSymbol"/>
      <w:color w:val="ED7D31"/>
    </w:rPr>
  </w:style>
  <w:style w:type="character" w:customStyle="1" w:styleId="ListLabel138">
    <w:name w:val="ListLabel 138"/>
    <w:rPr>
      <w:rFonts w:cs="OpenSymbol"/>
      <w:color w:val="ED7D31"/>
    </w:rPr>
  </w:style>
  <w:style w:type="character" w:customStyle="1" w:styleId="ListLabel139">
    <w:name w:val="ListLabel 139"/>
    <w:rPr>
      <w:rFonts w:cs="OpenSymbol"/>
      <w:color w:val="ED7D31"/>
    </w:rPr>
  </w:style>
  <w:style w:type="character" w:customStyle="1" w:styleId="ListLabel140">
    <w:name w:val="ListLabel 140"/>
    <w:rPr>
      <w:rFonts w:ascii="Calibri" w:hAnsi="Calibri" w:cs="Calibri"/>
      <w:b w:val="0"/>
      <w:i w:val="0"/>
      <w:iCs w:val="0"/>
      <w:caps w:val="0"/>
      <w:smallCaps w:val="0"/>
      <w:strike w:val="0"/>
      <w:dstrike w:val="0"/>
      <w:color w:val="00000A"/>
      <w:spacing w:val="0"/>
      <w:sz w:val="20"/>
      <w:szCs w:val="20"/>
      <w:u w:val="none"/>
    </w:rPr>
  </w:style>
  <w:style w:type="character" w:customStyle="1" w:styleId="ListLabel141">
    <w:name w:val="ListLabel 141"/>
    <w:rPr>
      <w:rFonts w:ascii="Calibri" w:hAnsi="Calibri" w:cs="Calibri"/>
      <w:b w:val="0"/>
      <w:bCs w:val="0"/>
      <w:i w:val="0"/>
      <w:iCs w:val="0"/>
      <w:caps w:val="0"/>
      <w:smallCaps w:val="0"/>
      <w:color w:val="000000"/>
      <w:spacing w:val="0"/>
      <w:sz w:val="20"/>
      <w:szCs w:val="20"/>
    </w:rPr>
  </w:style>
  <w:style w:type="character" w:customStyle="1" w:styleId="ListLabel142">
    <w:name w:val="ListLabel 142"/>
    <w:rPr>
      <w:rFonts w:cs="OpenSymbol"/>
      <w:b w:val="0"/>
      <w:color w:val="ED7D31"/>
      <w:sz w:val="20"/>
    </w:rPr>
  </w:style>
  <w:style w:type="character" w:customStyle="1" w:styleId="ListLabel143">
    <w:name w:val="ListLabel 143"/>
    <w:rPr>
      <w:rFonts w:cs="OpenSymbol"/>
      <w:color w:val="ED7D31"/>
    </w:rPr>
  </w:style>
  <w:style w:type="character" w:customStyle="1" w:styleId="ListLabel144">
    <w:name w:val="ListLabel 144"/>
    <w:rPr>
      <w:rFonts w:cs="OpenSymbol"/>
      <w:color w:val="ED7D31"/>
    </w:rPr>
  </w:style>
  <w:style w:type="character" w:customStyle="1" w:styleId="ListLabel145">
    <w:name w:val="ListLabel 145"/>
    <w:rPr>
      <w:rFonts w:cs="OpenSymbol"/>
      <w:color w:val="ED7D31"/>
    </w:rPr>
  </w:style>
  <w:style w:type="character" w:customStyle="1" w:styleId="ListLabel146">
    <w:name w:val="ListLabel 146"/>
    <w:rPr>
      <w:rFonts w:cs="OpenSymbol"/>
      <w:color w:val="ED7D31"/>
    </w:rPr>
  </w:style>
  <w:style w:type="character" w:customStyle="1" w:styleId="ListLabel147">
    <w:name w:val="ListLabel 147"/>
    <w:rPr>
      <w:rFonts w:cs="OpenSymbol"/>
      <w:color w:val="ED7D31"/>
    </w:rPr>
  </w:style>
  <w:style w:type="character" w:customStyle="1" w:styleId="ListLabel148">
    <w:name w:val="ListLabel 148"/>
    <w:rPr>
      <w:rFonts w:cs="OpenSymbol"/>
      <w:color w:val="ED7D31"/>
    </w:rPr>
  </w:style>
  <w:style w:type="character" w:customStyle="1" w:styleId="ListLabel149">
    <w:name w:val="ListLabel 149"/>
    <w:rPr>
      <w:rFonts w:cs="OpenSymbol"/>
      <w:color w:val="ED7D31"/>
    </w:rPr>
  </w:style>
  <w:style w:type="character" w:customStyle="1" w:styleId="ListLabel150">
    <w:name w:val="ListLabel 150"/>
    <w:rPr>
      <w:rFonts w:cs="OpenSymbol"/>
      <w:color w:val="ED7D31"/>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character" w:customStyle="1" w:styleId="ListLabel166">
    <w:name w:val="ListLabel 166"/>
    <w:rPr>
      <w:sz w:val="20"/>
    </w:rPr>
  </w:style>
  <w:style w:type="character" w:customStyle="1" w:styleId="ListLabel167">
    <w:name w:val="ListLabel 167"/>
    <w:rPr>
      <w:sz w:val="20"/>
    </w:rPr>
  </w:style>
  <w:style w:type="character" w:customStyle="1" w:styleId="ListLabel168">
    <w:name w:val="ListLabel 168"/>
    <w:rPr>
      <w:sz w:val="20"/>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pl-k">
    <w:name w:val="pl-k"/>
    <w:basedOn w:val="DefaultParagraphFont0"/>
  </w:style>
  <w:style w:type="character" w:customStyle="1" w:styleId="pl-c1">
    <w:name w:val="pl-c1"/>
    <w:basedOn w:val="DefaultParagraphFont0"/>
  </w:style>
  <w:style w:type="character" w:customStyle="1" w:styleId="pl-smi">
    <w:name w:val="pl-smi"/>
    <w:basedOn w:val="DefaultParagraphFont0"/>
  </w:style>
  <w:style w:type="character" w:customStyle="1" w:styleId="pl-en">
    <w:name w:val="pl-en"/>
    <w:basedOn w:val="DefaultParagraphFont0"/>
  </w:style>
  <w:style w:type="character" w:customStyle="1" w:styleId="ListLabel178">
    <w:name w:val="ListLabel 178"/>
    <w:rPr>
      <w:rFonts w:cs="OpenSymbol"/>
      <w:b w:val="0"/>
      <w:color w:val="ED7D31"/>
      <w:sz w:val="20"/>
    </w:rPr>
  </w:style>
  <w:style w:type="character" w:customStyle="1" w:styleId="ListLabel179">
    <w:name w:val="ListLabel 179"/>
    <w:rPr>
      <w:rFonts w:cs="OpenSymbol"/>
      <w:color w:val="ED7D31"/>
    </w:rPr>
  </w:style>
  <w:style w:type="character" w:customStyle="1" w:styleId="ListLabel180">
    <w:name w:val="ListLabel 180"/>
    <w:rPr>
      <w:rFonts w:cs="OpenSymbol"/>
      <w:color w:val="ED7D31"/>
    </w:rPr>
  </w:style>
  <w:style w:type="character" w:customStyle="1" w:styleId="ListLabel181">
    <w:name w:val="ListLabel 181"/>
    <w:rPr>
      <w:rFonts w:cs="OpenSymbol"/>
      <w:color w:val="ED7D31"/>
    </w:rPr>
  </w:style>
  <w:style w:type="character" w:customStyle="1" w:styleId="ListLabel182">
    <w:name w:val="ListLabel 182"/>
    <w:rPr>
      <w:rFonts w:cs="OpenSymbol"/>
      <w:color w:val="ED7D31"/>
    </w:rPr>
  </w:style>
  <w:style w:type="character" w:customStyle="1" w:styleId="ListLabel183">
    <w:name w:val="ListLabel 183"/>
    <w:rPr>
      <w:rFonts w:cs="OpenSymbol"/>
      <w:color w:val="ED7D31"/>
    </w:rPr>
  </w:style>
  <w:style w:type="character" w:customStyle="1" w:styleId="ListLabel184">
    <w:name w:val="ListLabel 184"/>
    <w:rPr>
      <w:rFonts w:cs="OpenSymbol"/>
      <w:color w:val="ED7D31"/>
    </w:rPr>
  </w:style>
  <w:style w:type="character" w:customStyle="1" w:styleId="ListLabel185">
    <w:name w:val="ListLabel 185"/>
    <w:rPr>
      <w:rFonts w:cs="OpenSymbol"/>
      <w:color w:val="ED7D31"/>
    </w:rPr>
  </w:style>
  <w:style w:type="character" w:customStyle="1" w:styleId="ListLabel186">
    <w:name w:val="ListLabel 186"/>
    <w:rPr>
      <w:rFonts w:cs="OpenSymbol"/>
      <w:color w:val="ED7D31"/>
    </w:rPr>
  </w:style>
  <w:style w:type="character" w:customStyle="1" w:styleId="ListLabel187">
    <w:name w:val="ListLabel 187"/>
    <w:rPr>
      <w:rFonts w:ascii="Calibri" w:hAnsi="Calibri" w:cs="OpenSymbol"/>
      <w:b/>
      <w:color w:val="000000"/>
      <w:sz w:val="28"/>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OpenSymbol"/>
    </w:rPr>
  </w:style>
  <w:style w:type="character" w:customStyle="1" w:styleId="ListLabel191">
    <w:name w:val="ListLabel 191"/>
    <w:rPr>
      <w:rFonts w:cs="OpenSymbol"/>
    </w:rPr>
  </w:style>
  <w:style w:type="character" w:customStyle="1" w:styleId="ListLabel192">
    <w:name w:val="ListLabel 192"/>
    <w:rPr>
      <w:rFonts w:cs="OpenSymbol"/>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ascii="Calibri" w:hAnsi="Calibri" w:cs="Calibri"/>
      <w:color w:val="F79646"/>
    </w:rPr>
  </w:style>
  <w:style w:type="character" w:customStyle="1" w:styleId="ListLabel198">
    <w:name w:val="ListLabel 198"/>
    <w:rPr>
      <w:rFonts w:cs="Courier New"/>
    </w:rPr>
  </w:style>
  <w:style w:type="character" w:customStyle="1" w:styleId="ListLabel199">
    <w:name w:val="ListLabel 199"/>
    <w:rPr>
      <w:rFonts w:cs="Courier New"/>
    </w:rPr>
  </w:style>
  <w:style w:type="character" w:customStyle="1" w:styleId="ListLabel200">
    <w:name w:val="ListLabel 200"/>
    <w:rPr>
      <w:rFonts w:cs="Courier New"/>
    </w:rPr>
  </w:style>
  <w:style w:type="character" w:customStyle="1" w:styleId="ListLabel201">
    <w:name w:val="ListLabel 201"/>
    <w:rPr>
      <w:rFonts w:cs="OpenSymbol"/>
      <w:b w:val="0"/>
      <w:color w:val="ED7D31"/>
      <w:sz w:val="20"/>
    </w:rPr>
  </w:style>
  <w:style w:type="character" w:customStyle="1" w:styleId="ListLabel202">
    <w:name w:val="ListLabel 202"/>
    <w:rPr>
      <w:rFonts w:cs="OpenSymbol"/>
      <w:color w:val="ED7D31"/>
    </w:rPr>
  </w:style>
  <w:style w:type="character" w:customStyle="1" w:styleId="ListLabel203">
    <w:name w:val="ListLabel 203"/>
    <w:rPr>
      <w:rFonts w:cs="OpenSymbol"/>
      <w:color w:val="ED7D31"/>
    </w:rPr>
  </w:style>
  <w:style w:type="character" w:customStyle="1" w:styleId="ListLabel204">
    <w:name w:val="ListLabel 204"/>
    <w:rPr>
      <w:rFonts w:cs="OpenSymbol"/>
      <w:color w:val="ED7D31"/>
    </w:rPr>
  </w:style>
  <w:style w:type="character" w:customStyle="1" w:styleId="ListLabel205">
    <w:name w:val="ListLabel 205"/>
    <w:rPr>
      <w:rFonts w:cs="OpenSymbol"/>
      <w:color w:val="ED7D31"/>
    </w:rPr>
  </w:style>
  <w:style w:type="character" w:customStyle="1" w:styleId="ListLabel206">
    <w:name w:val="ListLabel 206"/>
    <w:rPr>
      <w:rFonts w:cs="OpenSymbol"/>
      <w:color w:val="ED7D31"/>
    </w:rPr>
  </w:style>
  <w:style w:type="character" w:customStyle="1" w:styleId="ListLabel207">
    <w:name w:val="ListLabel 207"/>
    <w:rPr>
      <w:rFonts w:cs="OpenSymbol"/>
      <w:color w:val="ED7D31"/>
    </w:rPr>
  </w:style>
  <w:style w:type="character" w:customStyle="1" w:styleId="ListLabel208">
    <w:name w:val="ListLabel 208"/>
    <w:rPr>
      <w:rFonts w:cs="OpenSymbol"/>
      <w:color w:val="ED7D31"/>
    </w:rPr>
  </w:style>
  <w:style w:type="character" w:customStyle="1" w:styleId="ListLabel209">
    <w:name w:val="ListLabel 209"/>
    <w:rPr>
      <w:rFonts w:cs="OpenSymbol"/>
      <w:color w:val="ED7D31"/>
    </w:rPr>
  </w:style>
  <w:style w:type="character" w:customStyle="1" w:styleId="ListLabel210">
    <w:name w:val="ListLabel 210"/>
    <w:rPr>
      <w:rFonts w:cs="OpenSymbol"/>
      <w:b/>
      <w:color w:val="000000"/>
      <w:sz w:val="28"/>
    </w:rPr>
  </w:style>
  <w:style w:type="character" w:customStyle="1" w:styleId="ListLabel211">
    <w:name w:val="ListLabel 211"/>
    <w:rPr>
      <w:rFonts w:cs="OpenSymbol"/>
    </w:rPr>
  </w:style>
  <w:style w:type="character" w:customStyle="1" w:styleId="ListLabel212">
    <w:name w:val="ListLabel 212"/>
    <w:rPr>
      <w:rFonts w:cs="Open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ascii="Calibri" w:hAnsi="Calibri" w:cs="Wingdings"/>
      <w:color w:val="F79646"/>
    </w:rPr>
  </w:style>
  <w:style w:type="character" w:customStyle="1" w:styleId="ListLabel220">
    <w:name w:val="ListLabel 220"/>
    <w:rPr>
      <w:rFonts w:cs="Courier New"/>
    </w:rPr>
  </w:style>
  <w:style w:type="character" w:customStyle="1" w:styleId="ListLabel221">
    <w:name w:val="ListLabel 221"/>
    <w:rPr>
      <w:rFonts w:cs="Wingdings"/>
    </w:rPr>
  </w:style>
  <w:style w:type="character" w:customStyle="1" w:styleId="ListLabel222">
    <w:name w:val="ListLabel 222"/>
    <w:rPr>
      <w:rFonts w:cs="Symbol"/>
    </w:rPr>
  </w:style>
  <w:style w:type="character" w:customStyle="1" w:styleId="ListLabel223">
    <w:name w:val="ListLabel 223"/>
    <w:rPr>
      <w:rFonts w:cs="Courier New"/>
    </w:rPr>
  </w:style>
  <w:style w:type="character" w:customStyle="1" w:styleId="ListLabel224">
    <w:name w:val="ListLabel 224"/>
    <w:rPr>
      <w:rFonts w:cs="Wingdings"/>
    </w:rPr>
  </w:style>
  <w:style w:type="character" w:customStyle="1" w:styleId="ListLabel225">
    <w:name w:val="ListLabel 225"/>
    <w:rPr>
      <w:rFonts w:cs="Symbol"/>
    </w:rPr>
  </w:style>
  <w:style w:type="character" w:customStyle="1" w:styleId="ListLabel226">
    <w:name w:val="ListLabel 226"/>
    <w:rPr>
      <w:rFonts w:cs="Courier New"/>
    </w:rPr>
  </w:style>
  <w:style w:type="character" w:customStyle="1" w:styleId="ListLabel227">
    <w:name w:val="ListLabel 227"/>
    <w:rPr>
      <w:rFonts w:cs="Wingdings"/>
    </w:rPr>
  </w:style>
  <w:style w:type="character" w:customStyle="1" w:styleId="ListLabel228">
    <w:name w:val="ListLabel 228"/>
    <w:rPr>
      <w:rFonts w:ascii="Calibri" w:hAnsi="Calibri" w:cs="OpenSymbol"/>
      <w:color w:val="000000"/>
    </w:rPr>
  </w:style>
  <w:style w:type="character" w:customStyle="1" w:styleId="ListLabel229">
    <w:name w:val="ListLabel 229"/>
    <w:rPr>
      <w:rFonts w:cs="OpenSymbol"/>
      <w:color w:val="000000"/>
    </w:rPr>
  </w:style>
  <w:style w:type="character" w:customStyle="1" w:styleId="ListLabel230">
    <w:name w:val="ListLabel 230"/>
    <w:rPr>
      <w:rFonts w:cs="OpenSymbol"/>
      <w:color w:val="000000"/>
    </w:rPr>
  </w:style>
  <w:style w:type="character" w:customStyle="1" w:styleId="ListLabel231">
    <w:name w:val="ListLabel 231"/>
    <w:rPr>
      <w:rFonts w:cs="OpenSymbol"/>
      <w:color w:val="000000"/>
    </w:rPr>
  </w:style>
  <w:style w:type="character" w:customStyle="1" w:styleId="ListLabel232">
    <w:name w:val="ListLabel 232"/>
    <w:rPr>
      <w:rFonts w:cs="OpenSymbol"/>
      <w:color w:val="000000"/>
    </w:rPr>
  </w:style>
  <w:style w:type="character" w:customStyle="1" w:styleId="ListLabel233">
    <w:name w:val="ListLabel 233"/>
    <w:rPr>
      <w:rFonts w:cs="OpenSymbol"/>
      <w:color w:val="000000"/>
    </w:rPr>
  </w:style>
  <w:style w:type="character" w:customStyle="1" w:styleId="ListLabel234">
    <w:name w:val="ListLabel 234"/>
    <w:rPr>
      <w:rFonts w:cs="OpenSymbol"/>
      <w:color w:val="000000"/>
    </w:rPr>
  </w:style>
  <w:style w:type="character" w:customStyle="1" w:styleId="ListLabel235">
    <w:name w:val="ListLabel 235"/>
    <w:rPr>
      <w:rFonts w:cs="OpenSymbol"/>
      <w:color w:val="000000"/>
    </w:rPr>
  </w:style>
  <w:style w:type="character" w:customStyle="1" w:styleId="ListLabel236">
    <w:name w:val="ListLabel 236"/>
    <w:rPr>
      <w:rFonts w:cs="OpenSymbol"/>
      <w:color w:val="000000"/>
    </w:rPr>
  </w:style>
  <w:style w:type="character" w:customStyle="1" w:styleId="ListLabel237">
    <w:name w:val="ListLabel 237"/>
    <w:rPr>
      <w:rFonts w:cs="OpenSymbol"/>
      <w:b w:val="0"/>
      <w:color w:val="ED7D31"/>
      <w:sz w:val="20"/>
    </w:rPr>
  </w:style>
  <w:style w:type="character" w:customStyle="1" w:styleId="ListLabel238">
    <w:name w:val="ListLabel 238"/>
    <w:rPr>
      <w:rFonts w:cs="OpenSymbol"/>
      <w:color w:val="ED7D31"/>
    </w:rPr>
  </w:style>
  <w:style w:type="character" w:customStyle="1" w:styleId="ListLabel239">
    <w:name w:val="ListLabel 239"/>
    <w:rPr>
      <w:rFonts w:cs="OpenSymbol"/>
      <w:color w:val="ED7D31"/>
    </w:rPr>
  </w:style>
  <w:style w:type="character" w:customStyle="1" w:styleId="ListLabel240">
    <w:name w:val="ListLabel 240"/>
    <w:rPr>
      <w:rFonts w:cs="OpenSymbol"/>
      <w:color w:val="ED7D31"/>
    </w:rPr>
  </w:style>
  <w:style w:type="character" w:customStyle="1" w:styleId="ListLabel241">
    <w:name w:val="ListLabel 241"/>
    <w:rPr>
      <w:rFonts w:cs="OpenSymbol"/>
      <w:color w:val="ED7D31"/>
    </w:rPr>
  </w:style>
  <w:style w:type="character" w:customStyle="1" w:styleId="ListLabel242">
    <w:name w:val="ListLabel 242"/>
    <w:rPr>
      <w:rFonts w:cs="OpenSymbol"/>
      <w:color w:val="ED7D31"/>
    </w:rPr>
  </w:style>
  <w:style w:type="character" w:customStyle="1" w:styleId="ListLabel243">
    <w:name w:val="ListLabel 243"/>
    <w:rPr>
      <w:rFonts w:cs="OpenSymbol"/>
      <w:color w:val="ED7D31"/>
    </w:rPr>
  </w:style>
  <w:style w:type="character" w:customStyle="1" w:styleId="ListLabel244">
    <w:name w:val="ListLabel 244"/>
    <w:rPr>
      <w:rFonts w:cs="OpenSymbol"/>
      <w:color w:val="ED7D31"/>
    </w:rPr>
  </w:style>
  <w:style w:type="character" w:customStyle="1" w:styleId="ListLabel245">
    <w:name w:val="ListLabel 245"/>
    <w:rPr>
      <w:rFonts w:cs="OpenSymbol"/>
      <w:color w:val="ED7D31"/>
    </w:rPr>
  </w:style>
  <w:style w:type="character" w:customStyle="1" w:styleId="ListLabel246">
    <w:name w:val="ListLabel 246"/>
    <w:rPr>
      <w:rFonts w:cs="OpenSymbol"/>
      <w:b/>
      <w:color w:val="000000"/>
      <w:sz w:val="28"/>
    </w:rPr>
  </w:style>
  <w:style w:type="character" w:customStyle="1" w:styleId="ListLabel247">
    <w:name w:val="ListLabel 247"/>
    <w:rPr>
      <w:rFonts w:cs="Open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cs="OpenSymbol"/>
    </w:rPr>
  </w:style>
  <w:style w:type="character" w:customStyle="1" w:styleId="ListLabel254">
    <w:name w:val="ListLabel 254"/>
    <w:rPr>
      <w:rFonts w:cs="OpenSymbol"/>
    </w:rPr>
  </w:style>
  <w:style w:type="character" w:customStyle="1" w:styleId="ListLabel255">
    <w:name w:val="ListLabel 255"/>
    <w:rPr>
      <w:rFonts w:ascii="Calibri" w:hAnsi="Calibri" w:cs="Wingdings"/>
      <w:color w:val="F79646"/>
    </w:rPr>
  </w:style>
  <w:style w:type="character" w:customStyle="1" w:styleId="ListLabel256">
    <w:name w:val="ListLabel 256"/>
    <w:rPr>
      <w:rFonts w:cs="Courier New"/>
    </w:rPr>
  </w:style>
  <w:style w:type="character" w:customStyle="1" w:styleId="ListLabel257">
    <w:name w:val="ListLabel 257"/>
    <w:rPr>
      <w:rFonts w:cs="Wingdings"/>
    </w:rPr>
  </w:style>
  <w:style w:type="character" w:customStyle="1" w:styleId="ListLabel258">
    <w:name w:val="ListLabel 258"/>
    <w:rPr>
      <w:rFonts w:cs="Symbol"/>
    </w:rPr>
  </w:style>
  <w:style w:type="character" w:customStyle="1" w:styleId="ListLabel259">
    <w:name w:val="ListLabel 259"/>
    <w:rPr>
      <w:rFonts w:cs="Courier New"/>
    </w:rPr>
  </w:style>
  <w:style w:type="character" w:customStyle="1" w:styleId="ListLabel260">
    <w:name w:val="ListLabel 260"/>
    <w:rPr>
      <w:rFonts w:cs="Wingdings"/>
    </w:rPr>
  </w:style>
  <w:style w:type="character" w:customStyle="1" w:styleId="ListLabel261">
    <w:name w:val="ListLabel 261"/>
    <w:rPr>
      <w:rFonts w:cs="Symbol"/>
    </w:rPr>
  </w:style>
  <w:style w:type="character" w:customStyle="1" w:styleId="ListLabel262">
    <w:name w:val="ListLabel 262"/>
    <w:rPr>
      <w:rFonts w:cs="Courier New"/>
    </w:rPr>
  </w:style>
  <w:style w:type="character" w:customStyle="1" w:styleId="ListLabel263">
    <w:name w:val="ListLabel 263"/>
    <w:rPr>
      <w:rFonts w:cs="Wingdings"/>
    </w:rPr>
  </w:style>
  <w:style w:type="character" w:customStyle="1" w:styleId="ListLabel264">
    <w:name w:val="ListLabel 264"/>
    <w:rPr>
      <w:rFonts w:ascii="Calibri" w:hAnsi="Calibri" w:cs="OpenSymbol"/>
      <w:color w:val="000000"/>
    </w:rPr>
  </w:style>
  <w:style w:type="character" w:customStyle="1" w:styleId="ListLabel265">
    <w:name w:val="ListLabel 265"/>
    <w:rPr>
      <w:rFonts w:cs="OpenSymbol"/>
      <w:color w:val="000000"/>
    </w:rPr>
  </w:style>
  <w:style w:type="character" w:customStyle="1" w:styleId="ListLabel266">
    <w:name w:val="ListLabel 266"/>
    <w:rPr>
      <w:rFonts w:cs="OpenSymbol"/>
      <w:color w:val="000000"/>
    </w:rPr>
  </w:style>
  <w:style w:type="character" w:customStyle="1" w:styleId="ListLabel267">
    <w:name w:val="ListLabel 267"/>
    <w:rPr>
      <w:rFonts w:cs="OpenSymbol"/>
      <w:color w:val="000000"/>
    </w:rPr>
  </w:style>
  <w:style w:type="character" w:customStyle="1" w:styleId="ListLabel268">
    <w:name w:val="ListLabel 268"/>
    <w:rPr>
      <w:rFonts w:cs="OpenSymbol"/>
      <w:color w:val="000000"/>
    </w:rPr>
  </w:style>
  <w:style w:type="character" w:customStyle="1" w:styleId="ListLabel269">
    <w:name w:val="ListLabel 269"/>
    <w:rPr>
      <w:rFonts w:cs="OpenSymbol"/>
      <w:color w:val="000000"/>
    </w:rPr>
  </w:style>
  <w:style w:type="character" w:customStyle="1" w:styleId="ListLabel270">
    <w:name w:val="ListLabel 270"/>
    <w:rPr>
      <w:rFonts w:cs="OpenSymbol"/>
      <w:color w:val="000000"/>
    </w:rPr>
  </w:style>
  <w:style w:type="character" w:customStyle="1" w:styleId="ListLabel271">
    <w:name w:val="ListLabel 271"/>
    <w:rPr>
      <w:rFonts w:cs="OpenSymbol"/>
      <w:color w:val="000000"/>
    </w:rPr>
  </w:style>
  <w:style w:type="character" w:customStyle="1" w:styleId="ListLabel272">
    <w:name w:val="ListLabel 272"/>
    <w:rPr>
      <w:rFonts w:cs="OpenSymbol"/>
      <w:color w:val="000000"/>
    </w:rPr>
  </w:style>
  <w:style w:type="character" w:customStyle="1" w:styleId="ListLabel273">
    <w:name w:val="ListLabel 273"/>
    <w:rPr>
      <w:rFonts w:cs="OpenSymbol"/>
      <w:b w:val="0"/>
      <w:color w:val="ED7D31"/>
      <w:sz w:val="20"/>
    </w:rPr>
  </w:style>
  <w:style w:type="character" w:customStyle="1" w:styleId="ListLabel274">
    <w:name w:val="ListLabel 274"/>
    <w:rPr>
      <w:rFonts w:cs="OpenSymbol"/>
      <w:color w:val="ED7D31"/>
    </w:rPr>
  </w:style>
  <w:style w:type="character" w:customStyle="1" w:styleId="ListLabel275">
    <w:name w:val="ListLabel 275"/>
    <w:rPr>
      <w:rFonts w:cs="OpenSymbol"/>
      <w:color w:val="ED7D31"/>
    </w:rPr>
  </w:style>
  <w:style w:type="character" w:customStyle="1" w:styleId="ListLabel276">
    <w:name w:val="ListLabel 276"/>
    <w:rPr>
      <w:rFonts w:cs="OpenSymbol"/>
      <w:color w:val="ED7D31"/>
    </w:rPr>
  </w:style>
  <w:style w:type="character" w:customStyle="1" w:styleId="ListLabel277">
    <w:name w:val="ListLabel 277"/>
    <w:rPr>
      <w:rFonts w:cs="OpenSymbol"/>
      <w:color w:val="ED7D31"/>
    </w:rPr>
  </w:style>
  <w:style w:type="character" w:customStyle="1" w:styleId="ListLabel278">
    <w:name w:val="ListLabel 278"/>
    <w:rPr>
      <w:rFonts w:cs="OpenSymbol"/>
      <w:color w:val="ED7D31"/>
    </w:rPr>
  </w:style>
  <w:style w:type="character" w:customStyle="1" w:styleId="ListLabel279">
    <w:name w:val="ListLabel 279"/>
    <w:rPr>
      <w:rFonts w:cs="OpenSymbol"/>
      <w:color w:val="ED7D31"/>
    </w:rPr>
  </w:style>
  <w:style w:type="character" w:customStyle="1" w:styleId="ListLabel280">
    <w:name w:val="ListLabel 280"/>
    <w:rPr>
      <w:rFonts w:cs="OpenSymbol"/>
      <w:color w:val="ED7D31"/>
    </w:rPr>
  </w:style>
  <w:style w:type="character" w:customStyle="1" w:styleId="ListLabel281">
    <w:name w:val="ListLabel 281"/>
    <w:rPr>
      <w:rFonts w:cs="OpenSymbol"/>
      <w:color w:val="ED7D31"/>
    </w:rPr>
  </w:style>
  <w:style w:type="character" w:customStyle="1" w:styleId="ListLabel282">
    <w:name w:val="ListLabel 282"/>
    <w:rPr>
      <w:rFonts w:cs="OpenSymbol"/>
      <w:b/>
      <w:color w:val="000000"/>
      <w:sz w:val="28"/>
    </w:rPr>
  </w:style>
  <w:style w:type="character" w:customStyle="1" w:styleId="ListLabel283">
    <w:name w:val="ListLabel 283"/>
    <w:rPr>
      <w:rFonts w:cs="OpenSymbol"/>
    </w:rPr>
  </w:style>
  <w:style w:type="character" w:customStyle="1" w:styleId="ListLabel284">
    <w:name w:val="ListLabel 284"/>
    <w:rPr>
      <w:rFonts w:cs="Open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cs="OpenSymbol"/>
    </w:rPr>
  </w:style>
  <w:style w:type="character" w:customStyle="1" w:styleId="ListLabel290">
    <w:name w:val="ListLabel 290"/>
    <w:rPr>
      <w:rFonts w:cs="OpenSymbol"/>
    </w:rPr>
  </w:style>
  <w:style w:type="character" w:customStyle="1" w:styleId="ListLabel291">
    <w:name w:val="ListLabel 291"/>
    <w:rPr>
      <w:rFonts w:ascii="FreeMono" w:hAnsi="FreeMono" w:cs="Wingdings"/>
      <w:color w:val="F79646"/>
    </w:rPr>
  </w:style>
  <w:style w:type="character" w:customStyle="1" w:styleId="ListLabel292">
    <w:name w:val="ListLabel 292"/>
    <w:rPr>
      <w:rFonts w:cs="Courier New"/>
    </w:rPr>
  </w:style>
  <w:style w:type="character" w:customStyle="1" w:styleId="ListLabel293">
    <w:name w:val="ListLabel 293"/>
    <w:rPr>
      <w:rFonts w:cs="Wingdings"/>
    </w:rPr>
  </w:style>
  <w:style w:type="character" w:customStyle="1" w:styleId="ListLabel294">
    <w:name w:val="ListLabel 294"/>
    <w:rPr>
      <w:rFonts w:cs="Symbol"/>
    </w:rPr>
  </w:style>
  <w:style w:type="character" w:customStyle="1" w:styleId="ListLabel295">
    <w:name w:val="ListLabel 295"/>
    <w:rPr>
      <w:rFonts w:cs="Courier New"/>
    </w:rPr>
  </w:style>
  <w:style w:type="character" w:customStyle="1" w:styleId="ListLabel296">
    <w:name w:val="ListLabel 296"/>
    <w:rPr>
      <w:rFonts w:cs="Wingdings"/>
    </w:rPr>
  </w:style>
  <w:style w:type="character" w:customStyle="1" w:styleId="ListLabel297">
    <w:name w:val="ListLabel 297"/>
    <w:rPr>
      <w:rFonts w:cs="Symbol"/>
    </w:rPr>
  </w:style>
  <w:style w:type="character" w:customStyle="1" w:styleId="ListLabel298">
    <w:name w:val="ListLabel 298"/>
    <w:rPr>
      <w:rFonts w:cs="Courier New"/>
    </w:rPr>
  </w:style>
  <w:style w:type="character" w:customStyle="1" w:styleId="ListLabel299">
    <w:name w:val="ListLabel 299"/>
    <w:rPr>
      <w:rFonts w:cs="Wingdings"/>
    </w:rPr>
  </w:style>
  <w:style w:type="character" w:styleId="Emphasis">
    <w:name w:val="Emphasis"/>
    <w:qFormat/>
    <w:rPr>
      <w:i/>
      <w:iCs/>
    </w:rPr>
  </w:style>
  <w:style w:type="character" w:customStyle="1" w:styleId="ListLabel300">
    <w:name w:val="ListLabel 300"/>
    <w:rPr>
      <w:rFonts w:cs="OpenSymbol"/>
      <w:b w:val="0"/>
      <w:color w:val="ED7D31"/>
      <w:sz w:val="20"/>
    </w:rPr>
  </w:style>
  <w:style w:type="character" w:customStyle="1" w:styleId="ListLabel301">
    <w:name w:val="ListLabel 301"/>
    <w:rPr>
      <w:rFonts w:cs="OpenSymbol"/>
      <w:color w:val="ED7D31"/>
    </w:rPr>
  </w:style>
  <w:style w:type="character" w:customStyle="1" w:styleId="ListLabel302">
    <w:name w:val="ListLabel 302"/>
    <w:rPr>
      <w:rFonts w:cs="OpenSymbol"/>
      <w:color w:val="ED7D31"/>
    </w:rPr>
  </w:style>
  <w:style w:type="character" w:customStyle="1" w:styleId="ListLabel303">
    <w:name w:val="ListLabel 303"/>
    <w:rPr>
      <w:rFonts w:cs="OpenSymbol"/>
      <w:color w:val="ED7D31"/>
    </w:rPr>
  </w:style>
  <w:style w:type="character" w:customStyle="1" w:styleId="ListLabel304">
    <w:name w:val="ListLabel 304"/>
    <w:rPr>
      <w:rFonts w:cs="OpenSymbol"/>
      <w:color w:val="ED7D31"/>
    </w:rPr>
  </w:style>
  <w:style w:type="character" w:customStyle="1" w:styleId="ListLabel305">
    <w:name w:val="ListLabel 305"/>
    <w:rPr>
      <w:rFonts w:cs="OpenSymbol"/>
      <w:color w:val="ED7D31"/>
    </w:rPr>
  </w:style>
  <w:style w:type="character" w:customStyle="1" w:styleId="ListLabel306">
    <w:name w:val="ListLabel 306"/>
    <w:rPr>
      <w:rFonts w:cs="OpenSymbol"/>
      <w:color w:val="ED7D31"/>
    </w:rPr>
  </w:style>
  <w:style w:type="character" w:customStyle="1" w:styleId="ListLabel307">
    <w:name w:val="ListLabel 307"/>
    <w:rPr>
      <w:rFonts w:cs="OpenSymbol"/>
      <w:color w:val="ED7D31"/>
    </w:rPr>
  </w:style>
  <w:style w:type="character" w:customStyle="1" w:styleId="ListLabel308">
    <w:name w:val="ListLabel 308"/>
    <w:rPr>
      <w:rFonts w:cs="OpenSymbol"/>
      <w:color w:val="ED7D31"/>
    </w:rPr>
  </w:style>
  <w:style w:type="character" w:customStyle="1" w:styleId="ListLabel309">
    <w:name w:val="ListLabel 309"/>
    <w:rPr>
      <w:rFonts w:ascii="Calibri" w:hAnsi="Calibri" w:cs="Wingdings"/>
      <w:color w:val="F79646"/>
    </w:rPr>
  </w:style>
  <w:style w:type="character" w:customStyle="1" w:styleId="ListLabel310">
    <w:name w:val="ListLabel 310"/>
    <w:rPr>
      <w:rFonts w:cs="Courier New"/>
    </w:rPr>
  </w:style>
  <w:style w:type="character" w:customStyle="1" w:styleId="ListLabel311">
    <w:name w:val="ListLabel 311"/>
    <w:rPr>
      <w:rFonts w:cs="Wingdings"/>
    </w:rPr>
  </w:style>
  <w:style w:type="character" w:customStyle="1" w:styleId="ListLabel312">
    <w:name w:val="ListLabel 312"/>
    <w:rPr>
      <w:rFonts w:cs="Symbol"/>
    </w:rPr>
  </w:style>
  <w:style w:type="character" w:customStyle="1" w:styleId="ListLabel313">
    <w:name w:val="ListLabel 313"/>
    <w:rPr>
      <w:rFonts w:cs="Courier New"/>
    </w:rPr>
  </w:style>
  <w:style w:type="character" w:customStyle="1" w:styleId="ListLabel314">
    <w:name w:val="ListLabel 314"/>
    <w:rPr>
      <w:rFonts w:cs="Wingdings"/>
    </w:rPr>
  </w:style>
  <w:style w:type="character" w:customStyle="1" w:styleId="ListLabel315">
    <w:name w:val="ListLabel 315"/>
    <w:rPr>
      <w:rFonts w:cs="Symbol"/>
    </w:rPr>
  </w:style>
  <w:style w:type="character" w:customStyle="1" w:styleId="ListLabel316">
    <w:name w:val="ListLabel 316"/>
    <w:rPr>
      <w:rFonts w:cs="Courier New"/>
    </w:rPr>
  </w:style>
  <w:style w:type="character" w:customStyle="1" w:styleId="ListLabel317">
    <w:name w:val="ListLabel 317"/>
    <w:rPr>
      <w:rFonts w:cs="Wingdings"/>
    </w:rPr>
  </w:style>
  <w:style w:type="character" w:customStyle="1" w:styleId="ListLabel318">
    <w:name w:val="ListLabel 318"/>
    <w:rPr>
      <w:rFonts w:ascii="Calibri" w:hAnsi="Calibri" w:cs="OpenSymbol"/>
      <w:b w:val="0"/>
      <w:color w:val="000000"/>
      <w:sz w:val="20"/>
    </w:rPr>
  </w:style>
  <w:style w:type="character" w:customStyle="1" w:styleId="ListLabel319">
    <w:name w:val="ListLabel 319"/>
    <w:rPr>
      <w:rFonts w:cs="OpenSymbol"/>
      <w:color w:val="000000"/>
    </w:rPr>
  </w:style>
  <w:style w:type="character" w:customStyle="1" w:styleId="ListLabel320">
    <w:name w:val="ListLabel 320"/>
    <w:rPr>
      <w:rFonts w:cs="OpenSymbol"/>
      <w:color w:val="000000"/>
    </w:rPr>
  </w:style>
  <w:style w:type="character" w:customStyle="1" w:styleId="ListLabel321">
    <w:name w:val="ListLabel 321"/>
    <w:rPr>
      <w:rFonts w:cs="OpenSymbol"/>
      <w:color w:val="000000"/>
    </w:rPr>
  </w:style>
  <w:style w:type="character" w:customStyle="1" w:styleId="ListLabel322">
    <w:name w:val="ListLabel 322"/>
    <w:rPr>
      <w:rFonts w:cs="OpenSymbol"/>
      <w:color w:val="000000"/>
    </w:rPr>
  </w:style>
  <w:style w:type="character" w:customStyle="1" w:styleId="ListLabel323">
    <w:name w:val="ListLabel 323"/>
    <w:rPr>
      <w:rFonts w:cs="OpenSymbol"/>
      <w:color w:val="000000"/>
    </w:rPr>
  </w:style>
  <w:style w:type="character" w:customStyle="1" w:styleId="ListLabel324">
    <w:name w:val="ListLabel 324"/>
    <w:rPr>
      <w:rFonts w:cs="OpenSymbol"/>
      <w:color w:val="000000"/>
    </w:rPr>
  </w:style>
  <w:style w:type="character" w:customStyle="1" w:styleId="ListLabel325">
    <w:name w:val="ListLabel 325"/>
    <w:rPr>
      <w:rFonts w:cs="OpenSymbol"/>
      <w:color w:val="000000"/>
    </w:rPr>
  </w:style>
  <w:style w:type="character" w:customStyle="1" w:styleId="ListLabel326">
    <w:name w:val="ListLabel 326"/>
    <w:rPr>
      <w:rFonts w:cs="OpenSymbol"/>
      <w:color w:val="000000"/>
    </w:rPr>
  </w:style>
  <w:style w:type="character" w:customStyle="1" w:styleId="ListLabel327">
    <w:name w:val="ListLabel 327"/>
    <w:rPr>
      <w:rFonts w:ascii="Calibri" w:eastAsia="Ubuntu" w:hAnsi="Calibri" w:cs="Calibri"/>
      <w:b w:val="0"/>
      <w:bCs w:val="0"/>
      <w:i w:val="0"/>
      <w:caps w:val="0"/>
      <w:smallCaps w:val="0"/>
      <w:strike w:val="0"/>
      <w:dstrike w:val="0"/>
      <w:color w:val="000000"/>
      <w:sz w:val="20"/>
      <w:szCs w:val="20"/>
      <w:u w:val="none"/>
    </w:rPr>
  </w:style>
  <w:style w:type="character" w:customStyle="1" w:styleId="ListLabel328">
    <w:name w:val="ListLabel 328"/>
    <w:rPr>
      <w:rFonts w:cs="OpenSymbol"/>
      <w:b w:val="0"/>
      <w:color w:val="ED7D31"/>
      <w:sz w:val="20"/>
    </w:rPr>
  </w:style>
  <w:style w:type="character" w:customStyle="1" w:styleId="ListLabel329">
    <w:name w:val="ListLabel 329"/>
    <w:rPr>
      <w:rFonts w:cs="OpenSymbol"/>
      <w:color w:val="ED7D31"/>
    </w:rPr>
  </w:style>
  <w:style w:type="character" w:customStyle="1" w:styleId="ListLabel330">
    <w:name w:val="ListLabel 330"/>
    <w:rPr>
      <w:rFonts w:cs="OpenSymbol"/>
      <w:color w:val="ED7D31"/>
    </w:rPr>
  </w:style>
  <w:style w:type="character" w:customStyle="1" w:styleId="ListLabel331">
    <w:name w:val="ListLabel 331"/>
    <w:rPr>
      <w:rFonts w:cs="OpenSymbol"/>
      <w:color w:val="ED7D31"/>
    </w:rPr>
  </w:style>
  <w:style w:type="character" w:customStyle="1" w:styleId="ListLabel332">
    <w:name w:val="ListLabel 332"/>
    <w:rPr>
      <w:rFonts w:cs="OpenSymbol"/>
      <w:color w:val="ED7D31"/>
    </w:rPr>
  </w:style>
  <w:style w:type="character" w:customStyle="1" w:styleId="ListLabel333">
    <w:name w:val="ListLabel 333"/>
    <w:rPr>
      <w:rFonts w:cs="OpenSymbol"/>
      <w:color w:val="ED7D31"/>
    </w:rPr>
  </w:style>
  <w:style w:type="character" w:customStyle="1" w:styleId="ListLabel334">
    <w:name w:val="ListLabel 334"/>
    <w:rPr>
      <w:rFonts w:cs="OpenSymbol"/>
      <w:color w:val="ED7D31"/>
    </w:rPr>
  </w:style>
  <w:style w:type="character" w:customStyle="1" w:styleId="ListLabel335">
    <w:name w:val="ListLabel 335"/>
    <w:rPr>
      <w:rFonts w:cs="OpenSymbol"/>
      <w:color w:val="ED7D31"/>
    </w:rPr>
  </w:style>
  <w:style w:type="character" w:customStyle="1" w:styleId="ListLabel336">
    <w:name w:val="ListLabel 336"/>
    <w:rPr>
      <w:rFonts w:cs="OpenSymbol"/>
      <w:color w:val="ED7D31"/>
    </w:rPr>
  </w:style>
  <w:style w:type="character" w:customStyle="1" w:styleId="ListLabel337">
    <w:name w:val="ListLabel 337"/>
    <w:rPr>
      <w:rFonts w:ascii="Calibri" w:hAnsi="Calibri" w:cs="Wingdings"/>
      <w:color w:val="F79646"/>
    </w:rPr>
  </w:style>
  <w:style w:type="character" w:customStyle="1" w:styleId="ListLabel338">
    <w:name w:val="ListLabel 338"/>
    <w:rPr>
      <w:rFonts w:cs="Courier New"/>
    </w:rPr>
  </w:style>
  <w:style w:type="character" w:customStyle="1" w:styleId="ListLabel339">
    <w:name w:val="ListLabel 339"/>
    <w:rPr>
      <w:rFonts w:cs="Wingdings"/>
    </w:rPr>
  </w:style>
  <w:style w:type="character" w:customStyle="1" w:styleId="ListLabel340">
    <w:name w:val="ListLabel 340"/>
    <w:rPr>
      <w:rFonts w:cs="Symbol"/>
    </w:rPr>
  </w:style>
  <w:style w:type="character" w:customStyle="1" w:styleId="ListLabel341">
    <w:name w:val="ListLabel 341"/>
    <w:rPr>
      <w:rFonts w:cs="Courier New"/>
    </w:rPr>
  </w:style>
  <w:style w:type="character" w:customStyle="1" w:styleId="ListLabel342">
    <w:name w:val="ListLabel 342"/>
    <w:rPr>
      <w:rFonts w:cs="Wingdings"/>
    </w:rPr>
  </w:style>
  <w:style w:type="character" w:customStyle="1" w:styleId="ListLabel343">
    <w:name w:val="ListLabel 343"/>
    <w:rPr>
      <w:rFonts w:cs="Symbol"/>
    </w:rPr>
  </w:style>
  <w:style w:type="character" w:customStyle="1" w:styleId="ListLabel344">
    <w:name w:val="ListLabel 344"/>
    <w:rPr>
      <w:rFonts w:cs="Courier New"/>
    </w:rPr>
  </w:style>
  <w:style w:type="character" w:customStyle="1" w:styleId="ListLabel345">
    <w:name w:val="ListLabel 345"/>
    <w:rPr>
      <w:rFonts w:cs="Wingdings"/>
    </w:rPr>
  </w:style>
  <w:style w:type="character" w:customStyle="1" w:styleId="ListLabel346">
    <w:name w:val="ListLabel 346"/>
    <w:rPr>
      <w:rFonts w:ascii="Calibri" w:hAnsi="Calibri" w:cs="OpenSymbol"/>
      <w:b w:val="0"/>
      <w:color w:val="000000"/>
      <w:sz w:val="20"/>
    </w:rPr>
  </w:style>
  <w:style w:type="character" w:customStyle="1" w:styleId="ListLabel347">
    <w:name w:val="ListLabel 347"/>
    <w:rPr>
      <w:rFonts w:cs="OpenSymbol"/>
      <w:color w:val="000000"/>
    </w:rPr>
  </w:style>
  <w:style w:type="character" w:customStyle="1" w:styleId="ListLabel348">
    <w:name w:val="ListLabel 348"/>
    <w:rPr>
      <w:rFonts w:cs="OpenSymbol"/>
      <w:color w:val="000000"/>
    </w:rPr>
  </w:style>
  <w:style w:type="character" w:customStyle="1" w:styleId="ListLabel349">
    <w:name w:val="ListLabel 349"/>
    <w:rPr>
      <w:rFonts w:cs="OpenSymbol"/>
      <w:color w:val="000000"/>
    </w:rPr>
  </w:style>
  <w:style w:type="character" w:customStyle="1" w:styleId="ListLabel350">
    <w:name w:val="ListLabel 350"/>
    <w:rPr>
      <w:rFonts w:cs="OpenSymbol"/>
      <w:color w:val="000000"/>
    </w:rPr>
  </w:style>
  <w:style w:type="character" w:customStyle="1" w:styleId="ListLabel351">
    <w:name w:val="ListLabel 351"/>
    <w:rPr>
      <w:rFonts w:cs="OpenSymbol"/>
      <w:color w:val="000000"/>
    </w:rPr>
  </w:style>
  <w:style w:type="character" w:customStyle="1" w:styleId="ListLabel352">
    <w:name w:val="ListLabel 352"/>
    <w:rPr>
      <w:rFonts w:cs="OpenSymbol"/>
      <w:color w:val="000000"/>
    </w:rPr>
  </w:style>
  <w:style w:type="character" w:customStyle="1" w:styleId="ListLabel353">
    <w:name w:val="ListLabel 353"/>
    <w:rPr>
      <w:rFonts w:cs="OpenSymbol"/>
      <w:color w:val="000000"/>
    </w:rPr>
  </w:style>
  <w:style w:type="character" w:customStyle="1" w:styleId="ListLabel354">
    <w:name w:val="ListLabel 354"/>
    <w:rPr>
      <w:rFonts w:cs="OpenSymbol"/>
      <w:color w:val="000000"/>
    </w:rPr>
  </w:style>
  <w:style w:type="character" w:customStyle="1" w:styleId="ListLabel355">
    <w:name w:val="ListLabel 355"/>
    <w:rPr>
      <w:rFonts w:ascii="Calibri" w:eastAsia="Ubuntu" w:hAnsi="Calibri" w:cs="Calibri"/>
      <w:b w:val="0"/>
      <w:bCs w:val="0"/>
      <w:i w:val="0"/>
      <w:caps w:val="0"/>
      <w:smallCaps w:val="0"/>
      <w:strike w:val="0"/>
      <w:dstrike w:val="0"/>
      <w:color w:val="000000"/>
      <w:sz w:val="20"/>
      <w:szCs w:val="20"/>
      <w:u w:val="none"/>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character" w:customStyle="1" w:styleId="ListLabel356">
    <w:name w:val="ListLabel 356"/>
    <w:rPr>
      <w:rFonts w:cs="OpenSymbol"/>
      <w:b w:val="0"/>
      <w:color w:val="ED7D31"/>
      <w:sz w:val="20"/>
    </w:rPr>
  </w:style>
  <w:style w:type="character" w:customStyle="1" w:styleId="ListLabel357">
    <w:name w:val="ListLabel 357"/>
    <w:rPr>
      <w:rFonts w:cs="OpenSymbol"/>
      <w:color w:val="ED7D31"/>
    </w:rPr>
  </w:style>
  <w:style w:type="character" w:customStyle="1" w:styleId="ListLabel358">
    <w:name w:val="ListLabel 358"/>
    <w:rPr>
      <w:rFonts w:cs="OpenSymbol"/>
      <w:color w:val="ED7D31"/>
    </w:rPr>
  </w:style>
  <w:style w:type="character" w:customStyle="1" w:styleId="ListLabel359">
    <w:name w:val="ListLabel 359"/>
    <w:rPr>
      <w:rFonts w:cs="OpenSymbol"/>
      <w:color w:val="ED7D31"/>
    </w:rPr>
  </w:style>
  <w:style w:type="character" w:customStyle="1" w:styleId="ListLabel360">
    <w:name w:val="ListLabel 360"/>
    <w:rPr>
      <w:rFonts w:cs="OpenSymbol"/>
      <w:color w:val="ED7D31"/>
    </w:rPr>
  </w:style>
  <w:style w:type="character" w:customStyle="1" w:styleId="ListLabel361">
    <w:name w:val="ListLabel 361"/>
    <w:rPr>
      <w:rFonts w:cs="OpenSymbol"/>
      <w:color w:val="ED7D31"/>
    </w:rPr>
  </w:style>
  <w:style w:type="character" w:customStyle="1" w:styleId="ListLabel362">
    <w:name w:val="ListLabel 362"/>
    <w:rPr>
      <w:rFonts w:cs="OpenSymbol"/>
      <w:color w:val="ED7D31"/>
    </w:rPr>
  </w:style>
  <w:style w:type="character" w:customStyle="1" w:styleId="ListLabel363">
    <w:name w:val="ListLabel 363"/>
    <w:rPr>
      <w:rFonts w:cs="OpenSymbol"/>
      <w:color w:val="ED7D31"/>
    </w:rPr>
  </w:style>
  <w:style w:type="character" w:customStyle="1" w:styleId="ListLabel364">
    <w:name w:val="ListLabel 364"/>
    <w:rPr>
      <w:rFonts w:cs="OpenSymbol"/>
      <w:color w:val="ED7D31"/>
    </w:rPr>
  </w:style>
  <w:style w:type="character" w:customStyle="1" w:styleId="ListLabel365">
    <w:name w:val="ListLabel 365"/>
    <w:rPr>
      <w:rFonts w:cs="Wingdings"/>
      <w:color w:val="F79646"/>
    </w:rPr>
  </w:style>
  <w:style w:type="character" w:customStyle="1" w:styleId="ListLabel366">
    <w:name w:val="ListLabel 366"/>
    <w:rPr>
      <w:rFonts w:cs="Courier New"/>
    </w:rPr>
  </w:style>
  <w:style w:type="character" w:customStyle="1" w:styleId="ListLabel367">
    <w:name w:val="ListLabel 367"/>
    <w:rPr>
      <w:rFonts w:cs="Wingdings"/>
    </w:rPr>
  </w:style>
  <w:style w:type="character" w:customStyle="1" w:styleId="ListLabel368">
    <w:name w:val="ListLabel 368"/>
    <w:rPr>
      <w:rFonts w:cs="Symbol"/>
    </w:rPr>
  </w:style>
  <w:style w:type="character" w:customStyle="1" w:styleId="ListLabel369">
    <w:name w:val="ListLabel 369"/>
    <w:rPr>
      <w:rFonts w:cs="Courier New"/>
    </w:rPr>
  </w:style>
  <w:style w:type="character" w:customStyle="1" w:styleId="ListLabel370">
    <w:name w:val="ListLabel 370"/>
    <w:rPr>
      <w:rFonts w:cs="Wingdings"/>
    </w:rPr>
  </w:style>
  <w:style w:type="character" w:customStyle="1" w:styleId="ListLabel371">
    <w:name w:val="ListLabel 371"/>
    <w:rPr>
      <w:rFonts w:cs="Symbol"/>
    </w:rPr>
  </w:style>
  <w:style w:type="character" w:customStyle="1" w:styleId="ListLabel372">
    <w:name w:val="ListLabel 372"/>
    <w:rPr>
      <w:rFonts w:cs="Courier New"/>
    </w:rPr>
  </w:style>
  <w:style w:type="character" w:customStyle="1" w:styleId="ListLabel373">
    <w:name w:val="ListLabel 373"/>
    <w:rPr>
      <w:rFonts w:cs="Wingdings"/>
    </w:rPr>
  </w:style>
  <w:style w:type="character" w:customStyle="1" w:styleId="ListLabel374">
    <w:name w:val="ListLabel 374"/>
    <w:rPr>
      <w:rFonts w:cs="OpenSymbol"/>
      <w:color w:val="000000"/>
    </w:rPr>
  </w:style>
  <w:style w:type="character" w:customStyle="1" w:styleId="ListLabel375">
    <w:name w:val="ListLabel 375"/>
    <w:rPr>
      <w:rFonts w:cs="OpenSymbol"/>
      <w:color w:val="000000"/>
    </w:rPr>
  </w:style>
  <w:style w:type="character" w:customStyle="1" w:styleId="ListLabel376">
    <w:name w:val="ListLabel 376"/>
    <w:rPr>
      <w:rFonts w:cs="OpenSymbol"/>
      <w:color w:val="000000"/>
    </w:rPr>
  </w:style>
  <w:style w:type="character" w:customStyle="1" w:styleId="ListLabel377">
    <w:name w:val="ListLabel 377"/>
    <w:rPr>
      <w:rFonts w:cs="OpenSymbol"/>
      <w:color w:val="000000"/>
    </w:rPr>
  </w:style>
  <w:style w:type="character" w:customStyle="1" w:styleId="ListLabel378">
    <w:name w:val="ListLabel 378"/>
    <w:rPr>
      <w:rFonts w:cs="OpenSymbol"/>
      <w:color w:val="000000"/>
    </w:rPr>
  </w:style>
  <w:style w:type="character" w:customStyle="1" w:styleId="ListLabel379">
    <w:name w:val="ListLabel 379"/>
    <w:rPr>
      <w:rFonts w:cs="OpenSymbol"/>
      <w:color w:val="000000"/>
    </w:rPr>
  </w:style>
  <w:style w:type="character" w:customStyle="1" w:styleId="ListLabel380">
    <w:name w:val="ListLabel 380"/>
    <w:rPr>
      <w:rFonts w:cs="OpenSymbol"/>
      <w:color w:val="000000"/>
    </w:rPr>
  </w:style>
  <w:style w:type="character" w:customStyle="1" w:styleId="ListLabel381">
    <w:name w:val="ListLabel 381"/>
    <w:rPr>
      <w:rFonts w:cs="OpenSymbol"/>
      <w:color w:val="000000"/>
    </w:rPr>
  </w:style>
  <w:style w:type="character" w:customStyle="1" w:styleId="ListLabel382">
    <w:name w:val="ListLabel 382"/>
    <w:rPr>
      <w:rFonts w:cs="OpenSymbol"/>
      <w:color w:val="000000"/>
    </w:rPr>
  </w:style>
  <w:style w:type="character" w:customStyle="1" w:styleId="ListLabel383">
    <w:name w:val="ListLabel 383"/>
    <w:rPr>
      <w:rFonts w:cs="OpenSymbol"/>
      <w:color w:val="000000"/>
    </w:rPr>
  </w:style>
  <w:style w:type="character" w:customStyle="1" w:styleId="ListLabel384">
    <w:name w:val="ListLabel 384"/>
    <w:rPr>
      <w:rFonts w:cs="OpenSymbol"/>
      <w:color w:val="000000"/>
    </w:rPr>
  </w:style>
  <w:style w:type="character" w:customStyle="1" w:styleId="ListLabel385">
    <w:name w:val="ListLabel 385"/>
    <w:rPr>
      <w:rFonts w:cs="OpenSymbol"/>
      <w:color w:val="000000"/>
    </w:rPr>
  </w:style>
  <w:style w:type="character" w:customStyle="1" w:styleId="ListLabel386">
    <w:name w:val="ListLabel 386"/>
    <w:rPr>
      <w:rFonts w:cs="OpenSymbol"/>
      <w:color w:val="000000"/>
    </w:rPr>
  </w:style>
  <w:style w:type="character" w:customStyle="1" w:styleId="ListLabel387">
    <w:name w:val="ListLabel 387"/>
    <w:rPr>
      <w:rFonts w:cs="OpenSymbol"/>
      <w:color w:val="000000"/>
    </w:rPr>
  </w:style>
  <w:style w:type="character" w:customStyle="1" w:styleId="ListLabel388">
    <w:name w:val="ListLabel 388"/>
    <w:rPr>
      <w:rFonts w:cs="OpenSymbol"/>
      <w:color w:val="000000"/>
    </w:rPr>
  </w:style>
  <w:style w:type="character" w:customStyle="1" w:styleId="ListLabel389">
    <w:name w:val="ListLabel 389"/>
    <w:rPr>
      <w:rFonts w:cs="OpenSymbol"/>
      <w:color w:val="000000"/>
    </w:rPr>
  </w:style>
  <w:style w:type="character" w:customStyle="1" w:styleId="ListLabel390">
    <w:name w:val="ListLabel 390"/>
    <w:rPr>
      <w:rFonts w:cs="OpenSymbol"/>
      <w:color w:val="000000"/>
    </w:rPr>
  </w:style>
  <w:style w:type="character" w:customStyle="1" w:styleId="ListLabel391">
    <w:name w:val="ListLabel 391"/>
    <w:rPr>
      <w:rFonts w:cs="OpenSymbol"/>
      <w:color w:val="000000"/>
    </w:rPr>
  </w:style>
  <w:style w:type="character" w:customStyle="1" w:styleId="ListLabel392">
    <w:name w:val="ListLabel 392"/>
    <w:rPr>
      <w:rFonts w:ascii="Calibri" w:hAnsi="Calibri" w:cs="OpenSymbol"/>
      <w:color w:val="000000"/>
      <w:sz w:val="20"/>
    </w:rPr>
  </w:style>
  <w:style w:type="character" w:customStyle="1" w:styleId="ListLabel393">
    <w:name w:val="ListLabel 393"/>
    <w:rPr>
      <w:rFonts w:cs="OpenSymbol"/>
      <w:color w:val="000000"/>
    </w:rPr>
  </w:style>
  <w:style w:type="character" w:customStyle="1" w:styleId="ListLabel394">
    <w:name w:val="ListLabel 394"/>
    <w:rPr>
      <w:rFonts w:cs="OpenSymbol"/>
      <w:color w:val="000000"/>
    </w:rPr>
  </w:style>
  <w:style w:type="character" w:customStyle="1" w:styleId="ListLabel395">
    <w:name w:val="ListLabel 395"/>
    <w:rPr>
      <w:rFonts w:cs="OpenSymbol"/>
      <w:color w:val="000000"/>
    </w:rPr>
  </w:style>
  <w:style w:type="character" w:customStyle="1" w:styleId="ListLabel396">
    <w:name w:val="ListLabel 396"/>
    <w:rPr>
      <w:rFonts w:cs="OpenSymbol"/>
      <w:color w:val="000000"/>
    </w:rPr>
  </w:style>
  <w:style w:type="character" w:customStyle="1" w:styleId="ListLabel397">
    <w:name w:val="ListLabel 397"/>
    <w:rPr>
      <w:rFonts w:cs="OpenSymbol"/>
      <w:color w:val="000000"/>
    </w:rPr>
  </w:style>
  <w:style w:type="character" w:customStyle="1" w:styleId="ListLabel398">
    <w:name w:val="ListLabel 398"/>
    <w:rPr>
      <w:rFonts w:cs="OpenSymbol"/>
      <w:color w:val="000000"/>
    </w:rPr>
  </w:style>
  <w:style w:type="character" w:customStyle="1" w:styleId="ListLabel399">
    <w:name w:val="ListLabel 399"/>
    <w:rPr>
      <w:rFonts w:cs="OpenSymbol"/>
      <w:color w:val="000000"/>
    </w:rPr>
  </w:style>
  <w:style w:type="character" w:customStyle="1" w:styleId="ListLabel400">
    <w:name w:val="ListLabel 400"/>
    <w:rPr>
      <w:rFonts w:cs="OpenSymbol"/>
      <w:color w:val="000000"/>
    </w:rPr>
  </w:style>
  <w:style w:type="character" w:customStyle="1" w:styleId="ListLabel401">
    <w:name w:val="ListLabel 401"/>
    <w:rPr>
      <w:rFonts w:ascii="Calibri" w:hAnsi="Calibri" w:cs="Calibri"/>
      <w:b w:val="0"/>
      <w:bCs w:val="0"/>
      <w:color w:val="000000"/>
      <w:sz w:val="20"/>
      <w:szCs w:val="20"/>
    </w:rPr>
  </w:style>
  <w:style w:type="character" w:customStyle="1" w:styleId="ListLabel402">
    <w:name w:val="ListLabel 402"/>
    <w:rPr>
      <w:highlight w:val="white"/>
    </w:rPr>
  </w:style>
  <w:style w:type="character" w:customStyle="1" w:styleId="ListLabel403">
    <w:name w:val="ListLabel 403"/>
    <w:rPr>
      <w:rFonts w:ascii="Calibri" w:hAnsi="Calibri" w:cs="Calibri"/>
      <w:color w:val="24292E"/>
      <w:highlight w:val="white"/>
    </w:rPr>
  </w:style>
  <w:style w:type="character" w:customStyle="1" w:styleId="ListLabel404">
    <w:name w:val="ListLabel 404"/>
    <w:rPr>
      <w:rFonts w:ascii="Calibri" w:hAnsi="Calibri" w:cs="Calibri"/>
      <w:b w:val="0"/>
      <w:i w:val="0"/>
      <w:caps w:val="0"/>
      <w:smallCaps w:val="0"/>
      <w:color w:val="24292E"/>
      <w:spacing w:val="0"/>
      <w:sz w:val="20"/>
      <w:szCs w:val="20"/>
    </w:rPr>
  </w:style>
  <w:style w:type="character" w:customStyle="1" w:styleId="ListLabel405">
    <w:name w:val="ListLabel 405"/>
    <w:rPr>
      <w:rFonts w:ascii="Calibri" w:eastAsia="Ubuntu" w:hAnsi="Calibri" w:cs="Calibri"/>
      <w:b w:val="0"/>
      <w:bCs w:val="0"/>
      <w:i w:val="0"/>
      <w:caps w:val="0"/>
      <w:smallCaps w:val="0"/>
      <w:strike w:val="0"/>
      <w:dstrike w:val="0"/>
      <w:color w:val="000000"/>
      <w:sz w:val="20"/>
      <w:szCs w:val="20"/>
      <w:u w:val="none"/>
    </w:rPr>
  </w:style>
  <w:style w:type="character" w:customStyle="1" w:styleId="ListLabel406">
    <w:name w:val="ListLabel 406"/>
    <w:rPr>
      <w:rFonts w:cs="OpenSymbol"/>
      <w:b w:val="0"/>
      <w:color w:val="ED7D31"/>
      <w:sz w:val="20"/>
    </w:rPr>
  </w:style>
  <w:style w:type="character" w:customStyle="1" w:styleId="ListLabel407">
    <w:name w:val="ListLabel 407"/>
    <w:rPr>
      <w:rFonts w:cs="OpenSymbol"/>
      <w:color w:val="ED7D31"/>
    </w:rPr>
  </w:style>
  <w:style w:type="character" w:customStyle="1" w:styleId="ListLabel408">
    <w:name w:val="ListLabel 408"/>
    <w:rPr>
      <w:rFonts w:cs="OpenSymbol"/>
      <w:color w:val="ED7D31"/>
    </w:rPr>
  </w:style>
  <w:style w:type="character" w:customStyle="1" w:styleId="ListLabel409">
    <w:name w:val="ListLabel 409"/>
    <w:rPr>
      <w:rFonts w:cs="OpenSymbol"/>
      <w:color w:val="ED7D31"/>
    </w:rPr>
  </w:style>
  <w:style w:type="character" w:customStyle="1" w:styleId="ListLabel410">
    <w:name w:val="ListLabel 410"/>
    <w:rPr>
      <w:rFonts w:cs="OpenSymbol"/>
      <w:color w:val="ED7D31"/>
    </w:rPr>
  </w:style>
  <w:style w:type="character" w:customStyle="1" w:styleId="ListLabel411">
    <w:name w:val="ListLabel 411"/>
    <w:rPr>
      <w:rFonts w:cs="OpenSymbol"/>
      <w:color w:val="ED7D31"/>
    </w:rPr>
  </w:style>
  <w:style w:type="character" w:customStyle="1" w:styleId="ListLabel412">
    <w:name w:val="ListLabel 412"/>
    <w:rPr>
      <w:rFonts w:cs="OpenSymbol"/>
      <w:color w:val="ED7D31"/>
    </w:rPr>
  </w:style>
  <w:style w:type="character" w:customStyle="1" w:styleId="ListLabel413">
    <w:name w:val="ListLabel 413"/>
    <w:rPr>
      <w:rFonts w:cs="OpenSymbol"/>
      <w:color w:val="ED7D31"/>
    </w:rPr>
  </w:style>
  <w:style w:type="character" w:customStyle="1" w:styleId="ListLabel414">
    <w:name w:val="ListLabel 414"/>
    <w:rPr>
      <w:rFonts w:cs="OpenSymbol"/>
      <w:color w:val="ED7D31"/>
    </w:rPr>
  </w:style>
  <w:style w:type="character" w:customStyle="1" w:styleId="ListLabel415">
    <w:name w:val="ListLabel 415"/>
    <w:rPr>
      <w:rFonts w:cs="Wingdings"/>
      <w:color w:val="F79646"/>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rFonts w:cs="Symbol"/>
    </w:rPr>
  </w:style>
  <w:style w:type="character" w:customStyle="1" w:styleId="ListLabel422">
    <w:name w:val="ListLabel 422"/>
    <w:rPr>
      <w:rFonts w:cs="Courier New"/>
    </w:rPr>
  </w:style>
  <w:style w:type="character" w:customStyle="1" w:styleId="ListLabel423">
    <w:name w:val="ListLabel 423"/>
    <w:rPr>
      <w:rFonts w:cs="Wingdings"/>
    </w:rPr>
  </w:style>
  <w:style w:type="character" w:customStyle="1" w:styleId="ListLabel424">
    <w:name w:val="ListLabel 424"/>
    <w:rPr>
      <w:rFonts w:cs="OpenSymbol"/>
      <w:color w:val="000000"/>
    </w:rPr>
  </w:style>
  <w:style w:type="character" w:customStyle="1" w:styleId="ListLabel425">
    <w:name w:val="ListLabel 425"/>
    <w:rPr>
      <w:rFonts w:cs="OpenSymbol"/>
      <w:color w:val="000000"/>
    </w:rPr>
  </w:style>
  <w:style w:type="character" w:customStyle="1" w:styleId="ListLabel426">
    <w:name w:val="ListLabel 426"/>
    <w:rPr>
      <w:rFonts w:cs="OpenSymbol"/>
      <w:color w:val="000000"/>
    </w:rPr>
  </w:style>
  <w:style w:type="character" w:customStyle="1" w:styleId="ListLabel427">
    <w:name w:val="ListLabel 427"/>
    <w:rPr>
      <w:rFonts w:cs="OpenSymbol"/>
      <w:color w:val="000000"/>
    </w:rPr>
  </w:style>
  <w:style w:type="character" w:customStyle="1" w:styleId="ListLabel428">
    <w:name w:val="ListLabel 428"/>
    <w:rPr>
      <w:rFonts w:cs="OpenSymbol"/>
      <w:color w:val="000000"/>
    </w:rPr>
  </w:style>
  <w:style w:type="character" w:customStyle="1" w:styleId="ListLabel429">
    <w:name w:val="ListLabel 429"/>
    <w:rPr>
      <w:rFonts w:cs="OpenSymbol"/>
      <w:color w:val="000000"/>
    </w:rPr>
  </w:style>
  <w:style w:type="character" w:customStyle="1" w:styleId="ListLabel430">
    <w:name w:val="ListLabel 430"/>
    <w:rPr>
      <w:rFonts w:cs="OpenSymbol"/>
      <w:color w:val="000000"/>
    </w:rPr>
  </w:style>
  <w:style w:type="character" w:customStyle="1" w:styleId="ListLabel431">
    <w:name w:val="ListLabel 431"/>
    <w:rPr>
      <w:rFonts w:cs="OpenSymbol"/>
      <w:color w:val="000000"/>
    </w:rPr>
  </w:style>
  <w:style w:type="character" w:customStyle="1" w:styleId="ListLabel432">
    <w:name w:val="ListLabel 432"/>
    <w:rPr>
      <w:rFonts w:cs="OpenSymbol"/>
      <w:color w:val="000000"/>
    </w:rPr>
  </w:style>
  <w:style w:type="character" w:customStyle="1" w:styleId="ListLabel433">
    <w:name w:val="ListLabel 433"/>
    <w:rPr>
      <w:rFonts w:cs="OpenSymbol"/>
      <w:color w:val="000000"/>
    </w:rPr>
  </w:style>
  <w:style w:type="character" w:customStyle="1" w:styleId="ListLabel434">
    <w:name w:val="ListLabel 434"/>
    <w:rPr>
      <w:rFonts w:cs="OpenSymbol"/>
      <w:color w:val="000000"/>
    </w:rPr>
  </w:style>
  <w:style w:type="character" w:customStyle="1" w:styleId="ListLabel435">
    <w:name w:val="ListLabel 435"/>
    <w:rPr>
      <w:rFonts w:cs="OpenSymbol"/>
      <w:color w:val="000000"/>
    </w:rPr>
  </w:style>
  <w:style w:type="character" w:customStyle="1" w:styleId="ListLabel436">
    <w:name w:val="ListLabel 436"/>
    <w:rPr>
      <w:rFonts w:cs="OpenSymbol"/>
      <w:color w:val="000000"/>
    </w:rPr>
  </w:style>
  <w:style w:type="character" w:customStyle="1" w:styleId="ListLabel437">
    <w:name w:val="ListLabel 437"/>
    <w:rPr>
      <w:rFonts w:cs="OpenSymbol"/>
      <w:color w:val="000000"/>
    </w:rPr>
  </w:style>
  <w:style w:type="character" w:customStyle="1" w:styleId="ListLabel438">
    <w:name w:val="ListLabel 438"/>
    <w:rPr>
      <w:rFonts w:cs="OpenSymbol"/>
      <w:color w:val="000000"/>
    </w:rPr>
  </w:style>
  <w:style w:type="character" w:customStyle="1" w:styleId="ListLabel439">
    <w:name w:val="ListLabel 439"/>
    <w:rPr>
      <w:rFonts w:cs="OpenSymbol"/>
      <w:color w:val="000000"/>
    </w:rPr>
  </w:style>
  <w:style w:type="character" w:customStyle="1" w:styleId="ListLabel440">
    <w:name w:val="ListLabel 440"/>
    <w:rPr>
      <w:rFonts w:cs="OpenSymbol"/>
      <w:color w:val="000000"/>
    </w:rPr>
  </w:style>
  <w:style w:type="character" w:customStyle="1" w:styleId="ListLabel441">
    <w:name w:val="ListLabel 441"/>
    <w:rPr>
      <w:rFonts w:cs="OpenSymbol"/>
      <w:color w:val="000000"/>
    </w:rPr>
  </w:style>
  <w:style w:type="character" w:customStyle="1" w:styleId="ListLabel442">
    <w:name w:val="ListLabel 442"/>
    <w:rPr>
      <w:rFonts w:ascii="Calibri" w:hAnsi="Calibri" w:cs="OpenSymbol"/>
      <w:color w:val="000000"/>
      <w:sz w:val="20"/>
    </w:rPr>
  </w:style>
  <w:style w:type="character" w:customStyle="1" w:styleId="ListLabel443">
    <w:name w:val="ListLabel 443"/>
    <w:rPr>
      <w:rFonts w:cs="OpenSymbol"/>
      <w:color w:val="000000"/>
    </w:rPr>
  </w:style>
  <w:style w:type="character" w:customStyle="1" w:styleId="ListLabel444">
    <w:name w:val="ListLabel 444"/>
    <w:rPr>
      <w:rFonts w:cs="OpenSymbol"/>
      <w:color w:val="000000"/>
    </w:rPr>
  </w:style>
  <w:style w:type="character" w:customStyle="1" w:styleId="ListLabel445">
    <w:name w:val="ListLabel 445"/>
    <w:rPr>
      <w:rFonts w:cs="OpenSymbol"/>
      <w:color w:val="000000"/>
    </w:rPr>
  </w:style>
  <w:style w:type="character" w:customStyle="1" w:styleId="ListLabel446">
    <w:name w:val="ListLabel 446"/>
    <w:rPr>
      <w:rFonts w:cs="OpenSymbol"/>
      <w:color w:val="000000"/>
    </w:rPr>
  </w:style>
  <w:style w:type="character" w:customStyle="1" w:styleId="ListLabel447">
    <w:name w:val="ListLabel 447"/>
    <w:rPr>
      <w:rFonts w:cs="OpenSymbol"/>
      <w:color w:val="000000"/>
    </w:rPr>
  </w:style>
  <w:style w:type="character" w:customStyle="1" w:styleId="ListLabel448">
    <w:name w:val="ListLabel 448"/>
    <w:rPr>
      <w:rFonts w:cs="OpenSymbol"/>
      <w:color w:val="000000"/>
    </w:rPr>
  </w:style>
  <w:style w:type="character" w:customStyle="1" w:styleId="ListLabel449">
    <w:name w:val="ListLabel 449"/>
    <w:rPr>
      <w:rFonts w:cs="OpenSymbol"/>
      <w:color w:val="000000"/>
    </w:rPr>
  </w:style>
  <w:style w:type="character" w:customStyle="1" w:styleId="ListLabel450">
    <w:name w:val="ListLabel 450"/>
    <w:rPr>
      <w:rFonts w:cs="OpenSymbol"/>
      <w:color w:val="000000"/>
    </w:rPr>
  </w:style>
  <w:style w:type="character" w:customStyle="1" w:styleId="ListLabel451">
    <w:name w:val="ListLabel 451"/>
    <w:rPr>
      <w:rFonts w:ascii="TlwgMono" w:hAnsi="TlwgMono" w:cs="OpenSymbol"/>
      <w:color w:val="000000"/>
    </w:rPr>
  </w:style>
  <w:style w:type="character" w:customStyle="1" w:styleId="ListLabel452">
    <w:name w:val="ListLabel 452"/>
    <w:rPr>
      <w:rFonts w:cs="OpenSymbol"/>
      <w:color w:val="000000"/>
    </w:rPr>
  </w:style>
  <w:style w:type="character" w:customStyle="1" w:styleId="ListLabel453">
    <w:name w:val="ListLabel 453"/>
    <w:rPr>
      <w:rFonts w:cs="OpenSymbol"/>
      <w:color w:val="000000"/>
    </w:rPr>
  </w:style>
  <w:style w:type="character" w:customStyle="1" w:styleId="ListLabel454">
    <w:name w:val="ListLabel 454"/>
    <w:rPr>
      <w:rFonts w:cs="OpenSymbol"/>
      <w:color w:val="000000"/>
    </w:rPr>
  </w:style>
  <w:style w:type="character" w:customStyle="1" w:styleId="ListLabel455">
    <w:name w:val="ListLabel 455"/>
    <w:rPr>
      <w:rFonts w:cs="OpenSymbol"/>
      <w:color w:val="000000"/>
    </w:rPr>
  </w:style>
  <w:style w:type="character" w:customStyle="1" w:styleId="ListLabel456">
    <w:name w:val="ListLabel 456"/>
    <w:rPr>
      <w:rFonts w:cs="OpenSymbol"/>
      <w:color w:val="000000"/>
    </w:rPr>
  </w:style>
  <w:style w:type="character" w:customStyle="1" w:styleId="ListLabel457">
    <w:name w:val="ListLabel 457"/>
    <w:rPr>
      <w:rFonts w:cs="OpenSymbol"/>
      <w:color w:val="000000"/>
    </w:rPr>
  </w:style>
  <w:style w:type="character" w:customStyle="1" w:styleId="ListLabel458">
    <w:name w:val="ListLabel 458"/>
    <w:rPr>
      <w:rFonts w:cs="OpenSymbol"/>
      <w:color w:val="000000"/>
    </w:rPr>
  </w:style>
  <w:style w:type="character" w:customStyle="1" w:styleId="ListLabel459">
    <w:name w:val="ListLabel 459"/>
    <w:rPr>
      <w:rFonts w:cs="OpenSymbol"/>
      <w:color w:val="000000"/>
    </w:rPr>
  </w:style>
  <w:style w:type="character" w:customStyle="1" w:styleId="ListLabel460">
    <w:name w:val="ListLabel 460"/>
    <w:rPr>
      <w:rFonts w:cs="OpenSymbol"/>
      <w:color w:val="000000"/>
    </w:rPr>
  </w:style>
  <w:style w:type="character" w:customStyle="1" w:styleId="ListLabel461">
    <w:name w:val="ListLabel 461"/>
    <w:rPr>
      <w:rFonts w:cs="OpenSymbol"/>
      <w:color w:val="000000"/>
    </w:rPr>
  </w:style>
  <w:style w:type="character" w:customStyle="1" w:styleId="ListLabel462">
    <w:name w:val="ListLabel 462"/>
    <w:rPr>
      <w:rFonts w:cs="OpenSymbol"/>
      <w:color w:val="000000"/>
    </w:rPr>
  </w:style>
  <w:style w:type="character" w:customStyle="1" w:styleId="ListLabel463">
    <w:name w:val="ListLabel 463"/>
    <w:rPr>
      <w:rFonts w:cs="OpenSymbol"/>
      <w:color w:val="000000"/>
    </w:rPr>
  </w:style>
  <w:style w:type="character" w:customStyle="1" w:styleId="ListLabel464">
    <w:name w:val="ListLabel 464"/>
    <w:rPr>
      <w:rFonts w:cs="OpenSymbol"/>
      <w:color w:val="000000"/>
    </w:rPr>
  </w:style>
  <w:style w:type="character" w:customStyle="1" w:styleId="ListLabel465">
    <w:name w:val="ListLabel 465"/>
    <w:rPr>
      <w:rFonts w:cs="OpenSymbol"/>
      <w:color w:val="000000"/>
    </w:rPr>
  </w:style>
  <w:style w:type="character" w:customStyle="1" w:styleId="ListLabel466">
    <w:name w:val="ListLabel 466"/>
    <w:rPr>
      <w:rFonts w:cs="OpenSymbol"/>
      <w:color w:val="000000"/>
    </w:rPr>
  </w:style>
  <w:style w:type="character" w:customStyle="1" w:styleId="ListLabel467">
    <w:name w:val="ListLabel 467"/>
    <w:rPr>
      <w:rFonts w:cs="OpenSymbol"/>
      <w:color w:val="000000"/>
    </w:rPr>
  </w:style>
  <w:style w:type="character" w:customStyle="1" w:styleId="ListLabel468">
    <w:name w:val="ListLabel 468"/>
    <w:rPr>
      <w:rFonts w:cs="OpenSymbol"/>
      <w:color w:val="000000"/>
    </w:rPr>
  </w:style>
  <w:style w:type="character" w:customStyle="1" w:styleId="ListLabel469">
    <w:name w:val="ListLabel 469"/>
    <w:rPr>
      <w:rFonts w:cs="OpenSymbol"/>
      <w:color w:val="000000"/>
    </w:rPr>
  </w:style>
  <w:style w:type="character" w:customStyle="1" w:styleId="ListLabel470">
    <w:name w:val="ListLabel 470"/>
    <w:rPr>
      <w:rFonts w:cs="OpenSymbol"/>
      <w:color w:val="000000"/>
    </w:rPr>
  </w:style>
  <w:style w:type="character" w:customStyle="1" w:styleId="ListLabel471">
    <w:name w:val="ListLabel 471"/>
    <w:rPr>
      <w:rFonts w:cs="OpenSymbol"/>
      <w:color w:val="000000"/>
    </w:rPr>
  </w:style>
  <w:style w:type="character" w:customStyle="1" w:styleId="ListLabel472">
    <w:name w:val="ListLabel 472"/>
    <w:rPr>
      <w:rFonts w:cs="OpenSymbol"/>
      <w:color w:val="000000"/>
    </w:rPr>
  </w:style>
  <w:style w:type="character" w:customStyle="1" w:styleId="ListLabel473">
    <w:name w:val="ListLabel 473"/>
    <w:rPr>
      <w:rFonts w:cs="OpenSymbol"/>
      <w:color w:val="000000"/>
    </w:rPr>
  </w:style>
  <w:style w:type="character" w:customStyle="1" w:styleId="ListLabel474">
    <w:name w:val="ListLabel 474"/>
    <w:rPr>
      <w:rFonts w:cs="OpenSymbol"/>
      <w:color w:val="000000"/>
    </w:rPr>
  </w:style>
  <w:style w:type="character" w:customStyle="1" w:styleId="ListLabel475">
    <w:name w:val="ListLabel 475"/>
    <w:rPr>
      <w:rFonts w:cs="OpenSymbol"/>
      <w:color w:val="000000"/>
    </w:rPr>
  </w:style>
  <w:style w:type="character" w:customStyle="1" w:styleId="ListLabel476">
    <w:name w:val="ListLabel 476"/>
    <w:rPr>
      <w:rFonts w:cs="OpenSymbol"/>
      <w:color w:val="000000"/>
    </w:rPr>
  </w:style>
  <w:style w:type="character" w:customStyle="1" w:styleId="ListLabel477">
    <w:name w:val="ListLabel 477"/>
    <w:rPr>
      <w:rFonts w:cs="OpenSymbol"/>
      <w:color w:val="000000"/>
    </w:rPr>
  </w:style>
  <w:style w:type="character" w:customStyle="1" w:styleId="ListLabel478">
    <w:name w:val="ListLabel 478"/>
    <w:rPr>
      <w:rFonts w:ascii="Calibri" w:hAnsi="Calibri" w:cs="OpenSymbol"/>
      <w:color w:val="000000"/>
      <w:sz w:val="20"/>
    </w:rPr>
  </w:style>
  <w:style w:type="character" w:customStyle="1" w:styleId="ListLabel479">
    <w:name w:val="ListLabel 479"/>
    <w:rPr>
      <w:rFonts w:cs="OpenSymbol"/>
      <w:color w:val="000000"/>
    </w:rPr>
  </w:style>
  <w:style w:type="character" w:customStyle="1" w:styleId="ListLabel480">
    <w:name w:val="ListLabel 480"/>
    <w:rPr>
      <w:rFonts w:cs="OpenSymbol"/>
      <w:color w:val="000000"/>
    </w:rPr>
  </w:style>
  <w:style w:type="character" w:customStyle="1" w:styleId="ListLabel481">
    <w:name w:val="ListLabel 481"/>
    <w:rPr>
      <w:rFonts w:cs="OpenSymbol"/>
      <w:color w:val="000000"/>
    </w:rPr>
  </w:style>
  <w:style w:type="character" w:customStyle="1" w:styleId="ListLabel482">
    <w:name w:val="ListLabel 482"/>
    <w:rPr>
      <w:rFonts w:cs="OpenSymbol"/>
      <w:color w:val="000000"/>
    </w:rPr>
  </w:style>
  <w:style w:type="character" w:customStyle="1" w:styleId="ListLabel483">
    <w:name w:val="ListLabel 483"/>
    <w:rPr>
      <w:rFonts w:cs="OpenSymbol"/>
      <w:color w:val="000000"/>
    </w:rPr>
  </w:style>
  <w:style w:type="character" w:customStyle="1" w:styleId="ListLabel484">
    <w:name w:val="ListLabel 484"/>
    <w:rPr>
      <w:rFonts w:cs="OpenSymbol"/>
      <w:color w:val="000000"/>
    </w:rPr>
  </w:style>
  <w:style w:type="character" w:customStyle="1" w:styleId="ListLabel485">
    <w:name w:val="ListLabel 485"/>
    <w:rPr>
      <w:rFonts w:cs="OpenSymbol"/>
      <w:color w:val="000000"/>
    </w:rPr>
  </w:style>
  <w:style w:type="character" w:customStyle="1" w:styleId="ListLabel486">
    <w:name w:val="ListLabel 486"/>
    <w:rPr>
      <w:rFonts w:cs="OpenSymbol"/>
      <w:color w:val="000000"/>
    </w:rPr>
  </w:style>
  <w:style w:type="character" w:customStyle="1" w:styleId="ListLabel487">
    <w:name w:val="ListLabel 487"/>
    <w:rPr>
      <w:rFonts w:ascii="Calibri" w:hAnsi="Calibri" w:cs="OpenSymbol"/>
      <w:color w:val="000000"/>
      <w:sz w:val="20"/>
    </w:rPr>
  </w:style>
  <w:style w:type="character" w:customStyle="1" w:styleId="ListLabel488">
    <w:name w:val="ListLabel 488"/>
    <w:rPr>
      <w:rFonts w:cs="OpenSymbol"/>
      <w:color w:val="000000"/>
    </w:rPr>
  </w:style>
  <w:style w:type="character" w:customStyle="1" w:styleId="ListLabel489">
    <w:name w:val="ListLabel 489"/>
    <w:rPr>
      <w:rFonts w:cs="OpenSymbol"/>
      <w:color w:val="000000"/>
    </w:rPr>
  </w:style>
  <w:style w:type="character" w:customStyle="1" w:styleId="ListLabel490">
    <w:name w:val="ListLabel 490"/>
    <w:rPr>
      <w:rFonts w:cs="OpenSymbol"/>
      <w:color w:val="000000"/>
    </w:rPr>
  </w:style>
  <w:style w:type="character" w:customStyle="1" w:styleId="ListLabel491">
    <w:name w:val="ListLabel 491"/>
    <w:rPr>
      <w:rFonts w:cs="OpenSymbol"/>
      <w:color w:val="000000"/>
    </w:rPr>
  </w:style>
  <w:style w:type="character" w:customStyle="1" w:styleId="ListLabel492">
    <w:name w:val="ListLabel 492"/>
    <w:rPr>
      <w:rFonts w:cs="OpenSymbol"/>
      <w:color w:val="000000"/>
    </w:rPr>
  </w:style>
  <w:style w:type="character" w:customStyle="1" w:styleId="ListLabel493">
    <w:name w:val="ListLabel 493"/>
    <w:rPr>
      <w:rFonts w:cs="OpenSymbol"/>
      <w:color w:val="000000"/>
    </w:rPr>
  </w:style>
  <w:style w:type="character" w:customStyle="1" w:styleId="ListLabel494">
    <w:name w:val="ListLabel 494"/>
    <w:rPr>
      <w:rFonts w:cs="OpenSymbol"/>
      <w:color w:val="000000"/>
    </w:rPr>
  </w:style>
  <w:style w:type="character" w:customStyle="1" w:styleId="ListLabel495">
    <w:name w:val="ListLabel 495"/>
    <w:rPr>
      <w:rFonts w:cs="OpenSymbol"/>
      <w:color w:val="000000"/>
    </w:rPr>
  </w:style>
  <w:style w:type="character" w:customStyle="1" w:styleId="ListLabel496">
    <w:name w:val="ListLabel 496"/>
    <w:rPr>
      <w:rFonts w:ascii="Calibri" w:hAnsi="Calibri" w:cs="Calibri"/>
      <w:b w:val="0"/>
      <w:bCs w:val="0"/>
      <w:color w:val="000000"/>
      <w:sz w:val="20"/>
      <w:szCs w:val="20"/>
    </w:rPr>
  </w:style>
  <w:style w:type="character" w:customStyle="1" w:styleId="ListLabel497">
    <w:name w:val="ListLabel 497"/>
    <w:rPr>
      <w:highlight w:val="white"/>
    </w:rPr>
  </w:style>
  <w:style w:type="character" w:customStyle="1" w:styleId="ListLabel498">
    <w:name w:val="ListLabel 498"/>
    <w:rPr>
      <w:rFonts w:ascii="Calibri" w:hAnsi="Calibri" w:cs="Calibri"/>
      <w:b w:val="0"/>
      <w:i w:val="0"/>
      <w:caps w:val="0"/>
      <w:smallCaps w:val="0"/>
      <w:color w:val="24292E"/>
      <w:spacing w:val="0"/>
      <w:sz w:val="20"/>
      <w:szCs w:val="20"/>
    </w:rPr>
  </w:style>
  <w:style w:type="character" w:customStyle="1" w:styleId="ListLabel499">
    <w:name w:val="ListLabel 499"/>
    <w:rPr>
      <w:rFonts w:cs="OpenSymbol"/>
      <w:b w:val="0"/>
      <w:color w:val="ED7D31"/>
      <w:sz w:val="20"/>
    </w:rPr>
  </w:style>
  <w:style w:type="character" w:customStyle="1" w:styleId="ListLabel500">
    <w:name w:val="ListLabel 500"/>
    <w:rPr>
      <w:rFonts w:cs="OpenSymbol"/>
      <w:color w:val="ED7D31"/>
    </w:rPr>
  </w:style>
  <w:style w:type="character" w:customStyle="1" w:styleId="ListLabel501">
    <w:name w:val="ListLabel 501"/>
    <w:rPr>
      <w:rFonts w:cs="OpenSymbol"/>
      <w:color w:val="ED7D31"/>
    </w:rPr>
  </w:style>
  <w:style w:type="character" w:customStyle="1" w:styleId="ListLabel502">
    <w:name w:val="ListLabel 502"/>
    <w:rPr>
      <w:rFonts w:cs="OpenSymbol"/>
      <w:color w:val="ED7D31"/>
    </w:rPr>
  </w:style>
  <w:style w:type="character" w:customStyle="1" w:styleId="ListLabel503">
    <w:name w:val="ListLabel 503"/>
    <w:rPr>
      <w:rFonts w:cs="OpenSymbol"/>
      <w:color w:val="ED7D31"/>
    </w:rPr>
  </w:style>
  <w:style w:type="character" w:customStyle="1" w:styleId="ListLabel504">
    <w:name w:val="ListLabel 504"/>
    <w:rPr>
      <w:rFonts w:cs="OpenSymbol"/>
      <w:color w:val="ED7D31"/>
    </w:rPr>
  </w:style>
  <w:style w:type="character" w:customStyle="1" w:styleId="ListLabel505">
    <w:name w:val="ListLabel 505"/>
    <w:rPr>
      <w:rFonts w:cs="OpenSymbol"/>
      <w:color w:val="ED7D31"/>
    </w:rPr>
  </w:style>
  <w:style w:type="character" w:customStyle="1" w:styleId="ListLabel506">
    <w:name w:val="ListLabel 506"/>
    <w:rPr>
      <w:rFonts w:cs="OpenSymbol"/>
      <w:color w:val="ED7D31"/>
    </w:rPr>
  </w:style>
  <w:style w:type="character" w:customStyle="1" w:styleId="ListLabel507">
    <w:name w:val="ListLabel 507"/>
    <w:rPr>
      <w:rFonts w:cs="OpenSymbol"/>
      <w:color w:val="ED7D31"/>
    </w:rPr>
  </w:style>
  <w:style w:type="character" w:customStyle="1" w:styleId="ListLabel508">
    <w:name w:val="ListLabel 508"/>
    <w:rPr>
      <w:rFonts w:cs="Wingdings"/>
      <w:color w:val="F79646"/>
    </w:rPr>
  </w:style>
  <w:style w:type="character" w:customStyle="1" w:styleId="ListLabel509">
    <w:name w:val="ListLabel 509"/>
    <w:rPr>
      <w:rFonts w:cs="Courier New"/>
    </w:rPr>
  </w:style>
  <w:style w:type="character" w:customStyle="1" w:styleId="ListLabel510">
    <w:name w:val="ListLabel 510"/>
    <w:rPr>
      <w:rFonts w:cs="Wingdings"/>
    </w:rPr>
  </w:style>
  <w:style w:type="character" w:customStyle="1" w:styleId="ListLabel511">
    <w:name w:val="ListLabel 511"/>
    <w:rPr>
      <w:rFonts w:cs="Symbol"/>
    </w:rPr>
  </w:style>
  <w:style w:type="character" w:customStyle="1" w:styleId="ListLabel512">
    <w:name w:val="ListLabel 512"/>
    <w:rPr>
      <w:rFonts w:cs="Courier New"/>
    </w:rPr>
  </w:style>
  <w:style w:type="character" w:customStyle="1" w:styleId="ListLabel513">
    <w:name w:val="ListLabel 513"/>
    <w:rPr>
      <w:rFonts w:cs="Wingdings"/>
    </w:rPr>
  </w:style>
  <w:style w:type="character" w:customStyle="1" w:styleId="ListLabel514">
    <w:name w:val="ListLabel 514"/>
    <w:rPr>
      <w:rFonts w:cs="Symbol"/>
    </w:rPr>
  </w:style>
  <w:style w:type="character" w:customStyle="1" w:styleId="ListLabel515">
    <w:name w:val="ListLabel 515"/>
    <w:rPr>
      <w:rFonts w:cs="Courier New"/>
    </w:rPr>
  </w:style>
  <w:style w:type="character" w:customStyle="1" w:styleId="ListLabel516">
    <w:name w:val="ListLabel 516"/>
    <w:rPr>
      <w:rFonts w:cs="Wingdings"/>
    </w:rPr>
  </w:style>
  <w:style w:type="character" w:customStyle="1" w:styleId="ListLabel517">
    <w:name w:val="ListLabel 517"/>
    <w:rPr>
      <w:rFonts w:cs="OpenSymbol"/>
      <w:color w:val="000000"/>
    </w:rPr>
  </w:style>
  <w:style w:type="character" w:customStyle="1" w:styleId="ListLabel518">
    <w:name w:val="ListLabel 518"/>
    <w:rPr>
      <w:rFonts w:cs="OpenSymbol"/>
      <w:color w:val="000000"/>
    </w:rPr>
  </w:style>
  <w:style w:type="character" w:customStyle="1" w:styleId="ListLabel519">
    <w:name w:val="ListLabel 519"/>
    <w:rPr>
      <w:rFonts w:cs="OpenSymbol"/>
      <w:color w:val="000000"/>
    </w:rPr>
  </w:style>
  <w:style w:type="character" w:customStyle="1" w:styleId="ListLabel520">
    <w:name w:val="ListLabel 520"/>
    <w:rPr>
      <w:rFonts w:cs="OpenSymbol"/>
      <w:color w:val="000000"/>
    </w:rPr>
  </w:style>
  <w:style w:type="character" w:customStyle="1" w:styleId="ListLabel521">
    <w:name w:val="ListLabel 521"/>
    <w:rPr>
      <w:rFonts w:cs="OpenSymbol"/>
      <w:color w:val="000000"/>
    </w:rPr>
  </w:style>
  <w:style w:type="character" w:customStyle="1" w:styleId="ListLabel522">
    <w:name w:val="ListLabel 522"/>
    <w:rPr>
      <w:rFonts w:cs="OpenSymbol"/>
      <w:color w:val="000000"/>
    </w:rPr>
  </w:style>
  <w:style w:type="character" w:customStyle="1" w:styleId="ListLabel523">
    <w:name w:val="ListLabel 523"/>
    <w:rPr>
      <w:rFonts w:cs="OpenSymbol"/>
      <w:color w:val="000000"/>
    </w:rPr>
  </w:style>
  <w:style w:type="character" w:customStyle="1" w:styleId="ListLabel524">
    <w:name w:val="ListLabel 524"/>
    <w:rPr>
      <w:rFonts w:cs="OpenSymbol"/>
      <w:color w:val="000000"/>
    </w:rPr>
  </w:style>
  <w:style w:type="character" w:customStyle="1" w:styleId="ListLabel525">
    <w:name w:val="ListLabel 525"/>
    <w:rPr>
      <w:rFonts w:cs="OpenSymbol"/>
      <w:color w:val="000000"/>
    </w:rPr>
  </w:style>
  <w:style w:type="character" w:customStyle="1" w:styleId="ListLabel526">
    <w:name w:val="ListLabel 526"/>
    <w:rPr>
      <w:rFonts w:cs="OpenSymbol"/>
      <w:color w:val="000000"/>
    </w:rPr>
  </w:style>
  <w:style w:type="character" w:customStyle="1" w:styleId="ListLabel527">
    <w:name w:val="ListLabel 527"/>
    <w:rPr>
      <w:rFonts w:cs="OpenSymbol"/>
      <w:color w:val="000000"/>
    </w:rPr>
  </w:style>
  <w:style w:type="character" w:customStyle="1" w:styleId="ListLabel528">
    <w:name w:val="ListLabel 528"/>
    <w:rPr>
      <w:rFonts w:cs="OpenSymbol"/>
      <w:color w:val="000000"/>
    </w:rPr>
  </w:style>
  <w:style w:type="character" w:customStyle="1" w:styleId="ListLabel529">
    <w:name w:val="ListLabel 529"/>
    <w:rPr>
      <w:rFonts w:cs="OpenSymbol"/>
      <w:color w:val="000000"/>
    </w:rPr>
  </w:style>
  <w:style w:type="character" w:customStyle="1" w:styleId="ListLabel530">
    <w:name w:val="ListLabel 530"/>
    <w:rPr>
      <w:rFonts w:cs="OpenSymbol"/>
      <w:color w:val="000000"/>
    </w:rPr>
  </w:style>
  <w:style w:type="character" w:customStyle="1" w:styleId="ListLabel531">
    <w:name w:val="ListLabel 531"/>
    <w:rPr>
      <w:rFonts w:cs="OpenSymbol"/>
      <w:color w:val="000000"/>
    </w:rPr>
  </w:style>
  <w:style w:type="character" w:customStyle="1" w:styleId="ListLabel532">
    <w:name w:val="ListLabel 532"/>
    <w:rPr>
      <w:rFonts w:cs="OpenSymbol"/>
      <w:color w:val="000000"/>
    </w:rPr>
  </w:style>
  <w:style w:type="character" w:customStyle="1" w:styleId="ListLabel533">
    <w:name w:val="ListLabel 533"/>
    <w:rPr>
      <w:rFonts w:cs="OpenSymbol"/>
      <w:color w:val="000000"/>
    </w:rPr>
  </w:style>
  <w:style w:type="character" w:customStyle="1" w:styleId="ListLabel534">
    <w:name w:val="ListLabel 534"/>
    <w:rPr>
      <w:rFonts w:cs="OpenSymbol"/>
      <w:color w:val="000000"/>
    </w:rPr>
  </w:style>
  <w:style w:type="character" w:customStyle="1" w:styleId="ListLabel535">
    <w:name w:val="ListLabel 535"/>
    <w:rPr>
      <w:rFonts w:cs="OpenSymbol"/>
      <w:color w:val="000000"/>
    </w:rPr>
  </w:style>
  <w:style w:type="character" w:customStyle="1" w:styleId="ListLabel536">
    <w:name w:val="ListLabel 536"/>
    <w:rPr>
      <w:rFonts w:cs="OpenSymbol"/>
      <w:color w:val="000000"/>
    </w:rPr>
  </w:style>
  <w:style w:type="character" w:customStyle="1" w:styleId="ListLabel537">
    <w:name w:val="ListLabel 537"/>
    <w:rPr>
      <w:rFonts w:cs="OpenSymbol"/>
      <w:color w:val="000000"/>
    </w:rPr>
  </w:style>
  <w:style w:type="character" w:customStyle="1" w:styleId="ListLabel538">
    <w:name w:val="ListLabel 538"/>
    <w:rPr>
      <w:rFonts w:cs="OpenSymbol"/>
      <w:color w:val="000000"/>
    </w:rPr>
  </w:style>
  <w:style w:type="character" w:customStyle="1" w:styleId="ListLabel539">
    <w:name w:val="ListLabel 539"/>
    <w:rPr>
      <w:rFonts w:cs="OpenSymbol"/>
      <w:color w:val="000000"/>
    </w:rPr>
  </w:style>
  <w:style w:type="character" w:customStyle="1" w:styleId="ListLabel540">
    <w:name w:val="ListLabel 540"/>
    <w:rPr>
      <w:rFonts w:cs="OpenSymbol"/>
      <w:color w:val="000000"/>
    </w:rPr>
  </w:style>
  <w:style w:type="character" w:customStyle="1" w:styleId="ListLabel541">
    <w:name w:val="ListLabel 541"/>
    <w:rPr>
      <w:rFonts w:cs="OpenSymbol"/>
      <w:color w:val="000000"/>
    </w:rPr>
  </w:style>
  <w:style w:type="character" w:customStyle="1" w:styleId="ListLabel542">
    <w:name w:val="ListLabel 542"/>
    <w:rPr>
      <w:rFonts w:cs="OpenSymbol"/>
      <w:color w:val="000000"/>
    </w:rPr>
  </w:style>
  <w:style w:type="character" w:customStyle="1" w:styleId="ListLabel543">
    <w:name w:val="ListLabel 543"/>
    <w:rPr>
      <w:rFonts w:cs="OpenSymbol"/>
      <w:color w:val="000000"/>
    </w:rPr>
  </w:style>
  <w:style w:type="character" w:customStyle="1" w:styleId="ListLabel544">
    <w:name w:val="ListLabel 544"/>
    <w:rPr>
      <w:rFonts w:cs="OpenSymbol"/>
      <w:color w:val="000000"/>
    </w:rPr>
  </w:style>
  <w:style w:type="character" w:customStyle="1" w:styleId="ListLabel545">
    <w:name w:val="ListLabel 545"/>
    <w:rPr>
      <w:rFonts w:cs="OpenSymbol"/>
      <w:color w:val="000000"/>
    </w:rPr>
  </w:style>
  <w:style w:type="character" w:customStyle="1" w:styleId="ListLabel546">
    <w:name w:val="ListLabel 546"/>
    <w:rPr>
      <w:rFonts w:cs="OpenSymbol"/>
      <w:color w:val="000000"/>
    </w:rPr>
  </w:style>
  <w:style w:type="character" w:customStyle="1" w:styleId="ListLabel547">
    <w:name w:val="ListLabel 547"/>
    <w:rPr>
      <w:rFonts w:cs="OpenSymbol"/>
      <w:color w:val="000000"/>
    </w:rPr>
  </w:style>
  <w:style w:type="character" w:customStyle="1" w:styleId="ListLabel548">
    <w:name w:val="ListLabel 548"/>
    <w:rPr>
      <w:rFonts w:cs="OpenSymbol"/>
      <w:color w:val="000000"/>
    </w:rPr>
  </w:style>
  <w:style w:type="character" w:customStyle="1" w:styleId="ListLabel549">
    <w:name w:val="ListLabel 549"/>
    <w:rPr>
      <w:rFonts w:cs="OpenSymbol"/>
      <w:color w:val="000000"/>
    </w:rPr>
  </w:style>
  <w:style w:type="character" w:customStyle="1" w:styleId="ListLabel550">
    <w:name w:val="ListLabel 550"/>
    <w:rPr>
      <w:rFonts w:cs="OpenSymbol"/>
      <w:color w:val="000000"/>
    </w:rPr>
  </w:style>
  <w:style w:type="character" w:customStyle="1" w:styleId="ListLabel551">
    <w:name w:val="ListLabel 551"/>
    <w:rPr>
      <w:rFonts w:cs="OpenSymbol"/>
      <w:color w:val="000000"/>
    </w:rPr>
  </w:style>
  <w:style w:type="character" w:customStyle="1" w:styleId="ListLabel552">
    <w:name w:val="ListLabel 552"/>
    <w:rPr>
      <w:rFonts w:cs="OpenSymbol"/>
      <w:color w:val="000000"/>
    </w:rPr>
  </w:style>
  <w:style w:type="character" w:customStyle="1" w:styleId="ListLabel553">
    <w:name w:val="ListLabel 553"/>
    <w:rPr>
      <w:rFonts w:ascii="Calibri" w:hAnsi="Calibri" w:cs="OpenSymbol"/>
      <w:color w:val="000000"/>
    </w:rPr>
  </w:style>
  <w:style w:type="character" w:customStyle="1" w:styleId="ListLabel554">
    <w:name w:val="ListLabel 554"/>
    <w:rPr>
      <w:rFonts w:cs="OpenSymbol"/>
      <w:color w:val="000000"/>
    </w:rPr>
  </w:style>
  <w:style w:type="character" w:customStyle="1" w:styleId="ListLabel555">
    <w:name w:val="ListLabel 555"/>
    <w:rPr>
      <w:rFonts w:cs="OpenSymbol"/>
      <w:color w:val="000000"/>
    </w:rPr>
  </w:style>
  <w:style w:type="character" w:customStyle="1" w:styleId="ListLabel556">
    <w:name w:val="ListLabel 556"/>
    <w:rPr>
      <w:rFonts w:cs="OpenSymbol"/>
      <w:color w:val="000000"/>
    </w:rPr>
  </w:style>
  <w:style w:type="character" w:customStyle="1" w:styleId="ListLabel557">
    <w:name w:val="ListLabel 557"/>
    <w:rPr>
      <w:rFonts w:cs="OpenSymbol"/>
      <w:color w:val="000000"/>
    </w:rPr>
  </w:style>
  <w:style w:type="character" w:customStyle="1" w:styleId="ListLabel558">
    <w:name w:val="ListLabel 558"/>
    <w:rPr>
      <w:rFonts w:cs="OpenSymbol"/>
      <w:color w:val="000000"/>
    </w:rPr>
  </w:style>
  <w:style w:type="character" w:customStyle="1" w:styleId="ListLabel559">
    <w:name w:val="ListLabel 559"/>
    <w:rPr>
      <w:rFonts w:cs="OpenSymbol"/>
      <w:color w:val="000000"/>
    </w:rPr>
  </w:style>
  <w:style w:type="character" w:customStyle="1" w:styleId="ListLabel560">
    <w:name w:val="ListLabel 560"/>
    <w:rPr>
      <w:rFonts w:cs="OpenSymbol"/>
      <w:color w:val="000000"/>
    </w:rPr>
  </w:style>
  <w:style w:type="character" w:customStyle="1" w:styleId="ListLabel561">
    <w:name w:val="ListLabel 561"/>
    <w:rPr>
      <w:rFonts w:cs="OpenSymbol"/>
      <w:color w:val="000000"/>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aption0">
    <w:name w:val="caption"/>
    <w:basedOn w:val="Normal"/>
    <w:pPr>
      <w:suppressLineNumbers/>
      <w:spacing w:before="120" w:after="120"/>
    </w:pPr>
    <w:rPr>
      <w:rFonts w:cs="Lohit Devanagari"/>
      <w:i/>
      <w:iCs/>
      <w:sz w:val="24"/>
      <w:szCs w:val="24"/>
    </w:rPr>
  </w:style>
  <w:style w:type="paragraph" w:styleId="Title">
    <w:name w:val="Title"/>
    <w:basedOn w:val="Normal"/>
    <w:next w:val="Normal"/>
    <w:qFormat/>
    <w:pPr>
      <w:keepNext/>
      <w:keepLines/>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styleId="ListParagraph">
    <w:name w:val="List Paragraph"/>
    <w:basedOn w:val="Normal"/>
    <w:qFormat/>
    <w:pPr>
      <w:ind w:left="720"/>
      <w:contextualSpacing/>
    </w:pPr>
  </w:style>
  <w:style w:type="paragraph" w:styleId="BalloonText">
    <w:name w:val="Balloon Text"/>
    <w:basedOn w:val="Normal"/>
    <w:pPr>
      <w:spacing w:line="240" w:lineRule="auto"/>
    </w:pPr>
    <w:rPr>
      <w:rFonts w:ascii="Segoe UI" w:hAnsi="Segoe UI" w:cs="Segoe UI"/>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280" w:after="280"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style>
  <w:style w:type="paragraph" w:customStyle="1" w:styleId="PreformattedText">
    <w:name w:val="Preformatted Text"/>
    <w:basedOn w:val="Normal"/>
    <w:rPr>
      <w:rFonts w:ascii="Liberation Mono" w:eastAsia="Liberation Mono" w:hAnsi="Liberation Mono" w:cs="Liberation Mono"/>
    </w:rPr>
  </w:style>
  <w:style w:type="table" w:styleId="TableGrid">
    <w:name w:val="Table Grid"/>
    <w:basedOn w:val="TableNormal"/>
    <w:uiPriority w:val="39"/>
    <w:rsid w:val="00337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b" TargetMode="External"/><Relationship Id="rId3" Type="http://schemas.openxmlformats.org/officeDocument/2006/relationships/settings" Target="settings.xml"/><Relationship Id="rId7" Type="http://schemas.openxmlformats.org/officeDocument/2006/relationships/hyperlink" Target="https://en.wikipedia.org/wiki/No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Links>
    <vt:vector size="12" baseType="variant">
      <vt:variant>
        <vt:i4>2752624</vt:i4>
      </vt:variant>
      <vt:variant>
        <vt:i4>3</vt:i4>
      </vt:variant>
      <vt:variant>
        <vt:i4>0</vt:i4>
      </vt:variant>
      <vt:variant>
        <vt:i4>5</vt:i4>
      </vt:variant>
      <vt:variant>
        <vt:lpwstr>https://en.wikipedia.org/wiki/Verb</vt:lpwstr>
      </vt:variant>
      <vt:variant>
        <vt:lpwstr/>
      </vt:variant>
      <vt:variant>
        <vt:i4>2883695</vt:i4>
      </vt:variant>
      <vt:variant>
        <vt:i4>0</vt:i4>
      </vt:variant>
      <vt:variant>
        <vt:i4>0</vt:i4>
      </vt:variant>
      <vt:variant>
        <vt:i4>5</vt:i4>
      </vt:variant>
      <vt:variant>
        <vt:lpwstr>https://en.wikipedia.org/wiki/Noun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cp:keywords/>
  <cp:lastModifiedBy>heidi.pluska@gmail.com</cp:lastModifiedBy>
  <cp:revision>7</cp:revision>
  <cp:lastPrinted>2019-08-20T21:26:00Z</cp:lastPrinted>
  <dcterms:created xsi:type="dcterms:W3CDTF">2021-09-14T19:42:00Z</dcterms:created>
  <dcterms:modified xsi:type="dcterms:W3CDTF">2021-09-14T20:01:00Z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